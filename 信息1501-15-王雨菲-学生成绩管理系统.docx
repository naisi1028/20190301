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13B" w:rsidRDefault="006E513B" w:rsidP="006E513B">
      <w:pPr>
        <w:jc w:val="center"/>
        <w:rPr>
          <w:rFonts w:ascii="黑体" w:eastAsia="黑体" w:hAnsi="黑体"/>
          <w:b/>
          <w:sz w:val="48"/>
          <w:szCs w:val="48"/>
        </w:rPr>
      </w:pPr>
    </w:p>
    <w:p w:rsidR="006E513B" w:rsidRDefault="006E513B" w:rsidP="006E513B">
      <w:pPr>
        <w:jc w:val="center"/>
        <w:rPr>
          <w:rFonts w:ascii="黑体" w:eastAsia="黑体" w:hAnsi="黑体"/>
          <w:b/>
          <w:sz w:val="48"/>
          <w:szCs w:val="48"/>
        </w:rPr>
      </w:pPr>
    </w:p>
    <w:p w:rsidR="006E513B" w:rsidRPr="00A64F52" w:rsidRDefault="006E513B" w:rsidP="006E513B">
      <w:pPr>
        <w:jc w:val="center"/>
        <w:rPr>
          <w:rFonts w:ascii="黑体" w:eastAsia="黑体" w:hAnsi="黑体"/>
          <w:b/>
          <w:sz w:val="48"/>
          <w:szCs w:val="48"/>
        </w:rPr>
      </w:pPr>
      <w:r w:rsidRPr="00A64F52">
        <w:rPr>
          <w:rFonts w:ascii="黑体" w:eastAsia="黑体" w:hAnsi="黑体" w:hint="eastAsia"/>
          <w:b/>
          <w:sz w:val="48"/>
          <w:szCs w:val="48"/>
        </w:rPr>
        <w:t xml:space="preserve">苏 州 </w:t>
      </w:r>
      <w:r>
        <w:rPr>
          <w:rFonts w:ascii="黑体" w:eastAsia="黑体" w:hAnsi="黑体" w:hint="eastAsia"/>
          <w:b/>
          <w:sz w:val="48"/>
          <w:szCs w:val="48"/>
        </w:rPr>
        <w:t>职 业 大 学</w:t>
      </w:r>
    </w:p>
    <w:p w:rsidR="006E513B" w:rsidRDefault="006E513B" w:rsidP="006E513B"/>
    <w:p w:rsidR="006E513B" w:rsidRPr="00A64F52" w:rsidRDefault="006E513B" w:rsidP="006E513B">
      <w:pPr>
        <w:jc w:val="center"/>
        <w:rPr>
          <w:rFonts w:ascii="黑体" w:eastAsia="黑体" w:hAnsi="黑体"/>
          <w:b/>
          <w:sz w:val="48"/>
          <w:szCs w:val="48"/>
        </w:rPr>
      </w:pPr>
      <w:r w:rsidRPr="00A64F52">
        <w:rPr>
          <w:rFonts w:ascii="黑体" w:eastAsia="黑体" w:hAnsi="黑体" w:hint="eastAsia"/>
          <w:b/>
          <w:sz w:val="48"/>
          <w:szCs w:val="48"/>
        </w:rPr>
        <w:t>201</w:t>
      </w:r>
      <w:r>
        <w:rPr>
          <w:rFonts w:ascii="黑体" w:eastAsia="黑体" w:hAnsi="黑体"/>
          <w:b/>
          <w:sz w:val="48"/>
          <w:szCs w:val="48"/>
        </w:rPr>
        <w:t>9</w:t>
      </w:r>
      <w:r w:rsidRPr="00A64F52">
        <w:rPr>
          <w:rFonts w:ascii="黑体" w:eastAsia="黑体" w:hAnsi="黑体" w:hint="eastAsia"/>
          <w:b/>
          <w:sz w:val="48"/>
          <w:szCs w:val="48"/>
        </w:rPr>
        <w:t xml:space="preserve"> 届毕业设计（论文）</w:t>
      </w:r>
    </w:p>
    <w:p w:rsidR="006E513B" w:rsidRPr="00A64F52" w:rsidRDefault="006E513B" w:rsidP="006E513B"/>
    <w:p w:rsidR="006E513B" w:rsidRPr="001455B0" w:rsidRDefault="006E513B" w:rsidP="006E513B"/>
    <w:p w:rsidR="006E513B" w:rsidRPr="00A64F52" w:rsidRDefault="006E513B" w:rsidP="006E513B">
      <w:pPr>
        <w:jc w:val="center"/>
        <w:rPr>
          <w:rFonts w:ascii="黑体" w:eastAsia="黑体" w:hAnsi="黑体"/>
          <w:b/>
          <w:sz w:val="48"/>
          <w:szCs w:val="48"/>
        </w:rPr>
      </w:pPr>
      <w:r>
        <w:rPr>
          <w:rFonts w:ascii="黑体" w:eastAsia="黑体" w:hAnsi="黑体" w:hint="eastAsia"/>
          <w:b/>
          <w:sz w:val="48"/>
          <w:szCs w:val="48"/>
        </w:rPr>
        <w:t>学生成绩管理系统</w:t>
      </w:r>
    </w:p>
    <w:p w:rsidR="006E513B" w:rsidRPr="00A64F52" w:rsidRDefault="006E513B" w:rsidP="006E513B"/>
    <w:p w:rsidR="006E513B" w:rsidRPr="001455B0" w:rsidRDefault="006E513B" w:rsidP="006E513B"/>
    <w:p w:rsidR="006E513B" w:rsidRPr="001455B0" w:rsidRDefault="006E513B" w:rsidP="006E513B"/>
    <w:p w:rsidR="006E513B" w:rsidRPr="001455B0" w:rsidRDefault="006E513B" w:rsidP="006E513B"/>
    <w:p w:rsidR="006E513B" w:rsidRPr="001455B0" w:rsidRDefault="006E513B" w:rsidP="006E513B"/>
    <w:p w:rsidR="006E513B" w:rsidRPr="001455B0" w:rsidRDefault="006E513B" w:rsidP="006E513B"/>
    <w:p w:rsidR="006E513B" w:rsidRDefault="006E513B" w:rsidP="006E513B"/>
    <w:p w:rsidR="006E513B" w:rsidRPr="001455B0" w:rsidRDefault="006E513B" w:rsidP="006E513B"/>
    <w:p w:rsidR="006E513B" w:rsidRDefault="006E513B" w:rsidP="006E513B"/>
    <w:p w:rsidR="006E513B" w:rsidRDefault="006E513B" w:rsidP="006E513B"/>
    <w:p w:rsidR="006E513B" w:rsidRDefault="006E513B" w:rsidP="006E513B"/>
    <w:p w:rsidR="006E513B" w:rsidRDefault="006E513B" w:rsidP="006E513B"/>
    <w:p w:rsidR="006E513B" w:rsidRDefault="006E513B" w:rsidP="006E513B"/>
    <w:p w:rsidR="006E513B" w:rsidRDefault="006E513B" w:rsidP="006E513B"/>
    <w:p w:rsidR="006E513B" w:rsidRDefault="006E513B" w:rsidP="006E513B"/>
    <w:p w:rsidR="006E513B" w:rsidRPr="001455B0" w:rsidRDefault="006E513B" w:rsidP="006E513B"/>
    <w:p w:rsidR="006E513B" w:rsidRDefault="006E513B" w:rsidP="006E513B">
      <w:pPr>
        <w:spacing w:line="360" w:lineRule="auto"/>
        <w:ind w:firstLineChars="578" w:firstLine="1618"/>
        <w:rPr>
          <w:rFonts w:ascii="宋体" w:hAnsi="宋体"/>
          <w:bCs/>
          <w:sz w:val="28"/>
          <w:szCs w:val="28"/>
          <w:u w:val="single"/>
        </w:rPr>
      </w:pPr>
      <w:r w:rsidRPr="004B4CE3">
        <w:rPr>
          <w:rFonts w:ascii="宋体" w:hAnsi="宋体" w:hint="eastAsia"/>
          <w:sz w:val="28"/>
          <w:szCs w:val="28"/>
        </w:rPr>
        <w:t>院 （系）</w:t>
      </w:r>
      <w:r>
        <w:rPr>
          <w:rFonts w:ascii="宋体" w:hAnsi="宋体" w:hint="eastAsia"/>
          <w:bCs/>
          <w:sz w:val="28"/>
          <w:szCs w:val="28"/>
          <w:u w:val="single"/>
        </w:rPr>
        <w:t xml:space="preserve">      信息工程系   </w:t>
      </w:r>
      <w:r w:rsidR="00230691">
        <w:rPr>
          <w:rFonts w:ascii="宋体" w:hAnsi="宋体"/>
          <w:bCs/>
          <w:sz w:val="28"/>
          <w:szCs w:val="28"/>
          <w:u w:val="single"/>
        </w:rPr>
        <w:t xml:space="preserve">   </w:t>
      </w:r>
    </w:p>
    <w:p w:rsidR="006E513B" w:rsidRPr="004B4CE3" w:rsidRDefault="006E513B" w:rsidP="006E513B">
      <w:pPr>
        <w:spacing w:line="360" w:lineRule="auto"/>
        <w:ind w:firstLineChars="578" w:firstLine="1618"/>
        <w:rPr>
          <w:rFonts w:ascii="宋体" w:hAnsi="宋体"/>
          <w:sz w:val="28"/>
          <w:szCs w:val="28"/>
        </w:rPr>
      </w:pPr>
      <w:r w:rsidRPr="004B4CE3">
        <w:rPr>
          <w:rFonts w:ascii="宋体" w:hAnsi="宋体" w:hint="eastAsia"/>
          <w:sz w:val="28"/>
          <w:szCs w:val="28"/>
        </w:rPr>
        <w:t xml:space="preserve">专   </w:t>
      </w:r>
      <w:r>
        <w:rPr>
          <w:rFonts w:ascii="宋体" w:hAnsi="宋体" w:hint="eastAsia"/>
          <w:sz w:val="28"/>
          <w:szCs w:val="28"/>
        </w:rPr>
        <w:t xml:space="preserve"> </w:t>
      </w:r>
      <w:r w:rsidRPr="004B4CE3">
        <w:rPr>
          <w:rFonts w:ascii="宋体" w:hAnsi="宋体" w:hint="eastAsia"/>
          <w:sz w:val="28"/>
          <w:szCs w:val="28"/>
        </w:rPr>
        <w:t>业</w:t>
      </w:r>
      <w:r>
        <w:rPr>
          <w:rFonts w:ascii="宋体" w:hAnsi="宋体" w:hint="eastAsia"/>
          <w:sz w:val="28"/>
          <w:szCs w:val="28"/>
        </w:rPr>
        <w:t xml:space="preserve"> </w:t>
      </w:r>
      <w:r w:rsidRPr="003271F1">
        <w:rPr>
          <w:rFonts w:ascii="宋体" w:hAnsi="宋体" w:hint="eastAsia"/>
          <w:sz w:val="28"/>
          <w:szCs w:val="28"/>
          <w:u w:val="single"/>
        </w:rPr>
        <w:t xml:space="preserve">  </w:t>
      </w:r>
      <w:r>
        <w:rPr>
          <w:rFonts w:ascii="宋体" w:hAnsi="宋体" w:hint="eastAsia"/>
          <w:bCs/>
          <w:sz w:val="28"/>
          <w:szCs w:val="28"/>
          <w:u w:val="single"/>
        </w:rPr>
        <w:t xml:space="preserve">计算机网络应用    </w:t>
      </w:r>
      <w:r w:rsidR="00230691">
        <w:rPr>
          <w:rFonts w:ascii="宋体" w:hAnsi="宋体"/>
          <w:bCs/>
          <w:sz w:val="28"/>
          <w:szCs w:val="28"/>
          <w:u w:val="single"/>
        </w:rPr>
        <w:t xml:space="preserve">  </w:t>
      </w:r>
    </w:p>
    <w:p w:rsidR="006E513B" w:rsidRPr="00437409" w:rsidRDefault="006E513B" w:rsidP="00230691">
      <w:pPr>
        <w:spacing w:line="360" w:lineRule="auto"/>
        <w:ind w:firstLineChars="578" w:firstLine="1618"/>
        <w:rPr>
          <w:rFonts w:ascii="宋体" w:hAnsi="宋体"/>
          <w:sz w:val="28"/>
          <w:szCs w:val="28"/>
          <w:u w:val="single"/>
        </w:rPr>
      </w:pPr>
      <w:r w:rsidRPr="004B4CE3">
        <w:rPr>
          <w:rFonts w:ascii="宋体" w:hAnsi="宋体" w:hint="eastAsia"/>
          <w:sz w:val="28"/>
          <w:szCs w:val="28"/>
        </w:rPr>
        <w:t>班    级</w:t>
      </w:r>
      <w:r w:rsidR="00437409">
        <w:rPr>
          <w:rFonts w:ascii="宋体" w:hAnsi="宋体"/>
          <w:bCs/>
          <w:sz w:val="28"/>
          <w:szCs w:val="28"/>
        </w:rPr>
        <w:t xml:space="preserve"> </w:t>
      </w:r>
      <w:r w:rsidR="00437409">
        <w:rPr>
          <w:rFonts w:ascii="宋体" w:hAnsi="宋体" w:hint="eastAsia"/>
          <w:bCs/>
          <w:sz w:val="28"/>
          <w:szCs w:val="28"/>
          <w:u w:val="single"/>
        </w:rPr>
        <w:t>信息1501</w:t>
      </w:r>
      <w:r w:rsidR="00437409">
        <w:rPr>
          <w:rFonts w:ascii="宋体" w:hAnsi="宋体"/>
          <w:bCs/>
          <w:sz w:val="28"/>
          <w:szCs w:val="28"/>
          <w:u w:val="single"/>
        </w:rPr>
        <w:t xml:space="preserve">              </w:t>
      </w:r>
    </w:p>
    <w:p w:rsidR="006E513B" w:rsidRPr="00831170" w:rsidRDefault="006E513B" w:rsidP="006E513B">
      <w:pPr>
        <w:spacing w:line="360" w:lineRule="auto"/>
        <w:ind w:firstLineChars="578" w:firstLine="1618"/>
        <w:rPr>
          <w:rFonts w:ascii="宋体" w:hAnsi="宋体"/>
          <w:sz w:val="28"/>
          <w:szCs w:val="28"/>
        </w:rPr>
      </w:pPr>
      <w:r w:rsidRPr="004B4CE3">
        <w:rPr>
          <w:rFonts w:ascii="宋体" w:hAnsi="宋体" w:hint="eastAsia"/>
          <w:sz w:val="28"/>
          <w:szCs w:val="28"/>
        </w:rPr>
        <w:t xml:space="preserve">姓   </w:t>
      </w:r>
      <w:r>
        <w:rPr>
          <w:rFonts w:ascii="宋体" w:hAnsi="宋体" w:hint="eastAsia"/>
          <w:sz w:val="28"/>
          <w:szCs w:val="28"/>
        </w:rPr>
        <w:t xml:space="preserve"> </w:t>
      </w:r>
      <w:r w:rsidRPr="004B4CE3">
        <w:rPr>
          <w:rFonts w:ascii="宋体" w:hAnsi="宋体" w:hint="eastAsia"/>
          <w:sz w:val="28"/>
          <w:szCs w:val="28"/>
        </w:rPr>
        <w:t>名</w:t>
      </w:r>
      <w:r>
        <w:rPr>
          <w:rFonts w:ascii="宋体" w:hAnsi="宋体" w:hint="eastAsia"/>
          <w:sz w:val="28"/>
          <w:szCs w:val="28"/>
        </w:rPr>
        <w:t xml:space="preserve"> </w:t>
      </w:r>
      <w:r w:rsidRPr="003271F1">
        <w:rPr>
          <w:rFonts w:ascii="宋体" w:hAnsi="宋体" w:hint="eastAsia"/>
          <w:sz w:val="28"/>
          <w:szCs w:val="28"/>
          <w:u w:val="single"/>
        </w:rPr>
        <w:t xml:space="preserve">      </w:t>
      </w:r>
      <w:r>
        <w:rPr>
          <w:rFonts w:ascii="宋体" w:hAnsi="宋体" w:hint="eastAsia"/>
          <w:sz w:val="28"/>
          <w:szCs w:val="28"/>
          <w:u w:val="single"/>
        </w:rPr>
        <w:t xml:space="preserve"> </w:t>
      </w:r>
      <w:r w:rsidRPr="003271F1">
        <w:rPr>
          <w:rFonts w:ascii="宋体" w:hAnsi="宋体" w:hint="eastAsia"/>
          <w:sz w:val="28"/>
          <w:szCs w:val="28"/>
          <w:u w:val="single"/>
        </w:rPr>
        <w:t xml:space="preserve"> </w:t>
      </w:r>
      <w:r w:rsidR="00230691">
        <w:rPr>
          <w:rFonts w:ascii="宋体" w:hAnsi="宋体" w:hint="eastAsia"/>
          <w:sz w:val="28"/>
          <w:szCs w:val="28"/>
          <w:u w:val="single"/>
        </w:rPr>
        <w:t xml:space="preserve">王雨菲 </w:t>
      </w:r>
      <w:r w:rsidR="00230691">
        <w:rPr>
          <w:rFonts w:ascii="宋体" w:hAnsi="宋体"/>
          <w:sz w:val="28"/>
          <w:szCs w:val="28"/>
          <w:u w:val="single"/>
        </w:rPr>
        <w:t xml:space="preserve">  </w:t>
      </w:r>
      <w:r>
        <w:rPr>
          <w:rFonts w:ascii="宋体" w:hAnsi="宋体" w:hint="eastAsia"/>
          <w:sz w:val="28"/>
          <w:szCs w:val="28"/>
          <w:u w:val="single"/>
        </w:rPr>
        <w:t xml:space="preserve">    </w:t>
      </w:r>
      <w:r w:rsidR="00230691">
        <w:rPr>
          <w:rFonts w:ascii="宋体" w:hAnsi="宋体"/>
          <w:sz w:val="28"/>
          <w:szCs w:val="28"/>
          <w:u w:val="single"/>
        </w:rPr>
        <w:t xml:space="preserve">  </w:t>
      </w:r>
      <w:bookmarkStart w:id="0" w:name="_GoBack"/>
      <w:bookmarkEnd w:id="0"/>
    </w:p>
    <w:p w:rsidR="006E513B" w:rsidRPr="004B4CE3" w:rsidRDefault="006E513B" w:rsidP="006E513B">
      <w:pPr>
        <w:spacing w:line="360" w:lineRule="auto"/>
        <w:ind w:firstLineChars="578" w:firstLine="1618"/>
        <w:rPr>
          <w:rFonts w:ascii="宋体" w:hAnsi="宋体"/>
          <w:bCs/>
          <w:sz w:val="28"/>
          <w:szCs w:val="28"/>
        </w:rPr>
      </w:pPr>
      <w:r w:rsidRPr="004B4CE3">
        <w:rPr>
          <w:rFonts w:ascii="宋体" w:hAnsi="宋体" w:hint="eastAsia"/>
          <w:sz w:val="28"/>
          <w:szCs w:val="28"/>
        </w:rPr>
        <w:t xml:space="preserve">指导教师 </w:t>
      </w:r>
      <w:r w:rsidRPr="003271F1">
        <w:rPr>
          <w:rFonts w:ascii="宋体" w:hAnsi="宋体" w:hint="eastAsia"/>
          <w:sz w:val="28"/>
          <w:szCs w:val="28"/>
          <w:u w:val="single"/>
        </w:rPr>
        <w:t xml:space="preserve">    </w:t>
      </w:r>
      <w:r>
        <w:rPr>
          <w:rFonts w:ascii="宋体" w:hAnsi="宋体" w:hint="eastAsia"/>
          <w:sz w:val="28"/>
          <w:szCs w:val="28"/>
          <w:u w:val="single"/>
        </w:rPr>
        <w:t xml:space="preserve"> </w:t>
      </w:r>
      <w:r w:rsidRPr="003271F1">
        <w:rPr>
          <w:rFonts w:ascii="宋体" w:hAnsi="宋体" w:hint="eastAsia"/>
          <w:sz w:val="28"/>
          <w:szCs w:val="28"/>
          <w:u w:val="single"/>
        </w:rPr>
        <w:t xml:space="preserve"> </w:t>
      </w:r>
      <w:r>
        <w:rPr>
          <w:rFonts w:ascii="宋体" w:hAnsi="宋体" w:hint="eastAsia"/>
          <w:bCs/>
          <w:sz w:val="28"/>
          <w:szCs w:val="28"/>
          <w:u w:val="single"/>
        </w:rPr>
        <w:t xml:space="preserve">  华  康       </w:t>
      </w:r>
      <w:r w:rsidR="00230691">
        <w:rPr>
          <w:rFonts w:ascii="宋体" w:hAnsi="宋体"/>
          <w:bCs/>
          <w:sz w:val="28"/>
          <w:szCs w:val="28"/>
          <w:u w:val="single"/>
        </w:rPr>
        <w:t xml:space="preserve">  </w:t>
      </w:r>
    </w:p>
    <w:p w:rsidR="006E513B" w:rsidRPr="004B4CE3" w:rsidRDefault="006E513B" w:rsidP="006E513B">
      <w:pPr>
        <w:spacing w:line="360" w:lineRule="auto"/>
        <w:ind w:firstLineChars="578" w:firstLine="1618"/>
        <w:rPr>
          <w:rFonts w:ascii="宋体" w:hAnsi="宋体"/>
          <w:bCs/>
          <w:sz w:val="28"/>
          <w:szCs w:val="28"/>
        </w:rPr>
      </w:pPr>
      <w:r w:rsidRPr="004B4CE3">
        <w:rPr>
          <w:rFonts w:ascii="宋体" w:hAnsi="宋体" w:hint="eastAsia"/>
          <w:sz w:val="28"/>
          <w:szCs w:val="28"/>
        </w:rPr>
        <w:t xml:space="preserve">起讫日期 </w:t>
      </w:r>
      <w:r>
        <w:rPr>
          <w:rFonts w:ascii="宋体" w:hAnsi="宋体" w:hint="eastAsia"/>
          <w:bCs/>
          <w:sz w:val="28"/>
          <w:szCs w:val="28"/>
          <w:u w:val="single"/>
        </w:rPr>
        <w:t xml:space="preserve">   </w:t>
      </w:r>
      <w:r w:rsidR="00230691">
        <w:rPr>
          <w:rFonts w:ascii="宋体" w:hAnsi="宋体" w:hint="eastAsia"/>
          <w:bCs/>
          <w:sz w:val="28"/>
          <w:szCs w:val="28"/>
          <w:u w:val="single"/>
        </w:rPr>
        <w:t>3</w:t>
      </w:r>
      <w:r w:rsidRPr="004B4CE3">
        <w:rPr>
          <w:rFonts w:ascii="宋体" w:hAnsi="宋体" w:hint="eastAsia"/>
          <w:bCs/>
          <w:sz w:val="28"/>
          <w:szCs w:val="28"/>
          <w:u w:val="single"/>
        </w:rPr>
        <w:t>月</w:t>
      </w:r>
      <w:r>
        <w:rPr>
          <w:rFonts w:ascii="宋体" w:hAnsi="宋体" w:hint="eastAsia"/>
          <w:bCs/>
          <w:sz w:val="28"/>
          <w:szCs w:val="28"/>
          <w:u w:val="single"/>
        </w:rPr>
        <w:t>1</w:t>
      </w:r>
      <w:r w:rsidRPr="004B4CE3">
        <w:rPr>
          <w:rFonts w:ascii="宋体" w:hAnsi="宋体" w:hint="eastAsia"/>
          <w:bCs/>
          <w:sz w:val="28"/>
          <w:szCs w:val="28"/>
          <w:u w:val="single"/>
        </w:rPr>
        <w:t>日～</w:t>
      </w:r>
      <w:r w:rsidR="00230691">
        <w:rPr>
          <w:rFonts w:ascii="宋体" w:hAnsi="宋体" w:hint="eastAsia"/>
          <w:bCs/>
          <w:sz w:val="28"/>
          <w:szCs w:val="28"/>
          <w:u w:val="single"/>
        </w:rPr>
        <w:t>5</w:t>
      </w:r>
      <w:r w:rsidRPr="004B4CE3">
        <w:rPr>
          <w:rFonts w:ascii="宋体" w:hAnsi="宋体" w:hint="eastAsia"/>
          <w:bCs/>
          <w:sz w:val="28"/>
          <w:szCs w:val="28"/>
          <w:u w:val="single"/>
        </w:rPr>
        <w:t>月</w:t>
      </w:r>
      <w:r w:rsidR="00230691">
        <w:rPr>
          <w:rFonts w:ascii="宋体" w:hAnsi="宋体" w:hint="eastAsia"/>
          <w:bCs/>
          <w:sz w:val="28"/>
          <w:szCs w:val="28"/>
          <w:u w:val="single"/>
        </w:rPr>
        <w:t>1</w:t>
      </w:r>
      <w:r w:rsidRPr="004B4CE3">
        <w:rPr>
          <w:rFonts w:ascii="宋体" w:hAnsi="宋体" w:hint="eastAsia"/>
          <w:bCs/>
          <w:sz w:val="28"/>
          <w:szCs w:val="28"/>
          <w:u w:val="single"/>
        </w:rPr>
        <w:t>日</w:t>
      </w:r>
      <w:r>
        <w:rPr>
          <w:rFonts w:ascii="宋体" w:hAnsi="宋体" w:hint="eastAsia"/>
          <w:bCs/>
          <w:sz w:val="28"/>
          <w:szCs w:val="28"/>
          <w:u w:val="single"/>
        </w:rPr>
        <w:t xml:space="preserve">  </w:t>
      </w:r>
    </w:p>
    <w:p w:rsidR="006E513B" w:rsidRPr="001455B0" w:rsidRDefault="006E513B" w:rsidP="006E513B"/>
    <w:p w:rsidR="006E513B" w:rsidRPr="006E513B" w:rsidRDefault="006E513B" w:rsidP="006E513B">
      <w:pPr>
        <w:jc w:val="center"/>
        <w:rPr>
          <w:rFonts w:ascii="宋体" w:hAnsi="宋体"/>
          <w:sz w:val="28"/>
        </w:rPr>
      </w:pPr>
      <w:r w:rsidRPr="00B62D03">
        <w:rPr>
          <w:rFonts w:ascii="宋体" w:hAnsi="宋体" w:hint="eastAsia"/>
          <w:sz w:val="28"/>
        </w:rPr>
        <w:t>201</w:t>
      </w:r>
      <w:r>
        <w:rPr>
          <w:rFonts w:ascii="宋体" w:hAnsi="宋体" w:hint="eastAsia"/>
          <w:sz w:val="28"/>
        </w:rPr>
        <w:t>9</w:t>
      </w:r>
      <w:r w:rsidRPr="00B62D03">
        <w:rPr>
          <w:rFonts w:ascii="宋体" w:hAnsi="宋体" w:hint="eastAsia"/>
          <w:sz w:val="28"/>
        </w:rPr>
        <w:t>年</w:t>
      </w:r>
      <w:r w:rsidR="00230691">
        <w:rPr>
          <w:rFonts w:ascii="宋体" w:hAnsi="宋体" w:hint="eastAsia"/>
          <w:sz w:val="28"/>
        </w:rPr>
        <w:t>5</w:t>
      </w:r>
      <w:r w:rsidRPr="00B62D03">
        <w:rPr>
          <w:rFonts w:ascii="宋体" w:hAnsi="宋体" w:hint="eastAsia"/>
          <w:sz w:val="28"/>
        </w:rPr>
        <w:t>月1日</w:t>
      </w:r>
    </w:p>
    <w:p w:rsidR="00ED5E15" w:rsidRPr="00C226DC" w:rsidRDefault="00811D6F" w:rsidP="00DE6410">
      <w:pPr>
        <w:pStyle w:val="afd"/>
      </w:pPr>
      <w:r w:rsidRPr="00C226DC">
        <w:rPr>
          <w:rFonts w:hint="eastAsia"/>
        </w:rPr>
        <w:lastRenderedPageBreak/>
        <w:t>摘要：计算机为我们学习和工作的得力助手。今天</w:t>
      </w:r>
      <w:r w:rsidRPr="00C226DC">
        <w:t>,计算机的价格已经十分低廉,性能有了长足的进步,它已经被应用于许多领域。另外,信息技术在管理方面也有了越来越深入而广泛的应用,信息管理系统的实施在技术上已逐步成熟。信息管理系统是一个不断发展的新型学科,任何一个单位要生存要发展,要高效率地把内部活动有机地组织起来,就必须建立与自身特点相适应的信息管理系统。尤其是在学校里,要处理海量的学生数据相当麻烦,为了解决传统学生成绩管理所面临着的这些问题,学生成绩管理系统也就应运而生了。</w:t>
      </w:r>
      <w:r w:rsidRPr="00C226DC">
        <w:rPr>
          <w:rFonts w:hint="eastAsia"/>
        </w:rPr>
        <w:t>本文阐述了学生成绩管理工作与信息化紧密结合的管理系统的背景和意义</w:t>
      </w:r>
      <w:r w:rsidRPr="00C226DC">
        <w:t>,对该系统的总体结构和各功能模块进行了详细的论述。系统包括了学生成绩查询模块、学生成绩修改和录入模块、学生成绩求总和排序模块等等。在各个功能模块中对各种信息进行编辑,具体包括添加、修改、删除、查询等基本操作。把学生成绩管理简单化,以节省更多的人力和不必要的工作</w:t>
      </w:r>
      <w:r w:rsidR="00367667" w:rsidRPr="00C226DC">
        <w:rPr>
          <w:rFonts w:hint="eastAsia"/>
        </w:rPr>
        <w:t>。</w:t>
      </w:r>
    </w:p>
    <w:p w:rsidR="00811D6F" w:rsidRPr="00C226DC" w:rsidRDefault="00811D6F" w:rsidP="00DE6410">
      <w:pPr>
        <w:pStyle w:val="afd"/>
      </w:pPr>
      <w:r w:rsidRPr="00C226DC">
        <w:rPr>
          <w:rFonts w:hint="eastAsia"/>
        </w:rPr>
        <w:t>关键词</w:t>
      </w:r>
      <w:r w:rsidRPr="00C226DC">
        <w:t>:学生成绩管理系统;VC++6.0;指针,链表,类,文件存储与读取</w:t>
      </w:r>
    </w:p>
    <w:p w:rsidR="00ED5E15" w:rsidRPr="00B5405F" w:rsidRDefault="00ED5E15" w:rsidP="00344194">
      <w:r w:rsidRPr="00B5405F">
        <w:br w:type="page"/>
      </w:r>
    </w:p>
    <w:p w:rsidR="00ED5E15" w:rsidRPr="00344194" w:rsidRDefault="00ED5E15" w:rsidP="00344194">
      <w:pPr>
        <w:pStyle w:val="a5"/>
        <w:ind w:firstLineChars="0" w:firstLine="0"/>
        <w:jc w:val="center"/>
        <w:rPr>
          <w:rFonts w:ascii="Arial" w:eastAsia="宋体" w:hAnsi="Arial"/>
        </w:rPr>
      </w:pPr>
      <w:r w:rsidRPr="00344194">
        <w:rPr>
          <w:rFonts w:ascii="Arial" w:eastAsia="宋体" w:hAnsi="Arial"/>
        </w:rPr>
        <w:lastRenderedPageBreak/>
        <w:t>Abstract</w:t>
      </w:r>
    </w:p>
    <w:p w:rsidR="00811D6F" w:rsidRPr="00B5405F" w:rsidRDefault="00811D6F" w:rsidP="00066264">
      <w:pPr>
        <w:pStyle w:val="a5"/>
        <w:rPr>
          <w:rFonts w:ascii="Arial" w:eastAsia="宋体" w:hAnsi="Arial"/>
        </w:rPr>
      </w:pPr>
      <w:r w:rsidRPr="00B5405F">
        <w:rPr>
          <w:rFonts w:ascii="Arial" w:eastAsia="宋体" w:hAnsi="Arial"/>
        </w:rPr>
        <w:t xml:space="preserve">The computer has become our right-hand man to study and </w:t>
      </w:r>
      <w:proofErr w:type="spellStart"/>
      <w:r w:rsidRPr="00B5405F">
        <w:rPr>
          <w:rFonts w:ascii="Arial" w:eastAsia="宋体" w:hAnsi="Arial"/>
        </w:rPr>
        <w:t>work.Today</w:t>
      </w:r>
      <w:proofErr w:type="spellEnd"/>
      <w:r w:rsidRPr="00B5405F">
        <w:rPr>
          <w:rFonts w:ascii="Arial" w:eastAsia="宋体" w:hAnsi="Arial"/>
        </w:rPr>
        <w:t xml:space="preserve">, the price of computers has been very </w:t>
      </w:r>
      <w:proofErr w:type="spellStart"/>
      <w:r w:rsidRPr="00B5405F">
        <w:rPr>
          <w:rFonts w:ascii="Arial" w:eastAsia="宋体" w:hAnsi="Arial"/>
        </w:rPr>
        <w:t>low,the</w:t>
      </w:r>
      <w:proofErr w:type="spellEnd"/>
      <w:r w:rsidRPr="00B5405F">
        <w:rPr>
          <w:rFonts w:ascii="Arial" w:eastAsia="宋体" w:hAnsi="Arial"/>
        </w:rPr>
        <w:t xml:space="preserve"> performance has made </w:t>
      </w:r>
      <w:proofErr w:type="spellStart"/>
      <w:r w:rsidRPr="00B5405F">
        <w:rPr>
          <w:rFonts w:ascii="Arial" w:eastAsia="宋体" w:hAnsi="Arial"/>
        </w:rPr>
        <w:t>substantialprogress,it</w:t>
      </w:r>
      <w:proofErr w:type="spellEnd"/>
      <w:r w:rsidRPr="00B5405F">
        <w:rPr>
          <w:rFonts w:ascii="Arial" w:eastAsia="宋体" w:hAnsi="Arial"/>
        </w:rPr>
        <w:t xml:space="preserve"> has been used in many </w:t>
      </w:r>
      <w:proofErr w:type="spellStart"/>
      <w:r w:rsidRPr="00B5405F">
        <w:rPr>
          <w:rFonts w:ascii="Arial" w:eastAsia="宋体" w:hAnsi="Arial"/>
        </w:rPr>
        <w:t>fields.In</w:t>
      </w:r>
      <w:proofErr w:type="spellEnd"/>
      <w:r w:rsidRPr="00B5405F">
        <w:rPr>
          <w:rFonts w:ascii="Arial" w:eastAsia="宋体" w:hAnsi="Arial"/>
        </w:rPr>
        <w:t xml:space="preserve"> </w:t>
      </w:r>
      <w:proofErr w:type="spellStart"/>
      <w:r w:rsidRPr="00B5405F">
        <w:rPr>
          <w:rFonts w:ascii="Arial" w:eastAsia="宋体" w:hAnsi="Arial"/>
        </w:rPr>
        <w:t>addition,the</w:t>
      </w:r>
      <w:proofErr w:type="spellEnd"/>
      <w:r w:rsidRPr="00B5405F">
        <w:rPr>
          <w:rFonts w:ascii="Arial" w:eastAsia="宋体" w:hAnsi="Arial"/>
        </w:rPr>
        <w:t xml:space="preserve"> management of information technology has also been growing in depth and a wide range of applications, information management system for the implementation of technology has gradually </w:t>
      </w:r>
      <w:proofErr w:type="spellStart"/>
      <w:r w:rsidRPr="00B5405F">
        <w:rPr>
          <w:rFonts w:ascii="Arial" w:eastAsia="宋体" w:hAnsi="Arial"/>
        </w:rPr>
        <w:t>matured.Information</w:t>
      </w:r>
      <w:proofErr w:type="spellEnd"/>
      <w:r w:rsidRPr="00B5405F">
        <w:rPr>
          <w:rFonts w:ascii="Arial" w:eastAsia="宋体" w:hAnsi="Arial"/>
        </w:rPr>
        <w:t xml:space="preserve"> management system is a new </w:t>
      </w:r>
      <w:proofErr w:type="spellStart"/>
      <w:r w:rsidRPr="00B5405F">
        <w:rPr>
          <w:rFonts w:ascii="Arial" w:eastAsia="宋体" w:hAnsi="Arial"/>
        </w:rPr>
        <w:t>subject,any</w:t>
      </w:r>
      <w:proofErr w:type="spellEnd"/>
      <w:r w:rsidRPr="00B5405F">
        <w:rPr>
          <w:rFonts w:ascii="Arial" w:eastAsia="宋体" w:hAnsi="Arial"/>
        </w:rPr>
        <w:t xml:space="preserve"> one unit to survive and </w:t>
      </w:r>
      <w:proofErr w:type="spellStart"/>
      <w:r w:rsidRPr="00B5405F">
        <w:rPr>
          <w:rFonts w:ascii="Arial" w:eastAsia="宋体" w:hAnsi="Arial"/>
        </w:rPr>
        <w:t>develop,to</w:t>
      </w:r>
      <w:proofErr w:type="spellEnd"/>
      <w:r w:rsidRPr="00B5405F">
        <w:rPr>
          <w:rFonts w:ascii="Arial" w:eastAsia="宋体" w:hAnsi="Arial"/>
        </w:rPr>
        <w:t xml:space="preserve"> the internal activities efficiently organized </w:t>
      </w:r>
      <w:proofErr w:type="spellStart"/>
      <w:r w:rsidRPr="00B5405F">
        <w:rPr>
          <w:rFonts w:ascii="Arial" w:eastAsia="宋体" w:hAnsi="Arial"/>
        </w:rPr>
        <w:t>organically,it</w:t>
      </w:r>
      <w:proofErr w:type="spellEnd"/>
      <w:r w:rsidRPr="00B5405F">
        <w:rPr>
          <w:rFonts w:ascii="Arial" w:eastAsia="宋体" w:hAnsi="Arial"/>
        </w:rPr>
        <w:t xml:space="preserve"> must establish its own characteristics to adapt to the information management system. Especially in </w:t>
      </w:r>
      <w:proofErr w:type="spellStart"/>
      <w:proofErr w:type="gramStart"/>
      <w:r w:rsidRPr="00B5405F">
        <w:rPr>
          <w:rFonts w:ascii="Arial" w:eastAsia="宋体" w:hAnsi="Arial"/>
        </w:rPr>
        <w:t>schools,to</w:t>
      </w:r>
      <w:proofErr w:type="spellEnd"/>
      <w:proofErr w:type="gramEnd"/>
      <w:r w:rsidRPr="00B5405F">
        <w:rPr>
          <w:rFonts w:ascii="Arial" w:eastAsia="宋体" w:hAnsi="Arial"/>
        </w:rPr>
        <w:t xml:space="preserve"> deal with cumbersome mass of student </w:t>
      </w:r>
      <w:proofErr w:type="spellStart"/>
      <w:r w:rsidRPr="00B5405F">
        <w:rPr>
          <w:rFonts w:ascii="Arial" w:eastAsia="宋体" w:hAnsi="Arial"/>
        </w:rPr>
        <w:t>data,student</w:t>
      </w:r>
      <w:proofErr w:type="spellEnd"/>
      <w:r w:rsidRPr="00B5405F">
        <w:rPr>
          <w:rFonts w:ascii="Arial" w:eastAsia="宋体" w:hAnsi="Arial"/>
        </w:rPr>
        <w:t xml:space="preserve"> performance management in order to solve the traditional face of these problems, student achievement management </w:t>
      </w:r>
      <w:proofErr w:type="spellStart"/>
      <w:r w:rsidRPr="00B5405F">
        <w:rPr>
          <w:rFonts w:ascii="Arial" w:eastAsia="宋体" w:hAnsi="Arial"/>
        </w:rPr>
        <w:t>systemalso</w:t>
      </w:r>
      <w:proofErr w:type="spellEnd"/>
      <w:r w:rsidRPr="00B5405F">
        <w:rPr>
          <w:rFonts w:ascii="Arial" w:eastAsia="宋体" w:hAnsi="Arial"/>
        </w:rPr>
        <w:t xml:space="preserve"> come into being.</w:t>
      </w:r>
    </w:p>
    <w:p w:rsidR="00811D6F" w:rsidRPr="00B5405F" w:rsidRDefault="00811D6F" w:rsidP="00066264">
      <w:pPr>
        <w:pStyle w:val="a5"/>
        <w:rPr>
          <w:rFonts w:ascii="Arial" w:eastAsia="宋体" w:hAnsi="Arial"/>
        </w:rPr>
      </w:pPr>
      <w:r w:rsidRPr="00B5405F">
        <w:rPr>
          <w:rFonts w:ascii="Arial" w:eastAsia="宋体" w:hAnsi="Arial"/>
        </w:rPr>
        <w:t xml:space="preserve">This paper describes the man </w:t>
      </w:r>
      <w:proofErr w:type="spellStart"/>
      <w:r w:rsidRPr="00B5405F">
        <w:rPr>
          <w:rFonts w:ascii="Arial" w:eastAsia="宋体" w:hAnsi="Arial"/>
        </w:rPr>
        <w:t>agement</w:t>
      </w:r>
      <w:proofErr w:type="spellEnd"/>
      <w:r w:rsidRPr="00B5405F">
        <w:rPr>
          <w:rFonts w:ascii="Arial" w:eastAsia="宋体" w:hAnsi="Arial"/>
        </w:rPr>
        <w:t xml:space="preserve"> of student performance and information management systems closely integrated the background and significance of the overall structure of the system and the function modules in </w:t>
      </w:r>
      <w:proofErr w:type="spellStart"/>
      <w:r w:rsidRPr="00B5405F">
        <w:rPr>
          <w:rFonts w:ascii="Arial" w:eastAsia="宋体" w:hAnsi="Arial"/>
        </w:rPr>
        <w:t>detail.System</w:t>
      </w:r>
      <w:proofErr w:type="spellEnd"/>
      <w:r w:rsidRPr="00B5405F">
        <w:rPr>
          <w:rFonts w:ascii="Arial" w:eastAsia="宋体" w:hAnsi="Arial"/>
        </w:rPr>
        <w:t xml:space="preserve"> includes a query module for student </w:t>
      </w:r>
      <w:proofErr w:type="spellStart"/>
      <w:r w:rsidRPr="00B5405F">
        <w:rPr>
          <w:rFonts w:ascii="Arial" w:eastAsia="宋体" w:hAnsi="Arial"/>
        </w:rPr>
        <w:t>achievement,student</w:t>
      </w:r>
      <w:proofErr w:type="spellEnd"/>
      <w:r w:rsidRPr="00B5405F">
        <w:rPr>
          <w:rFonts w:ascii="Arial" w:eastAsia="宋体" w:hAnsi="Arial"/>
        </w:rPr>
        <w:t xml:space="preserve"> performance modifications and entry </w:t>
      </w:r>
      <w:proofErr w:type="spellStart"/>
      <w:r w:rsidRPr="00B5405F">
        <w:rPr>
          <w:rFonts w:ascii="Arial" w:eastAsia="宋体" w:hAnsi="Arial"/>
        </w:rPr>
        <w:t>module,student</w:t>
      </w:r>
      <w:proofErr w:type="spellEnd"/>
      <w:r w:rsidRPr="00B5405F">
        <w:rPr>
          <w:rFonts w:ascii="Arial" w:eastAsia="宋体" w:hAnsi="Arial"/>
        </w:rPr>
        <w:t xml:space="preserve"> achievement sorting </w:t>
      </w:r>
      <w:proofErr w:type="spellStart"/>
      <w:r w:rsidRPr="00B5405F">
        <w:rPr>
          <w:rFonts w:ascii="Arial" w:eastAsia="宋体" w:hAnsi="Arial"/>
        </w:rPr>
        <w:t>module,and</w:t>
      </w:r>
      <w:proofErr w:type="spellEnd"/>
      <w:r w:rsidRPr="00B5405F">
        <w:rPr>
          <w:rFonts w:ascii="Arial" w:eastAsia="宋体" w:hAnsi="Arial"/>
        </w:rPr>
        <w:t xml:space="preserve"> so the total </w:t>
      </w:r>
      <w:proofErr w:type="spellStart"/>
      <w:r w:rsidRPr="00B5405F">
        <w:rPr>
          <w:rFonts w:ascii="Arial" w:eastAsia="宋体" w:hAnsi="Arial"/>
        </w:rPr>
        <w:t>demand.In</w:t>
      </w:r>
      <w:proofErr w:type="spellEnd"/>
      <w:r w:rsidRPr="00B5405F">
        <w:rPr>
          <w:rFonts w:ascii="Arial" w:eastAsia="宋体" w:hAnsi="Arial"/>
        </w:rPr>
        <w:t xml:space="preserve"> each functional module and edit all kinds of </w:t>
      </w:r>
      <w:proofErr w:type="spellStart"/>
      <w:r w:rsidRPr="00B5405F">
        <w:rPr>
          <w:rFonts w:ascii="Arial" w:eastAsia="宋体" w:hAnsi="Arial"/>
        </w:rPr>
        <w:t>information,specifically</w:t>
      </w:r>
      <w:proofErr w:type="spellEnd"/>
      <w:r w:rsidRPr="00B5405F">
        <w:rPr>
          <w:rFonts w:ascii="Arial" w:eastAsia="宋体" w:hAnsi="Arial"/>
        </w:rPr>
        <w:t xml:space="preserve"> including add, </w:t>
      </w:r>
      <w:proofErr w:type="spellStart"/>
      <w:r w:rsidRPr="00B5405F">
        <w:rPr>
          <w:rFonts w:ascii="Arial" w:eastAsia="宋体" w:hAnsi="Arial"/>
        </w:rPr>
        <w:t>modify,delete,search</w:t>
      </w:r>
      <w:proofErr w:type="spellEnd"/>
      <w:r w:rsidRPr="00B5405F">
        <w:rPr>
          <w:rFonts w:ascii="Arial" w:eastAsia="宋体" w:hAnsi="Arial"/>
        </w:rPr>
        <w:t xml:space="preserve"> and other basic </w:t>
      </w:r>
      <w:proofErr w:type="spellStart"/>
      <w:r w:rsidRPr="00B5405F">
        <w:rPr>
          <w:rFonts w:ascii="Arial" w:eastAsia="宋体" w:hAnsi="Arial"/>
        </w:rPr>
        <w:t>operations.Simplify</w:t>
      </w:r>
      <w:proofErr w:type="spellEnd"/>
      <w:r w:rsidRPr="00B5405F">
        <w:rPr>
          <w:rFonts w:ascii="Arial" w:eastAsia="宋体" w:hAnsi="Arial"/>
        </w:rPr>
        <w:t xml:space="preserve"> the management of student achievement in order to save more human and unnecessary work.</w:t>
      </w:r>
    </w:p>
    <w:p w:rsidR="005B625A" w:rsidRPr="00B5405F" w:rsidRDefault="00811D6F" w:rsidP="00066264">
      <w:pPr>
        <w:pStyle w:val="a5"/>
        <w:rPr>
          <w:rFonts w:ascii="Arial" w:eastAsia="宋体" w:hAnsi="Arial"/>
        </w:rPr>
      </w:pPr>
      <w:proofErr w:type="spellStart"/>
      <w:proofErr w:type="gramStart"/>
      <w:r w:rsidRPr="00B5405F">
        <w:rPr>
          <w:rFonts w:ascii="Arial" w:eastAsia="宋体" w:hAnsi="Arial"/>
        </w:rPr>
        <w:t>Keywords:Studentperformance</w:t>
      </w:r>
      <w:proofErr w:type="spellEnd"/>
      <w:proofErr w:type="gramEnd"/>
      <w:r w:rsidRPr="00B5405F">
        <w:rPr>
          <w:rFonts w:ascii="Arial" w:eastAsia="宋体" w:hAnsi="Arial"/>
        </w:rPr>
        <w:t xml:space="preserve"> management system;VC6.0;pointers,linked lists, </w:t>
      </w:r>
      <w:proofErr w:type="spellStart"/>
      <w:r w:rsidRPr="00B5405F">
        <w:rPr>
          <w:rFonts w:ascii="Arial" w:eastAsia="宋体" w:hAnsi="Arial"/>
        </w:rPr>
        <w:t>classes,file</w:t>
      </w:r>
      <w:proofErr w:type="spellEnd"/>
      <w:r w:rsidRPr="00B5405F">
        <w:rPr>
          <w:rFonts w:ascii="Arial" w:eastAsia="宋体" w:hAnsi="Arial"/>
        </w:rPr>
        <w:t xml:space="preserve"> storage and retrieval</w:t>
      </w:r>
    </w:p>
    <w:p w:rsidR="00781647" w:rsidRPr="00CF4C54" w:rsidRDefault="005B625A" w:rsidP="004A1F23">
      <w:pPr>
        <w:pStyle w:val="afa"/>
      </w:pPr>
      <w:r w:rsidRPr="00CF4C54">
        <w:br w:type="page"/>
      </w:r>
    </w:p>
    <w:sdt>
      <w:sdtPr>
        <w:rPr>
          <w:rFonts w:asciiTheme="minorHAnsi" w:eastAsiaTheme="minorEastAsia" w:hAnsiTheme="minorHAnsi" w:cstheme="minorBidi"/>
          <w:b w:val="0"/>
          <w:bCs w:val="0"/>
          <w:color w:val="auto"/>
          <w:kern w:val="2"/>
          <w:sz w:val="21"/>
          <w:szCs w:val="21"/>
          <w:lang w:val="zh-CN"/>
        </w:rPr>
        <w:id w:val="-1812011583"/>
        <w:docPartObj>
          <w:docPartGallery w:val="Table of Contents"/>
          <w:docPartUnique/>
        </w:docPartObj>
      </w:sdtPr>
      <w:sdtEndPr>
        <w:rPr>
          <w:rFonts w:ascii="宋体" w:hAnsi="宋体" w:cs="宋体"/>
          <w:sz w:val="24"/>
          <w:szCs w:val="20"/>
        </w:rPr>
      </w:sdtEndPr>
      <w:sdtContent>
        <w:p w:rsidR="00FB7B4F" w:rsidRDefault="00FB7B4F">
          <w:pPr>
            <w:pStyle w:val="TOC"/>
          </w:pPr>
          <w:r>
            <w:rPr>
              <w:lang w:val="zh-CN"/>
            </w:rPr>
            <w:t>目录</w:t>
          </w:r>
        </w:p>
        <w:p w:rsidR="004923D6" w:rsidRDefault="00C95ACB">
          <w:pPr>
            <w:pStyle w:val="TOC1"/>
            <w:tabs>
              <w:tab w:val="right" w:leader="dot" w:pos="8296"/>
            </w:tabs>
            <w:rPr>
              <w:noProof/>
              <w:kern w:val="2"/>
              <w:sz w:val="21"/>
            </w:rPr>
          </w:pPr>
          <w:r w:rsidRPr="00DE6410">
            <w:rPr>
              <w:rFonts w:ascii="宋体" w:hAnsi="宋体" w:cs="宋体"/>
              <w:kern w:val="2"/>
              <w:sz w:val="24"/>
              <w:szCs w:val="20"/>
            </w:rPr>
            <w:fldChar w:fldCharType="begin"/>
          </w:r>
          <w:r w:rsidR="00FB7B4F" w:rsidRPr="006E513B">
            <w:rPr>
              <w:rFonts w:eastAsia="宋体"/>
              <w:sz w:val="24"/>
              <w:szCs w:val="24"/>
            </w:rPr>
            <w:instrText xml:space="preserve"> TOC \o "1-3" \h \z \u </w:instrText>
          </w:r>
          <w:r w:rsidRPr="00DE6410">
            <w:rPr>
              <w:rFonts w:ascii="宋体" w:hAnsi="宋体" w:cs="宋体"/>
              <w:kern w:val="2"/>
              <w:sz w:val="24"/>
              <w:szCs w:val="20"/>
            </w:rPr>
            <w:fldChar w:fldCharType="separate"/>
          </w:r>
          <w:hyperlink w:anchor="_Toc534720782" w:history="1">
            <w:r w:rsidR="004923D6" w:rsidRPr="004C4EB6">
              <w:rPr>
                <w:rStyle w:val="af5"/>
                <w:rFonts w:ascii="Arial" w:hAnsi="Arial" w:hint="eastAsia"/>
                <w:bCs/>
                <w:noProof/>
                <w:kern w:val="44"/>
              </w:rPr>
              <w:t>第一章项目开发</w:t>
            </w:r>
            <w:r w:rsidR="004923D6">
              <w:rPr>
                <w:noProof/>
                <w:webHidden/>
              </w:rPr>
              <w:tab/>
            </w:r>
            <w:r w:rsidR="004923D6">
              <w:rPr>
                <w:noProof/>
                <w:webHidden/>
              </w:rPr>
              <w:fldChar w:fldCharType="begin"/>
            </w:r>
            <w:r w:rsidR="004923D6">
              <w:rPr>
                <w:noProof/>
                <w:webHidden/>
              </w:rPr>
              <w:instrText xml:space="preserve"> PAGEREF _Toc534720782 \h </w:instrText>
            </w:r>
            <w:r w:rsidR="004923D6">
              <w:rPr>
                <w:noProof/>
                <w:webHidden/>
              </w:rPr>
            </w:r>
            <w:r w:rsidR="004923D6">
              <w:rPr>
                <w:noProof/>
                <w:webHidden/>
              </w:rPr>
              <w:fldChar w:fldCharType="separate"/>
            </w:r>
            <w:r w:rsidR="004923D6">
              <w:rPr>
                <w:noProof/>
                <w:webHidden/>
              </w:rPr>
              <w:t>1</w:t>
            </w:r>
            <w:r w:rsidR="004923D6">
              <w:rPr>
                <w:noProof/>
                <w:webHidden/>
              </w:rPr>
              <w:fldChar w:fldCharType="end"/>
            </w:r>
          </w:hyperlink>
        </w:p>
        <w:p w:rsidR="004923D6" w:rsidRDefault="00F16E1C">
          <w:pPr>
            <w:pStyle w:val="TOC2"/>
            <w:tabs>
              <w:tab w:val="right" w:leader="dot" w:pos="8296"/>
            </w:tabs>
            <w:rPr>
              <w:noProof/>
              <w:szCs w:val="22"/>
            </w:rPr>
          </w:pPr>
          <w:hyperlink w:anchor="_Toc534720783" w:history="1">
            <w:r w:rsidR="004923D6" w:rsidRPr="004C4EB6">
              <w:rPr>
                <w:rStyle w:val="af5"/>
                <w:noProof/>
              </w:rPr>
              <w:t>1.1</w:t>
            </w:r>
            <w:r w:rsidR="004923D6" w:rsidRPr="004C4EB6">
              <w:rPr>
                <w:rStyle w:val="af5"/>
                <w:rFonts w:hint="eastAsia"/>
                <w:noProof/>
              </w:rPr>
              <w:t>项目开发的背境</w:t>
            </w:r>
            <w:r w:rsidR="004923D6">
              <w:rPr>
                <w:noProof/>
                <w:webHidden/>
              </w:rPr>
              <w:tab/>
            </w:r>
            <w:r w:rsidR="004923D6">
              <w:rPr>
                <w:noProof/>
                <w:webHidden/>
              </w:rPr>
              <w:fldChar w:fldCharType="begin"/>
            </w:r>
            <w:r w:rsidR="004923D6">
              <w:rPr>
                <w:noProof/>
                <w:webHidden/>
              </w:rPr>
              <w:instrText xml:space="preserve"> PAGEREF _Toc534720783 \h </w:instrText>
            </w:r>
            <w:r w:rsidR="004923D6">
              <w:rPr>
                <w:noProof/>
                <w:webHidden/>
              </w:rPr>
            </w:r>
            <w:r w:rsidR="004923D6">
              <w:rPr>
                <w:noProof/>
                <w:webHidden/>
              </w:rPr>
              <w:fldChar w:fldCharType="separate"/>
            </w:r>
            <w:r w:rsidR="004923D6">
              <w:rPr>
                <w:noProof/>
                <w:webHidden/>
              </w:rPr>
              <w:t>1</w:t>
            </w:r>
            <w:r w:rsidR="004923D6">
              <w:rPr>
                <w:noProof/>
                <w:webHidden/>
              </w:rPr>
              <w:fldChar w:fldCharType="end"/>
            </w:r>
          </w:hyperlink>
        </w:p>
        <w:p w:rsidR="004923D6" w:rsidRDefault="00F16E1C">
          <w:pPr>
            <w:pStyle w:val="TOC2"/>
            <w:tabs>
              <w:tab w:val="right" w:leader="dot" w:pos="8296"/>
            </w:tabs>
            <w:rPr>
              <w:noProof/>
              <w:szCs w:val="22"/>
            </w:rPr>
          </w:pPr>
          <w:hyperlink w:anchor="_Toc534720784" w:history="1">
            <w:r w:rsidR="004923D6" w:rsidRPr="004C4EB6">
              <w:rPr>
                <w:rStyle w:val="af5"/>
                <w:noProof/>
              </w:rPr>
              <w:t xml:space="preserve">1.2 </w:t>
            </w:r>
            <w:r w:rsidR="004923D6" w:rsidRPr="004C4EB6">
              <w:rPr>
                <w:rStyle w:val="af5"/>
                <w:rFonts w:hint="eastAsia"/>
                <w:noProof/>
              </w:rPr>
              <w:t>项目开发的目标</w:t>
            </w:r>
            <w:r w:rsidR="004923D6">
              <w:rPr>
                <w:noProof/>
                <w:webHidden/>
              </w:rPr>
              <w:tab/>
            </w:r>
            <w:r w:rsidR="004923D6">
              <w:rPr>
                <w:noProof/>
                <w:webHidden/>
              </w:rPr>
              <w:fldChar w:fldCharType="begin"/>
            </w:r>
            <w:r w:rsidR="004923D6">
              <w:rPr>
                <w:noProof/>
                <w:webHidden/>
              </w:rPr>
              <w:instrText xml:space="preserve"> PAGEREF _Toc534720784 \h </w:instrText>
            </w:r>
            <w:r w:rsidR="004923D6">
              <w:rPr>
                <w:noProof/>
                <w:webHidden/>
              </w:rPr>
            </w:r>
            <w:r w:rsidR="004923D6">
              <w:rPr>
                <w:noProof/>
                <w:webHidden/>
              </w:rPr>
              <w:fldChar w:fldCharType="separate"/>
            </w:r>
            <w:r w:rsidR="004923D6">
              <w:rPr>
                <w:noProof/>
                <w:webHidden/>
              </w:rPr>
              <w:t>1</w:t>
            </w:r>
            <w:r w:rsidR="004923D6">
              <w:rPr>
                <w:noProof/>
                <w:webHidden/>
              </w:rPr>
              <w:fldChar w:fldCharType="end"/>
            </w:r>
          </w:hyperlink>
        </w:p>
        <w:p w:rsidR="004923D6" w:rsidRDefault="00F16E1C">
          <w:pPr>
            <w:pStyle w:val="TOC2"/>
            <w:tabs>
              <w:tab w:val="right" w:leader="dot" w:pos="8296"/>
            </w:tabs>
            <w:rPr>
              <w:noProof/>
              <w:szCs w:val="22"/>
            </w:rPr>
          </w:pPr>
          <w:hyperlink w:anchor="_Toc534720785" w:history="1">
            <w:r w:rsidR="004923D6" w:rsidRPr="004C4EB6">
              <w:rPr>
                <w:rStyle w:val="af5"/>
                <w:noProof/>
              </w:rPr>
              <w:t xml:space="preserve">1.3 </w:t>
            </w:r>
            <w:r w:rsidR="004923D6" w:rsidRPr="004C4EB6">
              <w:rPr>
                <w:rStyle w:val="af5"/>
                <w:rFonts w:hint="eastAsia"/>
                <w:noProof/>
              </w:rPr>
              <w:t>项目开发的意义</w:t>
            </w:r>
            <w:r w:rsidR="004923D6">
              <w:rPr>
                <w:noProof/>
                <w:webHidden/>
              </w:rPr>
              <w:tab/>
            </w:r>
            <w:r w:rsidR="004923D6">
              <w:rPr>
                <w:noProof/>
                <w:webHidden/>
              </w:rPr>
              <w:fldChar w:fldCharType="begin"/>
            </w:r>
            <w:r w:rsidR="004923D6">
              <w:rPr>
                <w:noProof/>
                <w:webHidden/>
              </w:rPr>
              <w:instrText xml:space="preserve"> PAGEREF _Toc534720785 \h </w:instrText>
            </w:r>
            <w:r w:rsidR="004923D6">
              <w:rPr>
                <w:noProof/>
                <w:webHidden/>
              </w:rPr>
            </w:r>
            <w:r w:rsidR="004923D6">
              <w:rPr>
                <w:noProof/>
                <w:webHidden/>
              </w:rPr>
              <w:fldChar w:fldCharType="separate"/>
            </w:r>
            <w:r w:rsidR="004923D6">
              <w:rPr>
                <w:noProof/>
                <w:webHidden/>
              </w:rPr>
              <w:t>1</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786" w:history="1">
            <w:r w:rsidR="004923D6" w:rsidRPr="004C4EB6">
              <w:rPr>
                <w:rStyle w:val="af5"/>
                <w:rFonts w:ascii="Arial" w:hAnsi="Arial" w:hint="eastAsia"/>
                <w:bCs/>
                <w:noProof/>
                <w:kern w:val="44"/>
              </w:rPr>
              <w:t>第二章可行性研究与需求分析</w:t>
            </w:r>
            <w:r w:rsidR="004923D6">
              <w:rPr>
                <w:noProof/>
                <w:webHidden/>
              </w:rPr>
              <w:tab/>
            </w:r>
            <w:r w:rsidR="004923D6">
              <w:rPr>
                <w:noProof/>
                <w:webHidden/>
              </w:rPr>
              <w:fldChar w:fldCharType="begin"/>
            </w:r>
            <w:r w:rsidR="004923D6">
              <w:rPr>
                <w:noProof/>
                <w:webHidden/>
              </w:rPr>
              <w:instrText xml:space="preserve"> PAGEREF _Toc534720786 \h </w:instrText>
            </w:r>
            <w:r w:rsidR="004923D6">
              <w:rPr>
                <w:noProof/>
                <w:webHidden/>
              </w:rPr>
            </w:r>
            <w:r w:rsidR="004923D6">
              <w:rPr>
                <w:noProof/>
                <w:webHidden/>
              </w:rPr>
              <w:fldChar w:fldCharType="separate"/>
            </w:r>
            <w:r w:rsidR="004923D6">
              <w:rPr>
                <w:noProof/>
                <w:webHidden/>
              </w:rPr>
              <w:t>2</w:t>
            </w:r>
            <w:r w:rsidR="004923D6">
              <w:rPr>
                <w:noProof/>
                <w:webHidden/>
              </w:rPr>
              <w:fldChar w:fldCharType="end"/>
            </w:r>
          </w:hyperlink>
        </w:p>
        <w:p w:rsidR="004923D6" w:rsidRDefault="00F16E1C">
          <w:pPr>
            <w:pStyle w:val="TOC2"/>
            <w:tabs>
              <w:tab w:val="right" w:leader="dot" w:pos="8296"/>
            </w:tabs>
            <w:rPr>
              <w:noProof/>
              <w:szCs w:val="22"/>
            </w:rPr>
          </w:pPr>
          <w:hyperlink w:anchor="_Toc534720787" w:history="1">
            <w:r w:rsidR="004923D6" w:rsidRPr="004C4EB6">
              <w:rPr>
                <w:rStyle w:val="af5"/>
                <w:noProof/>
              </w:rPr>
              <w:t xml:space="preserve">2.1 </w:t>
            </w:r>
            <w:r w:rsidR="004923D6" w:rsidRPr="004C4EB6">
              <w:rPr>
                <w:rStyle w:val="af5"/>
                <w:rFonts w:hint="eastAsia"/>
                <w:noProof/>
              </w:rPr>
              <w:t>可行性研究</w:t>
            </w:r>
            <w:r w:rsidR="004923D6">
              <w:rPr>
                <w:noProof/>
                <w:webHidden/>
              </w:rPr>
              <w:tab/>
            </w:r>
            <w:r w:rsidR="004923D6">
              <w:rPr>
                <w:noProof/>
                <w:webHidden/>
              </w:rPr>
              <w:fldChar w:fldCharType="begin"/>
            </w:r>
            <w:r w:rsidR="004923D6">
              <w:rPr>
                <w:noProof/>
                <w:webHidden/>
              </w:rPr>
              <w:instrText xml:space="preserve"> PAGEREF _Toc534720787 \h </w:instrText>
            </w:r>
            <w:r w:rsidR="004923D6">
              <w:rPr>
                <w:noProof/>
                <w:webHidden/>
              </w:rPr>
            </w:r>
            <w:r w:rsidR="004923D6">
              <w:rPr>
                <w:noProof/>
                <w:webHidden/>
              </w:rPr>
              <w:fldChar w:fldCharType="separate"/>
            </w:r>
            <w:r w:rsidR="004923D6">
              <w:rPr>
                <w:noProof/>
                <w:webHidden/>
              </w:rPr>
              <w:t>2</w:t>
            </w:r>
            <w:r w:rsidR="004923D6">
              <w:rPr>
                <w:noProof/>
                <w:webHidden/>
              </w:rPr>
              <w:fldChar w:fldCharType="end"/>
            </w:r>
          </w:hyperlink>
        </w:p>
        <w:p w:rsidR="004923D6" w:rsidRDefault="00F16E1C">
          <w:pPr>
            <w:pStyle w:val="TOC2"/>
            <w:tabs>
              <w:tab w:val="right" w:leader="dot" w:pos="8296"/>
            </w:tabs>
            <w:rPr>
              <w:noProof/>
              <w:szCs w:val="22"/>
            </w:rPr>
          </w:pPr>
          <w:hyperlink w:anchor="_Toc534720788" w:history="1">
            <w:r w:rsidR="004923D6" w:rsidRPr="004C4EB6">
              <w:rPr>
                <w:rStyle w:val="af5"/>
                <w:noProof/>
              </w:rPr>
              <w:t xml:space="preserve">2.2 </w:t>
            </w:r>
            <w:r w:rsidR="004923D6" w:rsidRPr="004C4EB6">
              <w:rPr>
                <w:rStyle w:val="af5"/>
                <w:rFonts w:hint="eastAsia"/>
                <w:noProof/>
              </w:rPr>
              <w:t>需求分析</w:t>
            </w:r>
            <w:r w:rsidR="004923D6">
              <w:rPr>
                <w:noProof/>
                <w:webHidden/>
              </w:rPr>
              <w:tab/>
            </w:r>
            <w:r w:rsidR="004923D6">
              <w:rPr>
                <w:noProof/>
                <w:webHidden/>
              </w:rPr>
              <w:fldChar w:fldCharType="begin"/>
            </w:r>
            <w:r w:rsidR="004923D6">
              <w:rPr>
                <w:noProof/>
                <w:webHidden/>
              </w:rPr>
              <w:instrText xml:space="preserve"> PAGEREF _Toc534720788 \h </w:instrText>
            </w:r>
            <w:r w:rsidR="004923D6">
              <w:rPr>
                <w:noProof/>
                <w:webHidden/>
              </w:rPr>
            </w:r>
            <w:r w:rsidR="004923D6">
              <w:rPr>
                <w:noProof/>
                <w:webHidden/>
              </w:rPr>
              <w:fldChar w:fldCharType="separate"/>
            </w:r>
            <w:r w:rsidR="004923D6">
              <w:rPr>
                <w:noProof/>
                <w:webHidden/>
              </w:rPr>
              <w:t>2</w:t>
            </w:r>
            <w:r w:rsidR="004923D6">
              <w:rPr>
                <w:noProof/>
                <w:webHidden/>
              </w:rPr>
              <w:fldChar w:fldCharType="end"/>
            </w:r>
          </w:hyperlink>
        </w:p>
        <w:p w:rsidR="004923D6" w:rsidRDefault="00F16E1C">
          <w:pPr>
            <w:pStyle w:val="TOC3"/>
            <w:tabs>
              <w:tab w:val="right" w:leader="dot" w:pos="8296"/>
            </w:tabs>
            <w:rPr>
              <w:noProof/>
              <w:szCs w:val="22"/>
            </w:rPr>
          </w:pPr>
          <w:hyperlink w:anchor="_Toc534720789" w:history="1">
            <w:r w:rsidR="004923D6" w:rsidRPr="004C4EB6">
              <w:rPr>
                <w:rStyle w:val="af5"/>
                <w:noProof/>
              </w:rPr>
              <w:t xml:space="preserve">2.2.1 </w:t>
            </w:r>
            <w:r w:rsidR="004923D6" w:rsidRPr="004C4EB6">
              <w:rPr>
                <w:rStyle w:val="af5"/>
                <w:rFonts w:hint="eastAsia"/>
                <w:noProof/>
              </w:rPr>
              <w:t>概述</w:t>
            </w:r>
            <w:r w:rsidR="004923D6">
              <w:rPr>
                <w:noProof/>
                <w:webHidden/>
              </w:rPr>
              <w:tab/>
            </w:r>
            <w:r w:rsidR="004923D6">
              <w:rPr>
                <w:noProof/>
                <w:webHidden/>
              </w:rPr>
              <w:fldChar w:fldCharType="begin"/>
            </w:r>
            <w:r w:rsidR="004923D6">
              <w:rPr>
                <w:noProof/>
                <w:webHidden/>
              </w:rPr>
              <w:instrText xml:space="preserve"> PAGEREF _Toc534720789 \h </w:instrText>
            </w:r>
            <w:r w:rsidR="004923D6">
              <w:rPr>
                <w:noProof/>
                <w:webHidden/>
              </w:rPr>
            </w:r>
            <w:r w:rsidR="004923D6">
              <w:rPr>
                <w:noProof/>
                <w:webHidden/>
              </w:rPr>
              <w:fldChar w:fldCharType="separate"/>
            </w:r>
            <w:r w:rsidR="004923D6">
              <w:rPr>
                <w:noProof/>
                <w:webHidden/>
              </w:rPr>
              <w:t>2</w:t>
            </w:r>
            <w:r w:rsidR="004923D6">
              <w:rPr>
                <w:noProof/>
                <w:webHidden/>
              </w:rPr>
              <w:fldChar w:fldCharType="end"/>
            </w:r>
          </w:hyperlink>
        </w:p>
        <w:p w:rsidR="004923D6" w:rsidRDefault="00F16E1C">
          <w:pPr>
            <w:pStyle w:val="TOC3"/>
            <w:tabs>
              <w:tab w:val="right" w:leader="dot" w:pos="8296"/>
            </w:tabs>
            <w:rPr>
              <w:noProof/>
              <w:szCs w:val="22"/>
            </w:rPr>
          </w:pPr>
          <w:hyperlink w:anchor="_Toc534720790" w:history="1">
            <w:r w:rsidR="004923D6" w:rsidRPr="004C4EB6">
              <w:rPr>
                <w:rStyle w:val="af5"/>
                <w:noProof/>
              </w:rPr>
              <w:t xml:space="preserve">2.2.2  </w:t>
            </w:r>
            <w:r w:rsidR="004923D6" w:rsidRPr="004C4EB6">
              <w:rPr>
                <w:rStyle w:val="af5"/>
                <w:rFonts w:hint="eastAsia"/>
                <w:noProof/>
              </w:rPr>
              <w:t>系统需求</w:t>
            </w:r>
            <w:r w:rsidR="004923D6">
              <w:rPr>
                <w:noProof/>
                <w:webHidden/>
              </w:rPr>
              <w:tab/>
            </w:r>
            <w:r w:rsidR="004923D6">
              <w:rPr>
                <w:noProof/>
                <w:webHidden/>
              </w:rPr>
              <w:fldChar w:fldCharType="begin"/>
            </w:r>
            <w:r w:rsidR="004923D6">
              <w:rPr>
                <w:noProof/>
                <w:webHidden/>
              </w:rPr>
              <w:instrText xml:space="preserve"> PAGEREF _Toc534720790 \h </w:instrText>
            </w:r>
            <w:r w:rsidR="004923D6">
              <w:rPr>
                <w:noProof/>
                <w:webHidden/>
              </w:rPr>
            </w:r>
            <w:r w:rsidR="004923D6">
              <w:rPr>
                <w:noProof/>
                <w:webHidden/>
              </w:rPr>
              <w:fldChar w:fldCharType="separate"/>
            </w:r>
            <w:r w:rsidR="004923D6">
              <w:rPr>
                <w:noProof/>
                <w:webHidden/>
              </w:rPr>
              <w:t>2</w:t>
            </w:r>
            <w:r w:rsidR="004923D6">
              <w:rPr>
                <w:noProof/>
                <w:webHidden/>
              </w:rPr>
              <w:fldChar w:fldCharType="end"/>
            </w:r>
          </w:hyperlink>
        </w:p>
        <w:p w:rsidR="004923D6" w:rsidRDefault="00F16E1C">
          <w:pPr>
            <w:pStyle w:val="TOC3"/>
            <w:tabs>
              <w:tab w:val="right" w:leader="dot" w:pos="8296"/>
            </w:tabs>
            <w:rPr>
              <w:noProof/>
              <w:szCs w:val="22"/>
            </w:rPr>
          </w:pPr>
          <w:hyperlink w:anchor="_Toc534720791" w:history="1">
            <w:r w:rsidR="004923D6" w:rsidRPr="004C4EB6">
              <w:rPr>
                <w:rStyle w:val="af5"/>
                <w:noProof/>
              </w:rPr>
              <w:t xml:space="preserve">2.2.3 </w:t>
            </w:r>
            <w:r w:rsidR="004923D6" w:rsidRPr="004C4EB6">
              <w:rPr>
                <w:rStyle w:val="af5"/>
                <w:rFonts w:hint="eastAsia"/>
                <w:noProof/>
              </w:rPr>
              <w:t>数据词典</w:t>
            </w:r>
            <w:r w:rsidR="004923D6">
              <w:rPr>
                <w:noProof/>
                <w:webHidden/>
              </w:rPr>
              <w:tab/>
            </w:r>
            <w:r w:rsidR="004923D6">
              <w:rPr>
                <w:noProof/>
                <w:webHidden/>
              </w:rPr>
              <w:fldChar w:fldCharType="begin"/>
            </w:r>
            <w:r w:rsidR="004923D6">
              <w:rPr>
                <w:noProof/>
                <w:webHidden/>
              </w:rPr>
              <w:instrText xml:space="preserve"> PAGEREF _Toc534720791 \h </w:instrText>
            </w:r>
            <w:r w:rsidR="004923D6">
              <w:rPr>
                <w:noProof/>
                <w:webHidden/>
              </w:rPr>
            </w:r>
            <w:r w:rsidR="004923D6">
              <w:rPr>
                <w:noProof/>
                <w:webHidden/>
              </w:rPr>
              <w:fldChar w:fldCharType="separate"/>
            </w:r>
            <w:r w:rsidR="004923D6">
              <w:rPr>
                <w:noProof/>
                <w:webHidden/>
              </w:rPr>
              <w:t>3</w:t>
            </w:r>
            <w:r w:rsidR="004923D6">
              <w:rPr>
                <w:noProof/>
                <w:webHidden/>
              </w:rPr>
              <w:fldChar w:fldCharType="end"/>
            </w:r>
          </w:hyperlink>
        </w:p>
        <w:p w:rsidR="004923D6" w:rsidRDefault="00F16E1C">
          <w:pPr>
            <w:pStyle w:val="TOC3"/>
            <w:tabs>
              <w:tab w:val="right" w:leader="dot" w:pos="8296"/>
            </w:tabs>
            <w:rPr>
              <w:noProof/>
              <w:szCs w:val="22"/>
            </w:rPr>
          </w:pPr>
          <w:hyperlink w:anchor="_Toc534720792" w:history="1">
            <w:r w:rsidR="004923D6" w:rsidRPr="004C4EB6">
              <w:rPr>
                <w:rStyle w:val="af5"/>
                <w:noProof/>
              </w:rPr>
              <w:t xml:space="preserve">2.2.4 </w:t>
            </w:r>
            <w:r w:rsidR="004923D6" w:rsidRPr="004C4EB6">
              <w:rPr>
                <w:rStyle w:val="af5"/>
                <w:rFonts w:hint="eastAsia"/>
                <w:noProof/>
              </w:rPr>
              <w:t>数据流程图</w:t>
            </w:r>
            <w:r w:rsidR="004923D6">
              <w:rPr>
                <w:noProof/>
                <w:webHidden/>
              </w:rPr>
              <w:tab/>
            </w:r>
            <w:r w:rsidR="004923D6">
              <w:rPr>
                <w:noProof/>
                <w:webHidden/>
              </w:rPr>
              <w:fldChar w:fldCharType="begin"/>
            </w:r>
            <w:r w:rsidR="004923D6">
              <w:rPr>
                <w:noProof/>
                <w:webHidden/>
              </w:rPr>
              <w:instrText xml:space="preserve"> PAGEREF _Toc534720792 \h </w:instrText>
            </w:r>
            <w:r w:rsidR="004923D6">
              <w:rPr>
                <w:noProof/>
                <w:webHidden/>
              </w:rPr>
            </w:r>
            <w:r w:rsidR="004923D6">
              <w:rPr>
                <w:noProof/>
                <w:webHidden/>
              </w:rPr>
              <w:fldChar w:fldCharType="separate"/>
            </w:r>
            <w:r w:rsidR="004923D6">
              <w:rPr>
                <w:noProof/>
                <w:webHidden/>
              </w:rPr>
              <w:t>3</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793" w:history="1">
            <w:r w:rsidR="004923D6" w:rsidRPr="004C4EB6">
              <w:rPr>
                <w:rStyle w:val="af5"/>
                <w:rFonts w:ascii="Arial" w:hAnsi="Arial" w:hint="eastAsia"/>
                <w:bCs/>
                <w:noProof/>
                <w:kern w:val="44"/>
              </w:rPr>
              <w:t>第三章系统总体设计</w:t>
            </w:r>
            <w:r w:rsidR="004923D6">
              <w:rPr>
                <w:noProof/>
                <w:webHidden/>
              </w:rPr>
              <w:tab/>
            </w:r>
            <w:r w:rsidR="004923D6">
              <w:rPr>
                <w:noProof/>
                <w:webHidden/>
              </w:rPr>
              <w:fldChar w:fldCharType="begin"/>
            </w:r>
            <w:r w:rsidR="004923D6">
              <w:rPr>
                <w:noProof/>
                <w:webHidden/>
              </w:rPr>
              <w:instrText xml:space="preserve"> PAGEREF _Toc534720793 \h </w:instrText>
            </w:r>
            <w:r w:rsidR="004923D6">
              <w:rPr>
                <w:noProof/>
                <w:webHidden/>
              </w:rPr>
            </w:r>
            <w:r w:rsidR="004923D6">
              <w:rPr>
                <w:noProof/>
                <w:webHidden/>
              </w:rPr>
              <w:fldChar w:fldCharType="separate"/>
            </w:r>
            <w:r w:rsidR="004923D6">
              <w:rPr>
                <w:noProof/>
                <w:webHidden/>
              </w:rPr>
              <w:t>4</w:t>
            </w:r>
            <w:r w:rsidR="004923D6">
              <w:rPr>
                <w:noProof/>
                <w:webHidden/>
              </w:rPr>
              <w:fldChar w:fldCharType="end"/>
            </w:r>
          </w:hyperlink>
        </w:p>
        <w:p w:rsidR="004923D6" w:rsidRDefault="00F16E1C">
          <w:pPr>
            <w:pStyle w:val="TOC2"/>
            <w:tabs>
              <w:tab w:val="right" w:leader="dot" w:pos="8296"/>
            </w:tabs>
            <w:rPr>
              <w:noProof/>
              <w:szCs w:val="22"/>
            </w:rPr>
          </w:pPr>
          <w:hyperlink w:anchor="_Toc534720794" w:history="1">
            <w:r w:rsidR="004923D6" w:rsidRPr="004C4EB6">
              <w:rPr>
                <w:rStyle w:val="af5"/>
                <w:noProof/>
              </w:rPr>
              <w:t>3.1</w:t>
            </w:r>
            <w:r w:rsidR="004923D6" w:rsidRPr="004C4EB6">
              <w:rPr>
                <w:rStyle w:val="af5"/>
                <w:rFonts w:hint="eastAsia"/>
                <w:noProof/>
              </w:rPr>
              <w:t>系统结构设计</w:t>
            </w:r>
            <w:r w:rsidR="004923D6">
              <w:rPr>
                <w:noProof/>
                <w:webHidden/>
              </w:rPr>
              <w:tab/>
            </w:r>
            <w:r w:rsidR="004923D6">
              <w:rPr>
                <w:noProof/>
                <w:webHidden/>
              </w:rPr>
              <w:fldChar w:fldCharType="begin"/>
            </w:r>
            <w:r w:rsidR="004923D6">
              <w:rPr>
                <w:noProof/>
                <w:webHidden/>
              </w:rPr>
              <w:instrText xml:space="preserve"> PAGEREF _Toc534720794 \h </w:instrText>
            </w:r>
            <w:r w:rsidR="004923D6">
              <w:rPr>
                <w:noProof/>
                <w:webHidden/>
              </w:rPr>
            </w:r>
            <w:r w:rsidR="004923D6">
              <w:rPr>
                <w:noProof/>
                <w:webHidden/>
              </w:rPr>
              <w:fldChar w:fldCharType="separate"/>
            </w:r>
            <w:r w:rsidR="004923D6">
              <w:rPr>
                <w:noProof/>
                <w:webHidden/>
              </w:rPr>
              <w:t>4</w:t>
            </w:r>
            <w:r w:rsidR="004923D6">
              <w:rPr>
                <w:noProof/>
                <w:webHidden/>
              </w:rPr>
              <w:fldChar w:fldCharType="end"/>
            </w:r>
          </w:hyperlink>
        </w:p>
        <w:p w:rsidR="004923D6" w:rsidRDefault="00F16E1C">
          <w:pPr>
            <w:pStyle w:val="TOC3"/>
            <w:tabs>
              <w:tab w:val="right" w:leader="dot" w:pos="8296"/>
            </w:tabs>
            <w:rPr>
              <w:noProof/>
              <w:szCs w:val="22"/>
            </w:rPr>
          </w:pPr>
          <w:hyperlink w:anchor="_Toc534720795" w:history="1">
            <w:r w:rsidR="004923D6" w:rsidRPr="004C4EB6">
              <w:rPr>
                <w:rStyle w:val="af5"/>
                <w:noProof/>
              </w:rPr>
              <w:t>3.1.1</w:t>
            </w:r>
            <w:r w:rsidR="004923D6" w:rsidRPr="004C4EB6">
              <w:rPr>
                <w:rStyle w:val="af5"/>
                <w:rFonts w:hint="eastAsia"/>
                <w:noProof/>
              </w:rPr>
              <w:t>系统设计目标</w:t>
            </w:r>
            <w:r w:rsidR="004923D6">
              <w:rPr>
                <w:noProof/>
                <w:webHidden/>
              </w:rPr>
              <w:tab/>
            </w:r>
            <w:r w:rsidR="004923D6">
              <w:rPr>
                <w:noProof/>
                <w:webHidden/>
              </w:rPr>
              <w:fldChar w:fldCharType="begin"/>
            </w:r>
            <w:r w:rsidR="004923D6">
              <w:rPr>
                <w:noProof/>
                <w:webHidden/>
              </w:rPr>
              <w:instrText xml:space="preserve"> PAGEREF _Toc534720795 \h </w:instrText>
            </w:r>
            <w:r w:rsidR="004923D6">
              <w:rPr>
                <w:noProof/>
                <w:webHidden/>
              </w:rPr>
            </w:r>
            <w:r w:rsidR="004923D6">
              <w:rPr>
                <w:noProof/>
                <w:webHidden/>
              </w:rPr>
              <w:fldChar w:fldCharType="separate"/>
            </w:r>
            <w:r w:rsidR="004923D6">
              <w:rPr>
                <w:noProof/>
                <w:webHidden/>
              </w:rPr>
              <w:t>4</w:t>
            </w:r>
            <w:r w:rsidR="004923D6">
              <w:rPr>
                <w:noProof/>
                <w:webHidden/>
              </w:rPr>
              <w:fldChar w:fldCharType="end"/>
            </w:r>
          </w:hyperlink>
        </w:p>
        <w:p w:rsidR="004923D6" w:rsidRDefault="00F16E1C">
          <w:pPr>
            <w:pStyle w:val="TOC2"/>
            <w:tabs>
              <w:tab w:val="right" w:leader="dot" w:pos="8296"/>
            </w:tabs>
            <w:rPr>
              <w:noProof/>
              <w:szCs w:val="22"/>
            </w:rPr>
          </w:pPr>
          <w:hyperlink w:anchor="_Toc534720796" w:history="1">
            <w:r w:rsidR="004923D6" w:rsidRPr="004C4EB6">
              <w:rPr>
                <w:rStyle w:val="af5"/>
                <w:noProof/>
              </w:rPr>
              <w:t>3.2</w:t>
            </w:r>
            <w:r w:rsidR="004923D6" w:rsidRPr="004C4EB6">
              <w:rPr>
                <w:rStyle w:val="af5"/>
                <w:rFonts w:hint="eastAsia"/>
                <w:noProof/>
              </w:rPr>
              <w:t>系统总体功能</w:t>
            </w:r>
            <w:r w:rsidR="004923D6">
              <w:rPr>
                <w:noProof/>
                <w:webHidden/>
              </w:rPr>
              <w:tab/>
            </w:r>
            <w:r w:rsidR="004923D6">
              <w:rPr>
                <w:noProof/>
                <w:webHidden/>
              </w:rPr>
              <w:fldChar w:fldCharType="begin"/>
            </w:r>
            <w:r w:rsidR="004923D6">
              <w:rPr>
                <w:noProof/>
                <w:webHidden/>
              </w:rPr>
              <w:instrText xml:space="preserve"> PAGEREF _Toc534720796 \h </w:instrText>
            </w:r>
            <w:r w:rsidR="004923D6">
              <w:rPr>
                <w:noProof/>
                <w:webHidden/>
              </w:rPr>
            </w:r>
            <w:r w:rsidR="004923D6">
              <w:rPr>
                <w:noProof/>
                <w:webHidden/>
              </w:rPr>
              <w:fldChar w:fldCharType="separate"/>
            </w:r>
            <w:r w:rsidR="004923D6">
              <w:rPr>
                <w:noProof/>
                <w:webHidden/>
              </w:rPr>
              <w:t>4</w:t>
            </w:r>
            <w:r w:rsidR="004923D6">
              <w:rPr>
                <w:noProof/>
                <w:webHidden/>
              </w:rPr>
              <w:fldChar w:fldCharType="end"/>
            </w:r>
          </w:hyperlink>
        </w:p>
        <w:p w:rsidR="004923D6" w:rsidRDefault="00F16E1C">
          <w:pPr>
            <w:pStyle w:val="TOC3"/>
            <w:tabs>
              <w:tab w:val="right" w:leader="dot" w:pos="8296"/>
            </w:tabs>
            <w:rPr>
              <w:noProof/>
              <w:szCs w:val="22"/>
            </w:rPr>
          </w:pPr>
          <w:hyperlink w:anchor="_Toc534720797" w:history="1">
            <w:r w:rsidR="004923D6" w:rsidRPr="004C4EB6">
              <w:rPr>
                <w:rStyle w:val="af5"/>
                <w:noProof/>
              </w:rPr>
              <w:t>3.2.1</w:t>
            </w:r>
            <w:r w:rsidR="004923D6" w:rsidRPr="004C4EB6">
              <w:rPr>
                <w:rStyle w:val="af5"/>
                <w:rFonts w:hint="eastAsia"/>
                <w:noProof/>
              </w:rPr>
              <w:t>系统结构图</w:t>
            </w:r>
            <w:r w:rsidR="004923D6">
              <w:rPr>
                <w:noProof/>
                <w:webHidden/>
              </w:rPr>
              <w:tab/>
            </w:r>
            <w:r w:rsidR="004923D6">
              <w:rPr>
                <w:noProof/>
                <w:webHidden/>
              </w:rPr>
              <w:fldChar w:fldCharType="begin"/>
            </w:r>
            <w:r w:rsidR="004923D6">
              <w:rPr>
                <w:noProof/>
                <w:webHidden/>
              </w:rPr>
              <w:instrText xml:space="preserve"> PAGEREF _Toc534720797 \h </w:instrText>
            </w:r>
            <w:r w:rsidR="004923D6">
              <w:rPr>
                <w:noProof/>
                <w:webHidden/>
              </w:rPr>
            </w:r>
            <w:r w:rsidR="004923D6">
              <w:rPr>
                <w:noProof/>
                <w:webHidden/>
              </w:rPr>
              <w:fldChar w:fldCharType="separate"/>
            </w:r>
            <w:r w:rsidR="004923D6">
              <w:rPr>
                <w:noProof/>
                <w:webHidden/>
              </w:rPr>
              <w:t>4</w:t>
            </w:r>
            <w:r w:rsidR="004923D6">
              <w:rPr>
                <w:noProof/>
                <w:webHidden/>
              </w:rPr>
              <w:fldChar w:fldCharType="end"/>
            </w:r>
          </w:hyperlink>
        </w:p>
        <w:p w:rsidR="004923D6" w:rsidRDefault="00F16E1C">
          <w:pPr>
            <w:pStyle w:val="TOC3"/>
            <w:tabs>
              <w:tab w:val="right" w:leader="dot" w:pos="8296"/>
            </w:tabs>
            <w:rPr>
              <w:noProof/>
              <w:szCs w:val="22"/>
            </w:rPr>
          </w:pPr>
          <w:hyperlink w:anchor="_Toc534720798" w:history="1">
            <w:r w:rsidR="004923D6" w:rsidRPr="004C4EB6">
              <w:rPr>
                <w:rStyle w:val="af5"/>
                <w:noProof/>
              </w:rPr>
              <w:t>3.2.2</w:t>
            </w:r>
            <w:r w:rsidR="004923D6" w:rsidRPr="004C4EB6">
              <w:rPr>
                <w:rStyle w:val="af5"/>
                <w:rFonts w:hint="eastAsia"/>
                <w:noProof/>
              </w:rPr>
              <w:t>数据库结构设计</w:t>
            </w:r>
            <w:r w:rsidR="004923D6">
              <w:rPr>
                <w:noProof/>
                <w:webHidden/>
              </w:rPr>
              <w:tab/>
            </w:r>
            <w:r w:rsidR="004923D6">
              <w:rPr>
                <w:noProof/>
                <w:webHidden/>
              </w:rPr>
              <w:fldChar w:fldCharType="begin"/>
            </w:r>
            <w:r w:rsidR="004923D6">
              <w:rPr>
                <w:noProof/>
                <w:webHidden/>
              </w:rPr>
              <w:instrText xml:space="preserve"> PAGEREF _Toc534720798 \h </w:instrText>
            </w:r>
            <w:r w:rsidR="004923D6">
              <w:rPr>
                <w:noProof/>
                <w:webHidden/>
              </w:rPr>
            </w:r>
            <w:r w:rsidR="004923D6">
              <w:rPr>
                <w:noProof/>
                <w:webHidden/>
              </w:rPr>
              <w:fldChar w:fldCharType="separate"/>
            </w:r>
            <w:r w:rsidR="004923D6">
              <w:rPr>
                <w:noProof/>
                <w:webHidden/>
              </w:rPr>
              <w:t>6</w:t>
            </w:r>
            <w:r w:rsidR="004923D6">
              <w:rPr>
                <w:noProof/>
                <w:webHidden/>
              </w:rPr>
              <w:fldChar w:fldCharType="end"/>
            </w:r>
          </w:hyperlink>
        </w:p>
        <w:p w:rsidR="004923D6" w:rsidRDefault="00F16E1C">
          <w:pPr>
            <w:pStyle w:val="TOC3"/>
            <w:tabs>
              <w:tab w:val="right" w:leader="dot" w:pos="8296"/>
            </w:tabs>
            <w:rPr>
              <w:noProof/>
              <w:szCs w:val="22"/>
            </w:rPr>
          </w:pPr>
          <w:hyperlink w:anchor="_Toc534720799" w:history="1">
            <w:r w:rsidR="004923D6" w:rsidRPr="004C4EB6">
              <w:rPr>
                <w:rStyle w:val="af5"/>
                <w:noProof/>
              </w:rPr>
              <w:t xml:space="preserve">3.2.3 </w:t>
            </w:r>
            <w:r w:rsidR="004923D6" w:rsidRPr="004C4EB6">
              <w:rPr>
                <w:rStyle w:val="af5"/>
                <w:rFonts w:hint="eastAsia"/>
                <w:noProof/>
              </w:rPr>
              <w:t>系统</w:t>
            </w:r>
            <w:r w:rsidR="004923D6" w:rsidRPr="004C4EB6">
              <w:rPr>
                <w:rStyle w:val="af5"/>
                <w:noProof/>
              </w:rPr>
              <w:t>E-R</w:t>
            </w:r>
            <w:r w:rsidR="004923D6" w:rsidRPr="004C4EB6">
              <w:rPr>
                <w:rStyle w:val="af5"/>
                <w:rFonts w:hint="eastAsia"/>
                <w:noProof/>
              </w:rPr>
              <w:t>图</w:t>
            </w:r>
            <w:r w:rsidR="004923D6">
              <w:rPr>
                <w:noProof/>
                <w:webHidden/>
              </w:rPr>
              <w:tab/>
            </w:r>
            <w:r w:rsidR="004923D6">
              <w:rPr>
                <w:noProof/>
                <w:webHidden/>
              </w:rPr>
              <w:fldChar w:fldCharType="begin"/>
            </w:r>
            <w:r w:rsidR="004923D6">
              <w:rPr>
                <w:noProof/>
                <w:webHidden/>
              </w:rPr>
              <w:instrText xml:space="preserve"> PAGEREF _Toc534720799 \h </w:instrText>
            </w:r>
            <w:r w:rsidR="004923D6">
              <w:rPr>
                <w:noProof/>
                <w:webHidden/>
              </w:rPr>
            </w:r>
            <w:r w:rsidR="004923D6">
              <w:rPr>
                <w:noProof/>
                <w:webHidden/>
              </w:rPr>
              <w:fldChar w:fldCharType="separate"/>
            </w:r>
            <w:r w:rsidR="004923D6">
              <w:rPr>
                <w:noProof/>
                <w:webHidden/>
              </w:rPr>
              <w:t>7</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00" w:history="1">
            <w:r w:rsidR="004923D6" w:rsidRPr="004C4EB6">
              <w:rPr>
                <w:rStyle w:val="af5"/>
                <w:rFonts w:ascii="Arial" w:hAnsi="Arial" w:hint="eastAsia"/>
                <w:bCs/>
                <w:noProof/>
                <w:kern w:val="44"/>
              </w:rPr>
              <w:t>第四章系统详细设计</w:t>
            </w:r>
            <w:r w:rsidR="004923D6">
              <w:rPr>
                <w:noProof/>
                <w:webHidden/>
              </w:rPr>
              <w:tab/>
            </w:r>
            <w:r w:rsidR="004923D6">
              <w:rPr>
                <w:noProof/>
                <w:webHidden/>
              </w:rPr>
              <w:fldChar w:fldCharType="begin"/>
            </w:r>
            <w:r w:rsidR="004923D6">
              <w:rPr>
                <w:noProof/>
                <w:webHidden/>
              </w:rPr>
              <w:instrText xml:space="preserve"> PAGEREF _Toc534720800 \h </w:instrText>
            </w:r>
            <w:r w:rsidR="004923D6">
              <w:rPr>
                <w:noProof/>
                <w:webHidden/>
              </w:rPr>
            </w:r>
            <w:r w:rsidR="004923D6">
              <w:rPr>
                <w:noProof/>
                <w:webHidden/>
              </w:rPr>
              <w:fldChar w:fldCharType="separate"/>
            </w:r>
            <w:r w:rsidR="004923D6">
              <w:rPr>
                <w:noProof/>
                <w:webHidden/>
              </w:rPr>
              <w:t>9</w:t>
            </w:r>
            <w:r w:rsidR="004923D6">
              <w:rPr>
                <w:noProof/>
                <w:webHidden/>
              </w:rPr>
              <w:fldChar w:fldCharType="end"/>
            </w:r>
          </w:hyperlink>
        </w:p>
        <w:p w:rsidR="004923D6" w:rsidRDefault="00F16E1C">
          <w:pPr>
            <w:pStyle w:val="TOC2"/>
            <w:tabs>
              <w:tab w:val="right" w:leader="dot" w:pos="8296"/>
            </w:tabs>
            <w:rPr>
              <w:noProof/>
              <w:szCs w:val="22"/>
            </w:rPr>
          </w:pPr>
          <w:hyperlink w:anchor="_Toc534720801" w:history="1">
            <w:r w:rsidR="004923D6" w:rsidRPr="004C4EB6">
              <w:rPr>
                <w:rStyle w:val="af5"/>
                <w:noProof/>
              </w:rPr>
              <w:t>4.1</w:t>
            </w:r>
            <w:r w:rsidR="004923D6" w:rsidRPr="004C4EB6">
              <w:rPr>
                <w:rStyle w:val="af5"/>
                <w:rFonts w:hint="eastAsia"/>
                <w:noProof/>
              </w:rPr>
              <w:t>系统开发工具及运行环境</w:t>
            </w:r>
            <w:r w:rsidR="004923D6">
              <w:rPr>
                <w:noProof/>
                <w:webHidden/>
              </w:rPr>
              <w:tab/>
            </w:r>
            <w:r w:rsidR="004923D6">
              <w:rPr>
                <w:noProof/>
                <w:webHidden/>
              </w:rPr>
              <w:fldChar w:fldCharType="begin"/>
            </w:r>
            <w:r w:rsidR="004923D6">
              <w:rPr>
                <w:noProof/>
                <w:webHidden/>
              </w:rPr>
              <w:instrText xml:space="preserve"> PAGEREF _Toc534720801 \h </w:instrText>
            </w:r>
            <w:r w:rsidR="004923D6">
              <w:rPr>
                <w:noProof/>
                <w:webHidden/>
              </w:rPr>
            </w:r>
            <w:r w:rsidR="004923D6">
              <w:rPr>
                <w:noProof/>
                <w:webHidden/>
              </w:rPr>
              <w:fldChar w:fldCharType="separate"/>
            </w:r>
            <w:r w:rsidR="004923D6">
              <w:rPr>
                <w:noProof/>
                <w:webHidden/>
              </w:rPr>
              <w:t>9</w:t>
            </w:r>
            <w:r w:rsidR="004923D6">
              <w:rPr>
                <w:noProof/>
                <w:webHidden/>
              </w:rPr>
              <w:fldChar w:fldCharType="end"/>
            </w:r>
          </w:hyperlink>
        </w:p>
        <w:p w:rsidR="004923D6" w:rsidRDefault="00F16E1C">
          <w:pPr>
            <w:pStyle w:val="TOC2"/>
            <w:tabs>
              <w:tab w:val="right" w:leader="dot" w:pos="8296"/>
            </w:tabs>
            <w:rPr>
              <w:noProof/>
              <w:szCs w:val="22"/>
            </w:rPr>
          </w:pPr>
          <w:hyperlink w:anchor="_Toc534720802" w:history="1">
            <w:r w:rsidR="004923D6" w:rsidRPr="004C4EB6">
              <w:rPr>
                <w:rStyle w:val="af5"/>
                <w:noProof/>
              </w:rPr>
              <w:t>4.2</w:t>
            </w:r>
            <w:r w:rsidR="004923D6" w:rsidRPr="004C4EB6">
              <w:rPr>
                <w:rStyle w:val="af5"/>
                <w:rFonts w:hint="eastAsia"/>
                <w:noProof/>
              </w:rPr>
              <w:t>系统各功能模块的设计及实现</w:t>
            </w:r>
            <w:r w:rsidR="004923D6">
              <w:rPr>
                <w:noProof/>
                <w:webHidden/>
              </w:rPr>
              <w:tab/>
            </w:r>
            <w:r w:rsidR="004923D6">
              <w:rPr>
                <w:noProof/>
                <w:webHidden/>
              </w:rPr>
              <w:fldChar w:fldCharType="begin"/>
            </w:r>
            <w:r w:rsidR="004923D6">
              <w:rPr>
                <w:noProof/>
                <w:webHidden/>
              </w:rPr>
              <w:instrText xml:space="preserve"> PAGEREF _Toc534720802 \h </w:instrText>
            </w:r>
            <w:r w:rsidR="004923D6">
              <w:rPr>
                <w:noProof/>
                <w:webHidden/>
              </w:rPr>
            </w:r>
            <w:r w:rsidR="004923D6">
              <w:rPr>
                <w:noProof/>
                <w:webHidden/>
              </w:rPr>
              <w:fldChar w:fldCharType="separate"/>
            </w:r>
            <w:r w:rsidR="004923D6">
              <w:rPr>
                <w:noProof/>
                <w:webHidden/>
              </w:rPr>
              <w:t>9</w:t>
            </w:r>
            <w:r w:rsidR="004923D6">
              <w:rPr>
                <w:noProof/>
                <w:webHidden/>
              </w:rPr>
              <w:fldChar w:fldCharType="end"/>
            </w:r>
          </w:hyperlink>
        </w:p>
        <w:p w:rsidR="004923D6" w:rsidRDefault="00F16E1C">
          <w:pPr>
            <w:pStyle w:val="TOC3"/>
            <w:tabs>
              <w:tab w:val="right" w:leader="dot" w:pos="8296"/>
            </w:tabs>
            <w:rPr>
              <w:noProof/>
              <w:szCs w:val="22"/>
            </w:rPr>
          </w:pPr>
          <w:hyperlink w:anchor="_Toc534720803" w:history="1">
            <w:r w:rsidR="004923D6" w:rsidRPr="004C4EB6">
              <w:rPr>
                <w:rStyle w:val="af5"/>
                <w:noProof/>
              </w:rPr>
              <w:t>4.2.1</w:t>
            </w:r>
            <w:r w:rsidR="004923D6" w:rsidRPr="004C4EB6">
              <w:rPr>
                <w:rStyle w:val="af5"/>
                <w:rFonts w:hint="eastAsia"/>
                <w:noProof/>
              </w:rPr>
              <w:t>系统管理模块设计</w:t>
            </w:r>
            <w:r w:rsidR="004923D6">
              <w:rPr>
                <w:noProof/>
                <w:webHidden/>
              </w:rPr>
              <w:tab/>
            </w:r>
            <w:r w:rsidR="004923D6">
              <w:rPr>
                <w:noProof/>
                <w:webHidden/>
              </w:rPr>
              <w:fldChar w:fldCharType="begin"/>
            </w:r>
            <w:r w:rsidR="004923D6">
              <w:rPr>
                <w:noProof/>
                <w:webHidden/>
              </w:rPr>
              <w:instrText xml:space="preserve"> PAGEREF _Toc534720803 \h </w:instrText>
            </w:r>
            <w:r w:rsidR="004923D6">
              <w:rPr>
                <w:noProof/>
                <w:webHidden/>
              </w:rPr>
            </w:r>
            <w:r w:rsidR="004923D6">
              <w:rPr>
                <w:noProof/>
                <w:webHidden/>
              </w:rPr>
              <w:fldChar w:fldCharType="separate"/>
            </w:r>
            <w:r w:rsidR="004923D6">
              <w:rPr>
                <w:noProof/>
                <w:webHidden/>
              </w:rPr>
              <w:t>11</w:t>
            </w:r>
            <w:r w:rsidR="004923D6">
              <w:rPr>
                <w:noProof/>
                <w:webHidden/>
              </w:rPr>
              <w:fldChar w:fldCharType="end"/>
            </w:r>
          </w:hyperlink>
        </w:p>
        <w:p w:rsidR="004923D6" w:rsidRDefault="00F16E1C">
          <w:pPr>
            <w:pStyle w:val="TOC3"/>
            <w:tabs>
              <w:tab w:val="right" w:leader="dot" w:pos="8296"/>
            </w:tabs>
            <w:rPr>
              <w:noProof/>
              <w:szCs w:val="22"/>
            </w:rPr>
          </w:pPr>
          <w:hyperlink w:anchor="_Toc534720804" w:history="1">
            <w:r w:rsidR="004923D6" w:rsidRPr="004C4EB6">
              <w:rPr>
                <w:rStyle w:val="af5"/>
                <w:noProof/>
              </w:rPr>
              <w:t>4.2.2</w:t>
            </w:r>
            <w:r w:rsidR="004923D6" w:rsidRPr="004C4EB6">
              <w:rPr>
                <w:rStyle w:val="af5"/>
                <w:rFonts w:hint="eastAsia"/>
                <w:noProof/>
              </w:rPr>
              <w:t>信息录入模块设计</w:t>
            </w:r>
            <w:r w:rsidR="004923D6">
              <w:rPr>
                <w:noProof/>
                <w:webHidden/>
              </w:rPr>
              <w:tab/>
            </w:r>
            <w:r w:rsidR="004923D6">
              <w:rPr>
                <w:noProof/>
                <w:webHidden/>
              </w:rPr>
              <w:fldChar w:fldCharType="begin"/>
            </w:r>
            <w:r w:rsidR="004923D6">
              <w:rPr>
                <w:noProof/>
                <w:webHidden/>
              </w:rPr>
              <w:instrText xml:space="preserve"> PAGEREF _Toc534720804 \h </w:instrText>
            </w:r>
            <w:r w:rsidR="004923D6">
              <w:rPr>
                <w:noProof/>
                <w:webHidden/>
              </w:rPr>
            </w:r>
            <w:r w:rsidR="004923D6">
              <w:rPr>
                <w:noProof/>
                <w:webHidden/>
              </w:rPr>
              <w:fldChar w:fldCharType="separate"/>
            </w:r>
            <w:r w:rsidR="004923D6">
              <w:rPr>
                <w:noProof/>
                <w:webHidden/>
              </w:rPr>
              <w:t>12</w:t>
            </w:r>
            <w:r w:rsidR="004923D6">
              <w:rPr>
                <w:noProof/>
                <w:webHidden/>
              </w:rPr>
              <w:fldChar w:fldCharType="end"/>
            </w:r>
          </w:hyperlink>
        </w:p>
        <w:p w:rsidR="004923D6" w:rsidRDefault="00F16E1C">
          <w:pPr>
            <w:pStyle w:val="TOC3"/>
            <w:tabs>
              <w:tab w:val="right" w:leader="dot" w:pos="8296"/>
            </w:tabs>
            <w:rPr>
              <w:noProof/>
              <w:szCs w:val="22"/>
            </w:rPr>
          </w:pPr>
          <w:hyperlink w:anchor="_Toc534720805" w:history="1">
            <w:r w:rsidR="004923D6" w:rsidRPr="004C4EB6">
              <w:rPr>
                <w:rStyle w:val="af5"/>
                <w:noProof/>
              </w:rPr>
              <w:t>4.2.3</w:t>
            </w:r>
            <w:r w:rsidR="004923D6" w:rsidRPr="004C4EB6">
              <w:rPr>
                <w:rStyle w:val="af5"/>
                <w:rFonts w:hint="eastAsia"/>
                <w:noProof/>
              </w:rPr>
              <w:t>信息查询模块设计</w:t>
            </w:r>
            <w:r w:rsidR="004923D6">
              <w:rPr>
                <w:noProof/>
                <w:webHidden/>
              </w:rPr>
              <w:tab/>
            </w:r>
            <w:r w:rsidR="004923D6">
              <w:rPr>
                <w:noProof/>
                <w:webHidden/>
              </w:rPr>
              <w:fldChar w:fldCharType="begin"/>
            </w:r>
            <w:r w:rsidR="004923D6">
              <w:rPr>
                <w:noProof/>
                <w:webHidden/>
              </w:rPr>
              <w:instrText xml:space="preserve"> PAGEREF _Toc534720805 \h </w:instrText>
            </w:r>
            <w:r w:rsidR="004923D6">
              <w:rPr>
                <w:noProof/>
                <w:webHidden/>
              </w:rPr>
            </w:r>
            <w:r w:rsidR="004923D6">
              <w:rPr>
                <w:noProof/>
                <w:webHidden/>
              </w:rPr>
              <w:fldChar w:fldCharType="separate"/>
            </w:r>
            <w:r w:rsidR="004923D6">
              <w:rPr>
                <w:noProof/>
                <w:webHidden/>
              </w:rPr>
              <w:t>18</w:t>
            </w:r>
            <w:r w:rsidR="004923D6">
              <w:rPr>
                <w:noProof/>
                <w:webHidden/>
              </w:rPr>
              <w:fldChar w:fldCharType="end"/>
            </w:r>
          </w:hyperlink>
        </w:p>
        <w:p w:rsidR="004923D6" w:rsidRDefault="00F16E1C">
          <w:pPr>
            <w:pStyle w:val="TOC3"/>
            <w:tabs>
              <w:tab w:val="right" w:leader="dot" w:pos="8296"/>
            </w:tabs>
            <w:rPr>
              <w:noProof/>
              <w:szCs w:val="22"/>
            </w:rPr>
          </w:pPr>
          <w:hyperlink w:anchor="_Toc534720806" w:history="1">
            <w:r w:rsidR="004923D6" w:rsidRPr="004C4EB6">
              <w:rPr>
                <w:rStyle w:val="af5"/>
                <w:noProof/>
              </w:rPr>
              <w:t>4.2.4</w:t>
            </w:r>
            <w:r w:rsidR="004923D6" w:rsidRPr="004C4EB6">
              <w:rPr>
                <w:rStyle w:val="af5"/>
                <w:rFonts w:hint="eastAsia"/>
                <w:noProof/>
              </w:rPr>
              <w:t>信息打印模块设计</w:t>
            </w:r>
            <w:r w:rsidR="004923D6">
              <w:rPr>
                <w:noProof/>
                <w:webHidden/>
              </w:rPr>
              <w:tab/>
            </w:r>
            <w:r w:rsidR="004923D6">
              <w:rPr>
                <w:noProof/>
                <w:webHidden/>
              </w:rPr>
              <w:fldChar w:fldCharType="begin"/>
            </w:r>
            <w:r w:rsidR="004923D6">
              <w:rPr>
                <w:noProof/>
                <w:webHidden/>
              </w:rPr>
              <w:instrText xml:space="preserve"> PAGEREF _Toc534720806 \h </w:instrText>
            </w:r>
            <w:r w:rsidR="004923D6">
              <w:rPr>
                <w:noProof/>
                <w:webHidden/>
              </w:rPr>
            </w:r>
            <w:r w:rsidR="004923D6">
              <w:rPr>
                <w:noProof/>
                <w:webHidden/>
              </w:rPr>
              <w:fldChar w:fldCharType="separate"/>
            </w:r>
            <w:r w:rsidR="004923D6">
              <w:rPr>
                <w:noProof/>
                <w:webHidden/>
              </w:rPr>
              <w:t>20</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07" w:history="1">
            <w:r w:rsidR="004923D6" w:rsidRPr="004C4EB6">
              <w:rPr>
                <w:rStyle w:val="af5"/>
                <w:rFonts w:ascii="Arial" w:hAnsi="Arial" w:hint="eastAsia"/>
                <w:bCs/>
                <w:noProof/>
                <w:kern w:val="44"/>
              </w:rPr>
              <w:t>第五章系统测试与维护</w:t>
            </w:r>
            <w:r w:rsidR="004923D6">
              <w:rPr>
                <w:noProof/>
                <w:webHidden/>
              </w:rPr>
              <w:tab/>
            </w:r>
            <w:r w:rsidR="004923D6">
              <w:rPr>
                <w:noProof/>
                <w:webHidden/>
              </w:rPr>
              <w:fldChar w:fldCharType="begin"/>
            </w:r>
            <w:r w:rsidR="004923D6">
              <w:rPr>
                <w:noProof/>
                <w:webHidden/>
              </w:rPr>
              <w:instrText xml:space="preserve"> PAGEREF _Toc534720807 \h </w:instrText>
            </w:r>
            <w:r w:rsidR="004923D6">
              <w:rPr>
                <w:noProof/>
                <w:webHidden/>
              </w:rPr>
            </w:r>
            <w:r w:rsidR="004923D6">
              <w:rPr>
                <w:noProof/>
                <w:webHidden/>
              </w:rPr>
              <w:fldChar w:fldCharType="separate"/>
            </w:r>
            <w:r w:rsidR="004923D6">
              <w:rPr>
                <w:noProof/>
                <w:webHidden/>
              </w:rPr>
              <w:t>22</w:t>
            </w:r>
            <w:r w:rsidR="004923D6">
              <w:rPr>
                <w:noProof/>
                <w:webHidden/>
              </w:rPr>
              <w:fldChar w:fldCharType="end"/>
            </w:r>
          </w:hyperlink>
        </w:p>
        <w:p w:rsidR="004923D6" w:rsidRDefault="00F16E1C">
          <w:pPr>
            <w:pStyle w:val="TOC2"/>
            <w:tabs>
              <w:tab w:val="right" w:leader="dot" w:pos="8296"/>
            </w:tabs>
            <w:rPr>
              <w:noProof/>
              <w:szCs w:val="22"/>
            </w:rPr>
          </w:pPr>
          <w:hyperlink w:anchor="_Toc534720808" w:history="1">
            <w:r w:rsidR="004923D6" w:rsidRPr="004C4EB6">
              <w:rPr>
                <w:rStyle w:val="af5"/>
                <w:noProof/>
              </w:rPr>
              <w:t xml:space="preserve">5.1 </w:t>
            </w:r>
            <w:r w:rsidR="004923D6" w:rsidRPr="004C4EB6">
              <w:rPr>
                <w:rStyle w:val="af5"/>
                <w:rFonts w:hint="eastAsia"/>
                <w:noProof/>
              </w:rPr>
              <w:t>系统测试</w:t>
            </w:r>
            <w:r w:rsidR="004923D6">
              <w:rPr>
                <w:noProof/>
                <w:webHidden/>
              </w:rPr>
              <w:tab/>
            </w:r>
            <w:r w:rsidR="004923D6">
              <w:rPr>
                <w:noProof/>
                <w:webHidden/>
              </w:rPr>
              <w:fldChar w:fldCharType="begin"/>
            </w:r>
            <w:r w:rsidR="004923D6">
              <w:rPr>
                <w:noProof/>
                <w:webHidden/>
              </w:rPr>
              <w:instrText xml:space="preserve"> PAGEREF _Toc534720808 \h </w:instrText>
            </w:r>
            <w:r w:rsidR="004923D6">
              <w:rPr>
                <w:noProof/>
                <w:webHidden/>
              </w:rPr>
            </w:r>
            <w:r w:rsidR="004923D6">
              <w:rPr>
                <w:noProof/>
                <w:webHidden/>
              </w:rPr>
              <w:fldChar w:fldCharType="separate"/>
            </w:r>
            <w:r w:rsidR="004923D6">
              <w:rPr>
                <w:noProof/>
                <w:webHidden/>
              </w:rPr>
              <w:t>22</w:t>
            </w:r>
            <w:r w:rsidR="004923D6">
              <w:rPr>
                <w:noProof/>
                <w:webHidden/>
              </w:rPr>
              <w:fldChar w:fldCharType="end"/>
            </w:r>
          </w:hyperlink>
        </w:p>
        <w:p w:rsidR="004923D6" w:rsidRDefault="00F16E1C">
          <w:pPr>
            <w:pStyle w:val="TOC3"/>
            <w:tabs>
              <w:tab w:val="right" w:leader="dot" w:pos="8296"/>
            </w:tabs>
            <w:rPr>
              <w:noProof/>
              <w:szCs w:val="22"/>
            </w:rPr>
          </w:pPr>
          <w:hyperlink w:anchor="_Toc534720809" w:history="1">
            <w:r w:rsidR="004923D6" w:rsidRPr="004C4EB6">
              <w:rPr>
                <w:rStyle w:val="af5"/>
                <w:noProof/>
              </w:rPr>
              <w:t>5.1.1</w:t>
            </w:r>
            <w:r w:rsidR="004923D6" w:rsidRPr="004C4EB6">
              <w:rPr>
                <w:rStyle w:val="af5"/>
                <w:rFonts w:hint="eastAsia"/>
                <w:noProof/>
              </w:rPr>
              <w:t>软件测试的目的</w:t>
            </w:r>
            <w:r w:rsidR="004923D6">
              <w:rPr>
                <w:noProof/>
                <w:webHidden/>
              </w:rPr>
              <w:tab/>
            </w:r>
            <w:r w:rsidR="004923D6">
              <w:rPr>
                <w:noProof/>
                <w:webHidden/>
              </w:rPr>
              <w:fldChar w:fldCharType="begin"/>
            </w:r>
            <w:r w:rsidR="004923D6">
              <w:rPr>
                <w:noProof/>
                <w:webHidden/>
              </w:rPr>
              <w:instrText xml:space="preserve"> PAGEREF _Toc534720809 \h </w:instrText>
            </w:r>
            <w:r w:rsidR="004923D6">
              <w:rPr>
                <w:noProof/>
                <w:webHidden/>
              </w:rPr>
            </w:r>
            <w:r w:rsidR="004923D6">
              <w:rPr>
                <w:noProof/>
                <w:webHidden/>
              </w:rPr>
              <w:fldChar w:fldCharType="separate"/>
            </w:r>
            <w:r w:rsidR="004923D6">
              <w:rPr>
                <w:noProof/>
                <w:webHidden/>
              </w:rPr>
              <w:t>22</w:t>
            </w:r>
            <w:r w:rsidR="004923D6">
              <w:rPr>
                <w:noProof/>
                <w:webHidden/>
              </w:rPr>
              <w:fldChar w:fldCharType="end"/>
            </w:r>
          </w:hyperlink>
        </w:p>
        <w:p w:rsidR="004923D6" w:rsidRDefault="00F16E1C">
          <w:pPr>
            <w:pStyle w:val="TOC3"/>
            <w:tabs>
              <w:tab w:val="right" w:leader="dot" w:pos="8296"/>
            </w:tabs>
            <w:rPr>
              <w:noProof/>
              <w:szCs w:val="22"/>
            </w:rPr>
          </w:pPr>
          <w:hyperlink w:anchor="_Toc534720810" w:history="1">
            <w:r w:rsidR="004923D6" w:rsidRPr="004C4EB6">
              <w:rPr>
                <w:rStyle w:val="af5"/>
                <w:noProof/>
              </w:rPr>
              <w:t>5.1.2</w:t>
            </w:r>
            <w:r w:rsidR="004923D6" w:rsidRPr="004C4EB6">
              <w:rPr>
                <w:rStyle w:val="af5"/>
                <w:rFonts w:hint="eastAsia"/>
                <w:noProof/>
              </w:rPr>
              <w:t>系统的测试环境</w:t>
            </w:r>
            <w:r w:rsidR="004923D6">
              <w:rPr>
                <w:noProof/>
                <w:webHidden/>
              </w:rPr>
              <w:tab/>
            </w:r>
            <w:r w:rsidR="004923D6">
              <w:rPr>
                <w:noProof/>
                <w:webHidden/>
              </w:rPr>
              <w:fldChar w:fldCharType="begin"/>
            </w:r>
            <w:r w:rsidR="004923D6">
              <w:rPr>
                <w:noProof/>
                <w:webHidden/>
              </w:rPr>
              <w:instrText xml:space="preserve"> PAGEREF _Toc534720810 \h </w:instrText>
            </w:r>
            <w:r w:rsidR="004923D6">
              <w:rPr>
                <w:noProof/>
                <w:webHidden/>
              </w:rPr>
            </w:r>
            <w:r w:rsidR="004923D6">
              <w:rPr>
                <w:noProof/>
                <w:webHidden/>
              </w:rPr>
              <w:fldChar w:fldCharType="separate"/>
            </w:r>
            <w:r w:rsidR="004923D6">
              <w:rPr>
                <w:noProof/>
                <w:webHidden/>
              </w:rPr>
              <w:t>22</w:t>
            </w:r>
            <w:r w:rsidR="004923D6">
              <w:rPr>
                <w:noProof/>
                <w:webHidden/>
              </w:rPr>
              <w:fldChar w:fldCharType="end"/>
            </w:r>
          </w:hyperlink>
        </w:p>
        <w:p w:rsidR="004923D6" w:rsidRDefault="00F16E1C">
          <w:pPr>
            <w:pStyle w:val="TOC3"/>
            <w:tabs>
              <w:tab w:val="right" w:leader="dot" w:pos="8296"/>
            </w:tabs>
            <w:rPr>
              <w:noProof/>
              <w:szCs w:val="22"/>
            </w:rPr>
          </w:pPr>
          <w:hyperlink w:anchor="_Toc534720811" w:history="1">
            <w:r w:rsidR="004923D6" w:rsidRPr="004C4EB6">
              <w:rPr>
                <w:rStyle w:val="af5"/>
                <w:noProof/>
              </w:rPr>
              <w:t>5.1.3</w:t>
            </w:r>
            <w:r w:rsidR="004923D6" w:rsidRPr="004C4EB6">
              <w:rPr>
                <w:rStyle w:val="af5"/>
                <w:rFonts w:hint="eastAsia"/>
                <w:noProof/>
              </w:rPr>
              <w:t>测试方案设计</w:t>
            </w:r>
            <w:r w:rsidR="004923D6">
              <w:rPr>
                <w:noProof/>
                <w:webHidden/>
              </w:rPr>
              <w:tab/>
            </w:r>
            <w:r w:rsidR="004923D6">
              <w:rPr>
                <w:noProof/>
                <w:webHidden/>
              </w:rPr>
              <w:fldChar w:fldCharType="begin"/>
            </w:r>
            <w:r w:rsidR="004923D6">
              <w:rPr>
                <w:noProof/>
                <w:webHidden/>
              </w:rPr>
              <w:instrText xml:space="preserve"> PAGEREF _Toc534720811 \h </w:instrText>
            </w:r>
            <w:r w:rsidR="004923D6">
              <w:rPr>
                <w:noProof/>
                <w:webHidden/>
              </w:rPr>
            </w:r>
            <w:r w:rsidR="004923D6">
              <w:rPr>
                <w:noProof/>
                <w:webHidden/>
              </w:rPr>
              <w:fldChar w:fldCharType="separate"/>
            </w:r>
            <w:r w:rsidR="004923D6">
              <w:rPr>
                <w:noProof/>
                <w:webHidden/>
              </w:rPr>
              <w:t>22</w:t>
            </w:r>
            <w:r w:rsidR="004923D6">
              <w:rPr>
                <w:noProof/>
                <w:webHidden/>
              </w:rPr>
              <w:fldChar w:fldCharType="end"/>
            </w:r>
          </w:hyperlink>
        </w:p>
        <w:p w:rsidR="004923D6" w:rsidRDefault="00F16E1C">
          <w:pPr>
            <w:pStyle w:val="TOC3"/>
            <w:tabs>
              <w:tab w:val="right" w:leader="dot" w:pos="8296"/>
            </w:tabs>
            <w:rPr>
              <w:noProof/>
              <w:szCs w:val="22"/>
            </w:rPr>
          </w:pPr>
          <w:hyperlink w:anchor="_Toc534720812" w:history="1">
            <w:r w:rsidR="004923D6" w:rsidRPr="004C4EB6">
              <w:rPr>
                <w:rStyle w:val="af5"/>
                <w:noProof/>
              </w:rPr>
              <w:t>5.1.4</w:t>
            </w:r>
            <w:r w:rsidR="004923D6" w:rsidRPr="004C4EB6">
              <w:rPr>
                <w:rStyle w:val="af5"/>
                <w:rFonts w:hint="eastAsia"/>
                <w:noProof/>
              </w:rPr>
              <w:t>测试结果的评价</w:t>
            </w:r>
            <w:r w:rsidR="004923D6">
              <w:rPr>
                <w:noProof/>
                <w:webHidden/>
              </w:rPr>
              <w:tab/>
            </w:r>
            <w:r w:rsidR="004923D6">
              <w:rPr>
                <w:noProof/>
                <w:webHidden/>
              </w:rPr>
              <w:fldChar w:fldCharType="begin"/>
            </w:r>
            <w:r w:rsidR="004923D6">
              <w:rPr>
                <w:noProof/>
                <w:webHidden/>
              </w:rPr>
              <w:instrText xml:space="preserve"> PAGEREF _Toc534720812 \h </w:instrText>
            </w:r>
            <w:r w:rsidR="004923D6">
              <w:rPr>
                <w:noProof/>
                <w:webHidden/>
              </w:rPr>
            </w:r>
            <w:r w:rsidR="004923D6">
              <w:rPr>
                <w:noProof/>
                <w:webHidden/>
              </w:rPr>
              <w:fldChar w:fldCharType="separate"/>
            </w:r>
            <w:r w:rsidR="004923D6">
              <w:rPr>
                <w:noProof/>
                <w:webHidden/>
              </w:rPr>
              <w:t>23</w:t>
            </w:r>
            <w:r w:rsidR="004923D6">
              <w:rPr>
                <w:noProof/>
                <w:webHidden/>
              </w:rPr>
              <w:fldChar w:fldCharType="end"/>
            </w:r>
          </w:hyperlink>
        </w:p>
        <w:p w:rsidR="004923D6" w:rsidRDefault="00F16E1C">
          <w:pPr>
            <w:pStyle w:val="TOC2"/>
            <w:tabs>
              <w:tab w:val="right" w:leader="dot" w:pos="8296"/>
            </w:tabs>
            <w:rPr>
              <w:noProof/>
              <w:szCs w:val="22"/>
            </w:rPr>
          </w:pPr>
          <w:hyperlink w:anchor="_Toc534720813" w:history="1">
            <w:r w:rsidR="004923D6" w:rsidRPr="004C4EB6">
              <w:rPr>
                <w:rStyle w:val="af5"/>
                <w:noProof/>
              </w:rPr>
              <w:t xml:space="preserve">5.2 </w:t>
            </w:r>
            <w:r w:rsidR="004923D6" w:rsidRPr="004C4EB6">
              <w:rPr>
                <w:rStyle w:val="af5"/>
                <w:rFonts w:hint="eastAsia"/>
                <w:noProof/>
              </w:rPr>
              <w:t>系统维护</w:t>
            </w:r>
            <w:r w:rsidR="004923D6">
              <w:rPr>
                <w:noProof/>
                <w:webHidden/>
              </w:rPr>
              <w:tab/>
            </w:r>
            <w:r w:rsidR="004923D6">
              <w:rPr>
                <w:noProof/>
                <w:webHidden/>
              </w:rPr>
              <w:fldChar w:fldCharType="begin"/>
            </w:r>
            <w:r w:rsidR="004923D6">
              <w:rPr>
                <w:noProof/>
                <w:webHidden/>
              </w:rPr>
              <w:instrText xml:space="preserve"> PAGEREF _Toc534720813 \h </w:instrText>
            </w:r>
            <w:r w:rsidR="004923D6">
              <w:rPr>
                <w:noProof/>
                <w:webHidden/>
              </w:rPr>
            </w:r>
            <w:r w:rsidR="004923D6">
              <w:rPr>
                <w:noProof/>
                <w:webHidden/>
              </w:rPr>
              <w:fldChar w:fldCharType="separate"/>
            </w:r>
            <w:r w:rsidR="004923D6">
              <w:rPr>
                <w:noProof/>
                <w:webHidden/>
              </w:rPr>
              <w:t>23</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14" w:history="1">
            <w:r w:rsidR="004923D6" w:rsidRPr="004C4EB6">
              <w:rPr>
                <w:rStyle w:val="af5"/>
                <w:rFonts w:ascii="Arial" w:hAnsi="Arial" w:hint="eastAsia"/>
                <w:bCs/>
                <w:noProof/>
                <w:kern w:val="44"/>
              </w:rPr>
              <w:t>第六章用户手册</w:t>
            </w:r>
            <w:r w:rsidR="004923D6">
              <w:rPr>
                <w:noProof/>
                <w:webHidden/>
              </w:rPr>
              <w:tab/>
            </w:r>
            <w:r w:rsidR="004923D6">
              <w:rPr>
                <w:noProof/>
                <w:webHidden/>
              </w:rPr>
              <w:fldChar w:fldCharType="begin"/>
            </w:r>
            <w:r w:rsidR="004923D6">
              <w:rPr>
                <w:noProof/>
                <w:webHidden/>
              </w:rPr>
              <w:instrText xml:space="preserve"> PAGEREF _Toc534720814 \h </w:instrText>
            </w:r>
            <w:r w:rsidR="004923D6">
              <w:rPr>
                <w:noProof/>
                <w:webHidden/>
              </w:rPr>
            </w:r>
            <w:r w:rsidR="004923D6">
              <w:rPr>
                <w:noProof/>
                <w:webHidden/>
              </w:rPr>
              <w:fldChar w:fldCharType="separate"/>
            </w:r>
            <w:r w:rsidR="004923D6">
              <w:rPr>
                <w:noProof/>
                <w:webHidden/>
              </w:rPr>
              <w:t>24</w:t>
            </w:r>
            <w:r w:rsidR="004923D6">
              <w:rPr>
                <w:noProof/>
                <w:webHidden/>
              </w:rPr>
              <w:fldChar w:fldCharType="end"/>
            </w:r>
          </w:hyperlink>
        </w:p>
        <w:p w:rsidR="004923D6" w:rsidRDefault="00F16E1C">
          <w:pPr>
            <w:pStyle w:val="TOC2"/>
            <w:tabs>
              <w:tab w:val="right" w:leader="dot" w:pos="8296"/>
            </w:tabs>
            <w:rPr>
              <w:noProof/>
              <w:szCs w:val="22"/>
            </w:rPr>
          </w:pPr>
          <w:hyperlink w:anchor="_Toc534720815" w:history="1">
            <w:r w:rsidR="004923D6" w:rsidRPr="004C4EB6">
              <w:rPr>
                <w:rStyle w:val="af5"/>
                <w:noProof/>
              </w:rPr>
              <w:t xml:space="preserve">6.1 </w:t>
            </w:r>
            <w:r w:rsidR="004923D6" w:rsidRPr="004C4EB6">
              <w:rPr>
                <w:rStyle w:val="af5"/>
                <w:rFonts w:hint="eastAsia"/>
                <w:noProof/>
              </w:rPr>
              <w:t>软件的安装</w:t>
            </w:r>
            <w:r w:rsidR="004923D6">
              <w:rPr>
                <w:noProof/>
                <w:webHidden/>
              </w:rPr>
              <w:tab/>
            </w:r>
            <w:r w:rsidR="004923D6">
              <w:rPr>
                <w:noProof/>
                <w:webHidden/>
              </w:rPr>
              <w:fldChar w:fldCharType="begin"/>
            </w:r>
            <w:r w:rsidR="004923D6">
              <w:rPr>
                <w:noProof/>
                <w:webHidden/>
              </w:rPr>
              <w:instrText xml:space="preserve"> PAGEREF _Toc534720815 \h </w:instrText>
            </w:r>
            <w:r w:rsidR="004923D6">
              <w:rPr>
                <w:noProof/>
                <w:webHidden/>
              </w:rPr>
            </w:r>
            <w:r w:rsidR="004923D6">
              <w:rPr>
                <w:noProof/>
                <w:webHidden/>
              </w:rPr>
              <w:fldChar w:fldCharType="separate"/>
            </w:r>
            <w:r w:rsidR="004923D6">
              <w:rPr>
                <w:noProof/>
                <w:webHidden/>
              </w:rPr>
              <w:t>24</w:t>
            </w:r>
            <w:r w:rsidR="004923D6">
              <w:rPr>
                <w:noProof/>
                <w:webHidden/>
              </w:rPr>
              <w:fldChar w:fldCharType="end"/>
            </w:r>
          </w:hyperlink>
        </w:p>
        <w:p w:rsidR="004923D6" w:rsidRDefault="00F16E1C">
          <w:pPr>
            <w:pStyle w:val="TOC2"/>
            <w:tabs>
              <w:tab w:val="right" w:leader="dot" w:pos="8296"/>
            </w:tabs>
            <w:rPr>
              <w:noProof/>
              <w:szCs w:val="22"/>
            </w:rPr>
          </w:pPr>
          <w:hyperlink w:anchor="_Toc534720816" w:history="1">
            <w:r w:rsidR="004923D6" w:rsidRPr="004C4EB6">
              <w:rPr>
                <w:rStyle w:val="af5"/>
                <w:noProof/>
              </w:rPr>
              <w:t xml:space="preserve">6.2 </w:t>
            </w:r>
            <w:r w:rsidR="004923D6" w:rsidRPr="004C4EB6">
              <w:rPr>
                <w:rStyle w:val="af5"/>
                <w:rFonts w:hint="eastAsia"/>
                <w:noProof/>
              </w:rPr>
              <w:t>登录界面</w:t>
            </w:r>
            <w:r w:rsidR="004923D6">
              <w:rPr>
                <w:noProof/>
                <w:webHidden/>
              </w:rPr>
              <w:tab/>
            </w:r>
            <w:r w:rsidR="004923D6">
              <w:rPr>
                <w:noProof/>
                <w:webHidden/>
              </w:rPr>
              <w:fldChar w:fldCharType="begin"/>
            </w:r>
            <w:r w:rsidR="004923D6">
              <w:rPr>
                <w:noProof/>
                <w:webHidden/>
              </w:rPr>
              <w:instrText xml:space="preserve"> PAGEREF _Toc534720816 \h </w:instrText>
            </w:r>
            <w:r w:rsidR="004923D6">
              <w:rPr>
                <w:noProof/>
                <w:webHidden/>
              </w:rPr>
            </w:r>
            <w:r w:rsidR="004923D6">
              <w:rPr>
                <w:noProof/>
                <w:webHidden/>
              </w:rPr>
              <w:fldChar w:fldCharType="separate"/>
            </w:r>
            <w:r w:rsidR="004923D6">
              <w:rPr>
                <w:noProof/>
                <w:webHidden/>
              </w:rPr>
              <w:t>24</w:t>
            </w:r>
            <w:r w:rsidR="004923D6">
              <w:rPr>
                <w:noProof/>
                <w:webHidden/>
              </w:rPr>
              <w:fldChar w:fldCharType="end"/>
            </w:r>
          </w:hyperlink>
        </w:p>
        <w:p w:rsidR="004923D6" w:rsidRDefault="00F16E1C">
          <w:pPr>
            <w:pStyle w:val="TOC2"/>
            <w:tabs>
              <w:tab w:val="right" w:leader="dot" w:pos="8296"/>
            </w:tabs>
            <w:rPr>
              <w:noProof/>
              <w:szCs w:val="22"/>
            </w:rPr>
          </w:pPr>
          <w:hyperlink w:anchor="_Toc534720817" w:history="1">
            <w:r w:rsidR="004923D6" w:rsidRPr="004C4EB6">
              <w:rPr>
                <w:rStyle w:val="af5"/>
                <w:noProof/>
              </w:rPr>
              <w:t xml:space="preserve">6.3 </w:t>
            </w:r>
            <w:r w:rsidR="004923D6" w:rsidRPr="004C4EB6">
              <w:rPr>
                <w:rStyle w:val="af5"/>
                <w:rFonts w:hint="eastAsia"/>
                <w:noProof/>
              </w:rPr>
              <w:t>系统主界面</w:t>
            </w:r>
            <w:r w:rsidR="004923D6">
              <w:rPr>
                <w:noProof/>
                <w:webHidden/>
              </w:rPr>
              <w:tab/>
            </w:r>
            <w:r w:rsidR="004923D6">
              <w:rPr>
                <w:noProof/>
                <w:webHidden/>
              </w:rPr>
              <w:fldChar w:fldCharType="begin"/>
            </w:r>
            <w:r w:rsidR="004923D6">
              <w:rPr>
                <w:noProof/>
                <w:webHidden/>
              </w:rPr>
              <w:instrText xml:space="preserve"> PAGEREF _Toc534720817 \h </w:instrText>
            </w:r>
            <w:r w:rsidR="004923D6">
              <w:rPr>
                <w:noProof/>
                <w:webHidden/>
              </w:rPr>
            </w:r>
            <w:r w:rsidR="004923D6">
              <w:rPr>
                <w:noProof/>
                <w:webHidden/>
              </w:rPr>
              <w:fldChar w:fldCharType="separate"/>
            </w:r>
            <w:r w:rsidR="004923D6">
              <w:rPr>
                <w:noProof/>
                <w:webHidden/>
              </w:rPr>
              <w:t>24</w:t>
            </w:r>
            <w:r w:rsidR="004923D6">
              <w:rPr>
                <w:noProof/>
                <w:webHidden/>
              </w:rPr>
              <w:fldChar w:fldCharType="end"/>
            </w:r>
          </w:hyperlink>
        </w:p>
        <w:p w:rsidR="004923D6" w:rsidRDefault="00F16E1C">
          <w:pPr>
            <w:pStyle w:val="TOC2"/>
            <w:tabs>
              <w:tab w:val="right" w:leader="dot" w:pos="8296"/>
            </w:tabs>
            <w:rPr>
              <w:noProof/>
              <w:szCs w:val="22"/>
            </w:rPr>
          </w:pPr>
          <w:hyperlink w:anchor="_Toc534720818" w:history="1">
            <w:r w:rsidR="004923D6" w:rsidRPr="004C4EB6">
              <w:rPr>
                <w:rStyle w:val="af5"/>
                <w:noProof/>
              </w:rPr>
              <w:t xml:space="preserve">6.4 </w:t>
            </w:r>
            <w:r w:rsidR="004923D6" w:rsidRPr="004C4EB6">
              <w:rPr>
                <w:rStyle w:val="af5"/>
                <w:rFonts w:hint="eastAsia"/>
                <w:noProof/>
              </w:rPr>
              <w:t>信息的查询</w:t>
            </w:r>
            <w:r w:rsidR="004923D6">
              <w:rPr>
                <w:noProof/>
                <w:webHidden/>
              </w:rPr>
              <w:tab/>
            </w:r>
            <w:r w:rsidR="004923D6">
              <w:rPr>
                <w:noProof/>
                <w:webHidden/>
              </w:rPr>
              <w:fldChar w:fldCharType="begin"/>
            </w:r>
            <w:r w:rsidR="004923D6">
              <w:rPr>
                <w:noProof/>
                <w:webHidden/>
              </w:rPr>
              <w:instrText xml:space="preserve"> PAGEREF _Toc534720818 \h </w:instrText>
            </w:r>
            <w:r w:rsidR="004923D6">
              <w:rPr>
                <w:noProof/>
                <w:webHidden/>
              </w:rPr>
            </w:r>
            <w:r w:rsidR="004923D6">
              <w:rPr>
                <w:noProof/>
                <w:webHidden/>
              </w:rPr>
              <w:fldChar w:fldCharType="separate"/>
            </w:r>
            <w:r w:rsidR="004923D6">
              <w:rPr>
                <w:noProof/>
                <w:webHidden/>
              </w:rPr>
              <w:t>25</w:t>
            </w:r>
            <w:r w:rsidR="004923D6">
              <w:rPr>
                <w:noProof/>
                <w:webHidden/>
              </w:rPr>
              <w:fldChar w:fldCharType="end"/>
            </w:r>
          </w:hyperlink>
        </w:p>
        <w:p w:rsidR="004923D6" w:rsidRDefault="00F16E1C">
          <w:pPr>
            <w:pStyle w:val="TOC2"/>
            <w:tabs>
              <w:tab w:val="right" w:leader="dot" w:pos="8296"/>
            </w:tabs>
            <w:rPr>
              <w:noProof/>
              <w:szCs w:val="22"/>
            </w:rPr>
          </w:pPr>
          <w:hyperlink w:anchor="_Toc534720819" w:history="1">
            <w:r w:rsidR="004923D6" w:rsidRPr="004C4EB6">
              <w:rPr>
                <w:rStyle w:val="af5"/>
                <w:noProof/>
              </w:rPr>
              <w:t xml:space="preserve">6.5 </w:t>
            </w:r>
            <w:r w:rsidR="004923D6" w:rsidRPr="004C4EB6">
              <w:rPr>
                <w:rStyle w:val="af5"/>
                <w:rFonts w:hint="eastAsia"/>
                <w:noProof/>
              </w:rPr>
              <w:t>各种信息的录入</w:t>
            </w:r>
            <w:r w:rsidR="004923D6">
              <w:rPr>
                <w:noProof/>
                <w:webHidden/>
              </w:rPr>
              <w:tab/>
            </w:r>
            <w:r w:rsidR="004923D6">
              <w:rPr>
                <w:noProof/>
                <w:webHidden/>
              </w:rPr>
              <w:fldChar w:fldCharType="begin"/>
            </w:r>
            <w:r w:rsidR="004923D6">
              <w:rPr>
                <w:noProof/>
                <w:webHidden/>
              </w:rPr>
              <w:instrText xml:space="preserve"> PAGEREF _Toc534720819 \h </w:instrText>
            </w:r>
            <w:r w:rsidR="004923D6">
              <w:rPr>
                <w:noProof/>
                <w:webHidden/>
              </w:rPr>
            </w:r>
            <w:r w:rsidR="004923D6">
              <w:rPr>
                <w:noProof/>
                <w:webHidden/>
              </w:rPr>
              <w:fldChar w:fldCharType="separate"/>
            </w:r>
            <w:r w:rsidR="004923D6">
              <w:rPr>
                <w:noProof/>
                <w:webHidden/>
              </w:rPr>
              <w:t>26</w:t>
            </w:r>
            <w:r w:rsidR="004923D6">
              <w:rPr>
                <w:noProof/>
                <w:webHidden/>
              </w:rPr>
              <w:fldChar w:fldCharType="end"/>
            </w:r>
          </w:hyperlink>
        </w:p>
        <w:p w:rsidR="004923D6" w:rsidRDefault="00F16E1C">
          <w:pPr>
            <w:pStyle w:val="TOC2"/>
            <w:tabs>
              <w:tab w:val="right" w:leader="dot" w:pos="8296"/>
            </w:tabs>
            <w:rPr>
              <w:noProof/>
              <w:szCs w:val="22"/>
            </w:rPr>
          </w:pPr>
          <w:hyperlink w:anchor="_Toc534720820" w:history="1">
            <w:r w:rsidR="004923D6" w:rsidRPr="004C4EB6">
              <w:rPr>
                <w:rStyle w:val="af5"/>
                <w:noProof/>
              </w:rPr>
              <w:t xml:space="preserve">6.6 </w:t>
            </w:r>
            <w:r w:rsidR="004923D6" w:rsidRPr="004C4EB6">
              <w:rPr>
                <w:rStyle w:val="af5"/>
                <w:rFonts w:hint="eastAsia"/>
                <w:noProof/>
              </w:rPr>
              <w:t>相关资料的打印</w:t>
            </w:r>
            <w:r w:rsidR="004923D6">
              <w:rPr>
                <w:noProof/>
                <w:webHidden/>
              </w:rPr>
              <w:tab/>
            </w:r>
            <w:r w:rsidR="004923D6">
              <w:rPr>
                <w:noProof/>
                <w:webHidden/>
              </w:rPr>
              <w:fldChar w:fldCharType="begin"/>
            </w:r>
            <w:r w:rsidR="004923D6">
              <w:rPr>
                <w:noProof/>
                <w:webHidden/>
              </w:rPr>
              <w:instrText xml:space="preserve"> PAGEREF _Toc534720820 \h </w:instrText>
            </w:r>
            <w:r w:rsidR="004923D6">
              <w:rPr>
                <w:noProof/>
                <w:webHidden/>
              </w:rPr>
            </w:r>
            <w:r w:rsidR="004923D6">
              <w:rPr>
                <w:noProof/>
                <w:webHidden/>
              </w:rPr>
              <w:fldChar w:fldCharType="separate"/>
            </w:r>
            <w:r w:rsidR="004923D6">
              <w:rPr>
                <w:noProof/>
                <w:webHidden/>
              </w:rPr>
              <w:t>26</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21" w:history="1">
            <w:r w:rsidR="004923D6" w:rsidRPr="004C4EB6">
              <w:rPr>
                <w:rStyle w:val="af5"/>
                <w:rFonts w:ascii="Arial" w:hAnsi="Arial" w:hint="eastAsia"/>
                <w:bCs/>
                <w:noProof/>
                <w:kern w:val="44"/>
              </w:rPr>
              <w:t>第七章总结</w:t>
            </w:r>
            <w:r w:rsidR="004923D6">
              <w:rPr>
                <w:noProof/>
                <w:webHidden/>
              </w:rPr>
              <w:tab/>
            </w:r>
            <w:r w:rsidR="004923D6">
              <w:rPr>
                <w:noProof/>
                <w:webHidden/>
              </w:rPr>
              <w:fldChar w:fldCharType="begin"/>
            </w:r>
            <w:r w:rsidR="004923D6">
              <w:rPr>
                <w:noProof/>
                <w:webHidden/>
              </w:rPr>
              <w:instrText xml:space="preserve"> PAGEREF _Toc534720821 \h </w:instrText>
            </w:r>
            <w:r w:rsidR="004923D6">
              <w:rPr>
                <w:noProof/>
                <w:webHidden/>
              </w:rPr>
            </w:r>
            <w:r w:rsidR="004923D6">
              <w:rPr>
                <w:noProof/>
                <w:webHidden/>
              </w:rPr>
              <w:fldChar w:fldCharType="separate"/>
            </w:r>
            <w:r w:rsidR="004923D6">
              <w:rPr>
                <w:noProof/>
                <w:webHidden/>
              </w:rPr>
              <w:t>27</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22" w:history="1">
            <w:r w:rsidR="004923D6" w:rsidRPr="004C4EB6">
              <w:rPr>
                <w:rStyle w:val="af5"/>
                <w:rFonts w:ascii="Arial" w:hAnsi="Arial" w:hint="eastAsia"/>
                <w:bCs/>
                <w:noProof/>
                <w:kern w:val="44"/>
              </w:rPr>
              <w:t>致谢</w:t>
            </w:r>
            <w:r w:rsidR="004923D6">
              <w:rPr>
                <w:noProof/>
                <w:webHidden/>
              </w:rPr>
              <w:tab/>
            </w:r>
            <w:r w:rsidR="004923D6">
              <w:rPr>
                <w:noProof/>
                <w:webHidden/>
              </w:rPr>
              <w:fldChar w:fldCharType="begin"/>
            </w:r>
            <w:r w:rsidR="004923D6">
              <w:rPr>
                <w:noProof/>
                <w:webHidden/>
              </w:rPr>
              <w:instrText xml:space="preserve"> PAGEREF _Toc534720822 \h </w:instrText>
            </w:r>
            <w:r w:rsidR="004923D6">
              <w:rPr>
                <w:noProof/>
                <w:webHidden/>
              </w:rPr>
            </w:r>
            <w:r w:rsidR="004923D6">
              <w:rPr>
                <w:noProof/>
                <w:webHidden/>
              </w:rPr>
              <w:fldChar w:fldCharType="separate"/>
            </w:r>
            <w:r w:rsidR="004923D6">
              <w:rPr>
                <w:noProof/>
                <w:webHidden/>
              </w:rPr>
              <w:t>27</w:t>
            </w:r>
            <w:r w:rsidR="004923D6">
              <w:rPr>
                <w:noProof/>
                <w:webHidden/>
              </w:rPr>
              <w:fldChar w:fldCharType="end"/>
            </w:r>
          </w:hyperlink>
        </w:p>
        <w:p w:rsidR="004923D6" w:rsidRDefault="00F16E1C">
          <w:pPr>
            <w:pStyle w:val="TOC1"/>
            <w:tabs>
              <w:tab w:val="right" w:leader="dot" w:pos="8296"/>
            </w:tabs>
            <w:rPr>
              <w:noProof/>
              <w:kern w:val="2"/>
              <w:sz w:val="21"/>
            </w:rPr>
          </w:pPr>
          <w:hyperlink w:anchor="_Toc534720823" w:history="1">
            <w:r w:rsidR="004923D6" w:rsidRPr="004C4EB6">
              <w:rPr>
                <w:rStyle w:val="af5"/>
                <w:rFonts w:ascii="Arial" w:hAnsi="Arial" w:hint="eastAsia"/>
                <w:bCs/>
                <w:noProof/>
                <w:kern w:val="44"/>
              </w:rPr>
              <w:t>参考文献</w:t>
            </w:r>
            <w:r w:rsidR="004923D6">
              <w:rPr>
                <w:noProof/>
                <w:webHidden/>
              </w:rPr>
              <w:tab/>
            </w:r>
            <w:r w:rsidR="004923D6">
              <w:rPr>
                <w:noProof/>
                <w:webHidden/>
              </w:rPr>
              <w:fldChar w:fldCharType="begin"/>
            </w:r>
            <w:r w:rsidR="004923D6">
              <w:rPr>
                <w:noProof/>
                <w:webHidden/>
              </w:rPr>
              <w:instrText xml:space="preserve"> PAGEREF _Toc534720823 \h </w:instrText>
            </w:r>
            <w:r w:rsidR="004923D6">
              <w:rPr>
                <w:noProof/>
                <w:webHidden/>
              </w:rPr>
            </w:r>
            <w:r w:rsidR="004923D6">
              <w:rPr>
                <w:noProof/>
                <w:webHidden/>
              </w:rPr>
              <w:fldChar w:fldCharType="separate"/>
            </w:r>
            <w:r w:rsidR="004923D6">
              <w:rPr>
                <w:noProof/>
                <w:webHidden/>
              </w:rPr>
              <w:t>28</w:t>
            </w:r>
            <w:r w:rsidR="004923D6">
              <w:rPr>
                <w:noProof/>
                <w:webHidden/>
              </w:rPr>
              <w:fldChar w:fldCharType="end"/>
            </w:r>
          </w:hyperlink>
        </w:p>
        <w:p w:rsidR="00811D6F" w:rsidRPr="00066264" w:rsidRDefault="00C95ACB" w:rsidP="00344194">
          <w:pPr>
            <w:pStyle w:val="a4"/>
            <w:ind w:firstLine="480"/>
            <w:sectPr w:rsidR="00811D6F" w:rsidRPr="00066264" w:rsidSect="00A815D8">
              <w:footerReference w:type="even" r:id="rId9"/>
              <w:footerReference w:type="default" r:id="rId10"/>
              <w:pgSz w:w="11906" w:h="16838"/>
              <w:pgMar w:top="1440" w:right="1800" w:bottom="1440" w:left="1800" w:header="851" w:footer="992" w:gutter="0"/>
              <w:pgNumType w:start="1"/>
              <w:cols w:space="720"/>
              <w:docGrid w:type="lines" w:linePitch="312"/>
            </w:sectPr>
          </w:pPr>
          <w:r w:rsidRPr="00DE6410">
            <w:rPr>
              <w:rFonts w:eastAsia="宋体"/>
              <w:szCs w:val="24"/>
            </w:rPr>
            <w:fldChar w:fldCharType="end"/>
          </w:r>
        </w:p>
      </w:sdtContent>
    </w:sdt>
    <w:p w:rsidR="00344194" w:rsidRDefault="00344194">
      <w:pPr>
        <w:widowControl/>
        <w:jc w:val="left"/>
        <w:rPr>
          <w:rFonts w:ascii="Arial" w:hAnsi="Arial"/>
          <w:b/>
          <w:bCs/>
          <w:kern w:val="44"/>
          <w:sz w:val="44"/>
          <w:szCs w:val="44"/>
        </w:rPr>
      </w:pPr>
      <w:bookmarkStart w:id="1" w:name="_Toc326218859"/>
      <w:bookmarkStart w:id="2" w:name="_Toc534361841"/>
      <w:bookmarkStart w:id="3" w:name="_Toc534720782"/>
      <w:r>
        <w:rPr>
          <w:rFonts w:ascii="Arial" w:hAnsi="Arial"/>
          <w:bCs/>
          <w:kern w:val="44"/>
          <w:sz w:val="44"/>
          <w:szCs w:val="44"/>
        </w:rPr>
        <w:br w:type="page"/>
      </w:r>
    </w:p>
    <w:p w:rsidR="006934A3" w:rsidRPr="006934A3" w:rsidRDefault="006934A3" w:rsidP="006934A3">
      <w:pPr>
        <w:pStyle w:val="1"/>
        <w:keepLines/>
        <w:spacing w:before="300" w:after="300" w:line="578" w:lineRule="auto"/>
        <w:rPr>
          <w:rFonts w:ascii="Arial" w:hAnsi="Arial"/>
          <w:bCs/>
          <w:color w:val="auto"/>
          <w:kern w:val="44"/>
          <w:sz w:val="44"/>
          <w:szCs w:val="44"/>
        </w:rPr>
      </w:pPr>
      <w:r w:rsidRPr="006934A3">
        <w:rPr>
          <w:rFonts w:ascii="Arial" w:hAnsi="Arial" w:hint="eastAsia"/>
          <w:bCs/>
          <w:color w:val="auto"/>
          <w:kern w:val="44"/>
          <w:sz w:val="44"/>
          <w:szCs w:val="44"/>
        </w:rPr>
        <w:lastRenderedPageBreak/>
        <w:t>第一</w:t>
      </w:r>
      <w:proofErr w:type="gramStart"/>
      <w:r w:rsidRPr="006934A3">
        <w:rPr>
          <w:rFonts w:ascii="Arial" w:hAnsi="Arial" w:hint="eastAsia"/>
          <w:bCs/>
          <w:color w:val="auto"/>
          <w:kern w:val="44"/>
          <w:sz w:val="44"/>
          <w:szCs w:val="44"/>
        </w:rPr>
        <w:t>章</w:t>
      </w:r>
      <w:bookmarkEnd w:id="1"/>
      <w:bookmarkEnd w:id="2"/>
      <w:r w:rsidRPr="006934A3">
        <w:rPr>
          <w:rFonts w:ascii="Arial" w:hAnsi="Arial" w:hint="eastAsia"/>
          <w:bCs/>
          <w:color w:val="auto"/>
          <w:kern w:val="44"/>
          <w:sz w:val="44"/>
          <w:szCs w:val="44"/>
        </w:rPr>
        <w:t>项目</w:t>
      </w:r>
      <w:proofErr w:type="gramEnd"/>
      <w:r w:rsidRPr="006934A3">
        <w:rPr>
          <w:rFonts w:ascii="Arial" w:hAnsi="Arial" w:hint="eastAsia"/>
          <w:bCs/>
          <w:color w:val="auto"/>
          <w:kern w:val="44"/>
          <w:sz w:val="44"/>
          <w:szCs w:val="44"/>
        </w:rPr>
        <w:t>开发</w:t>
      </w:r>
      <w:bookmarkEnd w:id="3"/>
    </w:p>
    <w:p w:rsidR="00811D6F" w:rsidRPr="006934A3" w:rsidRDefault="00877B6B" w:rsidP="00CD6DAA">
      <w:pPr>
        <w:pStyle w:val="23"/>
      </w:pPr>
      <w:bookmarkStart w:id="4" w:name="_Toc534720783"/>
      <w:r>
        <w:t>1.</w:t>
      </w:r>
      <w:r>
        <w:rPr>
          <w:rFonts w:hint="eastAsia"/>
        </w:rPr>
        <w:t>1</w:t>
      </w:r>
      <w:r w:rsidR="00811D6F" w:rsidRPr="006934A3">
        <w:rPr>
          <w:rFonts w:hint="eastAsia"/>
        </w:rPr>
        <w:t>项目开发的背境</w:t>
      </w:r>
      <w:bookmarkEnd w:id="4"/>
    </w:p>
    <w:p w:rsidR="00811D6F" w:rsidRPr="00DC5172" w:rsidRDefault="00811D6F" w:rsidP="00066264">
      <w:pPr>
        <w:pStyle w:val="a5"/>
      </w:pPr>
      <w:r w:rsidRPr="00600F4C">
        <w:rPr>
          <w:rFonts w:hint="eastAsia"/>
        </w:rPr>
        <w:t>几年前，各个学校对于学生成绩的管理还是停留在运用手工操作，随着各个学校的规模不断壮大，学生人数逐年增加。关于学生成绩管理工作所涉及的数据量越来越大，有的学校不得不靠增加人力、物力来进行学生成绩管理。但人工管理又有着许多缺陷，比如：效率底、易出错、检索信息慢、对学校的管理提供决策信息较为困难等。学校不能完全掌握每一个学生的学习情况，这样对学校的教学工作及其不利，使学校的教学质量一直停滞不前，所以我想借本次毕业设计之际，开发一个不仅适用于各校的通用高校学生成绩管理系统，使学校能够充分掌握学生的学习情况，便于学校教学工作的进行和改革。</w:t>
      </w:r>
    </w:p>
    <w:p w:rsidR="00811D6F" w:rsidRPr="006934A3" w:rsidRDefault="00811D6F" w:rsidP="00CD6DAA">
      <w:pPr>
        <w:pStyle w:val="23"/>
      </w:pPr>
      <w:bookmarkStart w:id="5" w:name="_Toc534720784"/>
      <w:r w:rsidRPr="006934A3">
        <w:rPr>
          <w:rFonts w:hint="eastAsia"/>
        </w:rPr>
        <w:t xml:space="preserve">1.2 </w:t>
      </w:r>
      <w:r w:rsidRPr="006934A3">
        <w:rPr>
          <w:rFonts w:hint="eastAsia"/>
        </w:rPr>
        <w:t>项目开发的目标</w:t>
      </w:r>
      <w:bookmarkEnd w:id="5"/>
    </w:p>
    <w:p w:rsidR="00811D6F" w:rsidRPr="00E97A5F" w:rsidRDefault="00811D6F" w:rsidP="00066264">
      <w:pPr>
        <w:pStyle w:val="a5"/>
      </w:pPr>
      <w:r w:rsidRPr="00E97A5F">
        <w:rPr>
          <w:rFonts w:hint="eastAsia"/>
        </w:rPr>
        <w:t>建立学生成绩管理系统，采用计算机对学生成绩进行管理，进一步提高办学效率和现代化水平。使学校对学生的成绩能够快速并准确的录入、修改和查询，更好地掌握每个学生的各科成绩，便于教师的管理。使学生对个人的学习成绩进行更快的查询。让老师能够更好、更快的了解学生的学习情况，使学校的教学质量进一步的提高。</w:t>
      </w:r>
    </w:p>
    <w:p w:rsidR="00811D6F" w:rsidRPr="006934A3" w:rsidRDefault="00811D6F" w:rsidP="00CD6DAA">
      <w:pPr>
        <w:pStyle w:val="23"/>
      </w:pPr>
      <w:bookmarkStart w:id="6" w:name="_Toc534720785"/>
      <w:r w:rsidRPr="006934A3">
        <w:rPr>
          <w:rFonts w:hint="eastAsia"/>
        </w:rPr>
        <w:t xml:space="preserve">1.3 </w:t>
      </w:r>
      <w:r w:rsidRPr="006934A3">
        <w:rPr>
          <w:rFonts w:hint="eastAsia"/>
        </w:rPr>
        <w:t>项目开发的意义</w:t>
      </w:r>
      <w:bookmarkEnd w:id="6"/>
    </w:p>
    <w:p w:rsidR="005B625A" w:rsidRPr="00E97A5F" w:rsidRDefault="00811D6F" w:rsidP="00066264">
      <w:pPr>
        <w:pStyle w:val="a5"/>
      </w:pPr>
      <w:r w:rsidRPr="00E97A5F">
        <w:rPr>
          <w:rFonts w:hint="eastAsia"/>
        </w:rPr>
        <w:t>现在我国的一些院校的学生成绩管理水平普遍不高，有的还停留在纸介质基础上，这种管理手段已不能适应时代的进展，因为它浪费了太多的人力和物力。在当今的信息时代，这种传统的管理方法必然被计算机为基础的信息管理系统所取代。如果本系统能被学校所采用，将会改变以往靠手工管理学生成绩的状况，可以树立良好的办学形象，提高工作效率，节省人力和物力。</w:t>
      </w:r>
    </w:p>
    <w:p w:rsidR="005B625A" w:rsidRPr="00DC5172" w:rsidRDefault="005B625A" w:rsidP="00066264">
      <w:pPr>
        <w:pStyle w:val="a5"/>
      </w:pPr>
      <w:r w:rsidRPr="00DC5172">
        <w:br w:type="page"/>
      </w:r>
    </w:p>
    <w:p w:rsidR="00B2570E" w:rsidRPr="00B2570E" w:rsidRDefault="00B2570E" w:rsidP="00B2570E">
      <w:pPr>
        <w:pStyle w:val="1"/>
        <w:keepLines/>
        <w:spacing w:before="300" w:after="300" w:line="578" w:lineRule="auto"/>
        <w:rPr>
          <w:rFonts w:ascii="Arial" w:hAnsi="Arial"/>
          <w:bCs/>
          <w:color w:val="auto"/>
          <w:kern w:val="44"/>
          <w:sz w:val="44"/>
          <w:szCs w:val="44"/>
        </w:rPr>
      </w:pPr>
      <w:bookmarkStart w:id="7" w:name="_Toc534720786"/>
      <w:r w:rsidRPr="00B2570E">
        <w:rPr>
          <w:rFonts w:ascii="Arial" w:hAnsi="Arial" w:hint="eastAsia"/>
          <w:bCs/>
          <w:color w:val="auto"/>
          <w:kern w:val="44"/>
          <w:sz w:val="44"/>
          <w:szCs w:val="44"/>
        </w:rPr>
        <w:lastRenderedPageBreak/>
        <w:t>第二</w:t>
      </w:r>
      <w:r w:rsidRPr="006934A3">
        <w:rPr>
          <w:rFonts w:ascii="Arial" w:hAnsi="Arial" w:hint="eastAsia"/>
          <w:bCs/>
          <w:color w:val="auto"/>
          <w:kern w:val="44"/>
          <w:sz w:val="44"/>
          <w:szCs w:val="44"/>
        </w:rPr>
        <w:t>章</w:t>
      </w:r>
      <w:r w:rsidRPr="00B2570E">
        <w:rPr>
          <w:rFonts w:ascii="Arial" w:hAnsi="Arial" w:hint="eastAsia"/>
          <w:bCs/>
          <w:color w:val="auto"/>
          <w:kern w:val="44"/>
          <w:sz w:val="44"/>
          <w:szCs w:val="44"/>
        </w:rPr>
        <w:t>可行性研究与需求分析</w:t>
      </w:r>
      <w:bookmarkEnd w:id="7"/>
    </w:p>
    <w:p w:rsidR="00811D6F" w:rsidRPr="00B2570E" w:rsidRDefault="00811D6F" w:rsidP="00CD6DAA">
      <w:pPr>
        <w:pStyle w:val="23"/>
      </w:pPr>
      <w:bookmarkStart w:id="8" w:name="_Toc534720787"/>
      <w:r w:rsidRPr="00B2570E">
        <w:rPr>
          <w:rFonts w:hint="eastAsia"/>
        </w:rPr>
        <w:t xml:space="preserve">2.1 </w:t>
      </w:r>
      <w:r w:rsidRPr="00B2570E">
        <w:rPr>
          <w:rFonts w:hint="eastAsia"/>
        </w:rPr>
        <w:t>可行性研究</w:t>
      </w:r>
      <w:bookmarkEnd w:id="8"/>
    </w:p>
    <w:p w:rsidR="00811D6F" w:rsidRPr="00B5405F" w:rsidRDefault="00811D6F" w:rsidP="00066264">
      <w:pPr>
        <w:pStyle w:val="a5"/>
      </w:pPr>
      <w:r w:rsidRPr="00E97A5F">
        <w:rPr>
          <w:rFonts w:hint="eastAsia"/>
        </w:rPr>
        <w:t>随着学校规模的不断扩大，学生人数逐年增加，学校对学生成绩管理的工作量也越来越大。学生成绩管理涉及大量的数据处理，如果用手工来完成庞大的数据处理，将费时费力，还容易出错，为了满足学校对学生成绩管理的需要，急需要一套学生成绩管理系统来完成这项工作。作为计算机应用的一部分</w:t>
      </w:r>
      <w:r w:rsidRPr="00E97A5F">
        <w:t>,</w:t>
      </w:r>
      <w:r w:rsidRPr="00E97A5F">
        <w:rPr>
          <w:rFonts w:hint="eastAsia"/>
        </w:rPr>
        <w:t>使用计算机对学生成绩信息加以管理</w:t>
      </w:r>
      <w:r w:rsidRPr="00E97A5F">
        <w:t>,</w:t>
      </w:r>
      <w:r w:rsidRPr="00E97A5F">
        <w:rPr>
          <w:rFonts w:hint="eastAsia"/>
        </w:rPr>
        <w:t>将拥有着手工管理所无法比拟的优点</w:t>
      </w:r>
      <w:r w:rsidRPr="00E97A5F">
        <w:t>.</w:t>
      </w:r>
      <w:r w:rsidRPr="00E97A5F">
        <w:rPr>
          <w:rFonts w:hint="eastAsia"/>
        </w:rPr>
        <w:t>例如</w:t>
      </w:r>
      <w:r w:rsidRPr="00E97A5F">
        <w:t>:</w:t>
      </w:r>
      <w:r w:rsidRPr="00E97A5F">
        <w:rPr>
          <w:rFonts w:hint="eastAsia"/>
        </w:rPr>
        <w:t>输入迅速、查找方便、可靠性高、存储量大、保密性好、寿命长、成本低等。这些优点能够极大地提高</w:t>
      </w:r>
      <w:r w:rsidRPr="00B5405F">
        <w:rPr>
          <w:rFonts w:hint="eastAsia"/>
        </w:rPr>
        <w:t>学生成绩管理的效率</w:t>
      </w:r>
      <w:r w:rsidRPr="00B5405F">
        <w:t>,</w:t>
      </w:r>
      <w:r w:rsidRPr="00B5405F">
        <w:rPr>
          <w:rFonts w:hint="eastAsia"/>
        </w:rPr>
        <w:t>也是学生成绩的科学化、正规化管理的重要条件。同时还要注意下列几点：</w:t>
      </w:r>
    </w:p>
    <w:p w:rsidR="00811D6F" w:rsidRPr="00B5405F" w:rsidRDefault="00A13BD9" w:rsidP="00066264">
      <w:pPr>
        <w:pStyle w:val="a5"/>
      </w:pPr>
      <w:r w:rsidRPr="00B5405F">
        <w:rPr>
          <w:rFonts w:hint="eastAsia"/>
        </w:rPr>
        <w:t>1.</w:t>
      </w:r>
      <w:r w:rsidR="00811D6F" w:rsidRPr="00B5405F">
        <w:rPr>
          <w:rFonts w:hint="eastAsia"/>
        </w:rPr>
        <w:t>由于各方面的限制，如人员不够、技术缺乏等原因，开发时应本着循序渐进，逐步完善的原则，不能贪大求全，盲目开发。</w:t>
      </w:r>
    </w:p>
    <w:p w:rsidR="00811D6F" w:rsidRPr="00B5405F" w:rsidRDefault="00A13BD9" w:rsidP="00066264">
      <w:pPr>
        <w:pStyle w:val="a5"/>
      </w:pPr>
      <w:r w:rsidRPr="00B5405F">
        <w:rPr>
          <w:rFonts w:hint="eastAsia"/>
        </w:rPr>
        <w:t>2.</w:t>
      </w:r>
      <w:r w:rsidR="00811D6F" w:rsidRPr="00B5405F">
        <w:rPr>
          <w:rFonts w:hint="eastAsia"/>
        </w:rPr>
        <w:t>要注意信息的准确、及时、适用、经济，只有及时、准确的信息才能保证系统开发的质量和效率。</w:t>
      </w:r>
    </w:p>
    <w:p w:rsidR="00A13BD9" w:rsidRPr="00B5405F" w:rsidRDefault="00A13BD9" w:rsidP="00066264">
      <w:pPr>
        <w:pStyle w:val="a5"/>
      </w:pPr>
      <w:r w:rsidRPr="00B5405F">
        <w:rPr>
          <w:rFonts w:hint="eastAsia"/>
        </w:rPr>
        <w:t>3.</w:t>
      </w:r>
      <w:r w:rsidR="00811D6F" w:rsidRPr="00B5405F">
        <w:rPr>
          <w:rFonts w:hint="eastAsia"/>
        </w:rPr>
        <w:t>从全局出发注意系统开发的整体优化性，同时还要注意系统的可扩展性和</w:t>
      </w:r>
      <w:proofErr w:type="gramStart"/>
      <w:r w:rsidR="00811D6F" w:rsidRPr="00B5405F">
        <w:rPr>
          <w:rFonts w:hint="eastAsia"/>
        </w:rPr>
        <w:t>可</w:t>
      </w:r>
      <w:proofErr w:type="gramEnd"/>
      <w:r w:rsidR="00811D6F" w:rsidRPr="00B5405F">
        <w:rPr>
          <w:rFonts w:hint="eastAsia"/>
        </w:rPr>
        <w:t>延伸性。</w:t>
      </w:r>
    </w:p>
    <w:p w:rsidR="00811D6F" w:rsidRPr="00DC5172" w:rsidRDefault="00A13BD9" w:rsidP="00066264">
      <w:pPr>
        <w:pStyle w:val="a5"/>
      </w:pPr>
      <w:r w:rsidRPr="00B5405F">
        <w:rPr>
          <w:rFonts w:hint="eastAsia"/>
        </w:rPr>
        <w:t>4.</w:t>
      </w:r>
      <w:r w:rsidR="00811D6F" w:rsidRPr="00B5405F">
        <w:rPr>
          <w:rFonts w:hint="eastAsia"/>
        </w:rPr>
        <w:t>尽量采用学校现有的软硬件环境</w:t>
      </w:r>
      <w:r w:rsidR="00811D6F" w:rsidRPr="00B5405F">
        <w:t>,</w:t>
      </w:r>
      <w:r w:rsidR="00811D6F" w:rsidRPr="00B5405F">
        <w:rPr>
          <w:rFonts w:hint="eastAsia"/>
        </w:rPr>
        <w:t>及先进的管理系统开发方案</w:t>
      </w:r>
      <w:r w:rsidR="00811D6F" w:rsidRPr="00B5405F">
        <w:t>,</w:t>
      </w:r>
      <w:r w:rsidR="00811D6F" w:rsidRPr="00B5405F">
        <w:rPr>
          <w:rFonts w:hint="eastAsia"/>
        </w:rPr>
        <w:t>从而达到</w:t>
      </w:r>
      <w:r w:rsidR="00811D6F" w:rsidRPr="00DC5172">
        <w:rPr>
          <w:rFonts w:hint="eastAsia"/>
        </w:rPr>
        <w:t>充分利用学校现有资源、提高系统开发水平和应用效果的以及减少开发成本的目的。</w:t>
      </w:r>
    </w:p>
    <w:p w:rsidR="00811D6F" w:rsidRPr="00B2570E" w:rsidRDefault="00811D6F" w:rsidP="00CD6DAA">
      <w:pPr>
        <w:pStyle w:val="23"/>
      </w:pPr>
      <w:bookmarkStart w:id="9" w:name="_Toc534720788"/>
      <w:r w:rsidRPr="00B2570E">
        <w:rPr>
          <w:rFonts w:hint="eastAsia"/>
        </w:rPr>
        <w:t xml:space="preserve">2.2 </w:t>
      </w:r>
      <w:r w:rsidRPr="00B2570E">
        <w:rPr>
          <w:rFonts w:hint="eastAsia"/>
        </w:rPr>
        <w:t>需求分析</w:t>
      </w:r>
      <w:bookmarkEnd w:id="9"/>
    </w:p>
    <w:p w:rsidR="00C81D6A" w:rsidRPr="00600F4C" w:rsidRDefault="00C81D6A" w:rsidP="00FB7B4F">
      <w:pPr>
        <w:pStyle w:val="3"/>
      </w:pPr>
      <w:bookmarkStart w:id="10" w:name="_Toc534720789"/>
      <w:r w:rsidRPr="00600F4C">
        <w:rPr>
          <w:rFonts w:hint="eastAsia"/>
        </w:rPr>
        <w:t xml:space="preserve">2.2.1 </w:t>
      </w:r>
      <w:r w:rsidRPr="00600F4C">
        <w:rPr>
          <w:rFonts w:hint="eastAsia"/>
        </w:rPr>
        <w:t>概述</w:t>
      </w:r>
      <w:bookmarkEnd w:id="10"/>
    </w:p>
    <w:p w:rsidR="00811D6F" w:rsidRPr="00B5405F" w:rsidRDefault="00811D6F" w:rsidP="00066264">
      <w:pPr>
        <w:pStyle w:val="a5"/>
      </w:pPr>
      <w:r w:rsidRPr="00B5405F">
        <w:rPr>
          <w:rFonts w:hint="eastAsia"/>
        </w:rPr>
        <w:t>分析高校成绩管理的要求，确定管理系统的逻辑功能，以满足高校成绩的要求。第一阶段完成后，该系统应具备较高的可扩充性，便于在此基础上完成第二阶段。</w:t>
      </w:r>
    </w:p>
    <w:p w:rsidR="00811D6F" w:rsidRPr="00DC5172" w:rsidRDefault="00811D6F" w:rsidP="00066264">
      <w:pPr>
        <w:pStyle w:val="a5"/>
      </w:pPr>
      <w:r w:rsidRPr="00B5405F">
        <w:rPr>
          <w:rFonts w:hint="eastAsia"/>
        </w:rPr>
        <w:t>采用结构化分析方法，建立新系统的逻辑模型，这个逻辑模型尽可能避免计算机的专业术语。</w:t>
      </w:r>
    </w:p>
    <w:p w:rsidR="00811D6F" w:rsidRPr="00600F4C" w:rsidRDefault="00811D6F" w:rsidP="00FB7B4F">
      <w:pPr>
        <w:pStyle w:val="3"/>
      </w:pPr>
      <w:bookmarkStart w:id="11" w:name="_Toc534720790"/>
      <w:r w:rsidRPr="00600F4C">
        <w:rPr>
          <w:rFonts w:hint="eastAsia"/>
        </w:rPr>
        <w:t xml:space="preserve">2.2.2  </w:t>
      </w:r>
      <w:r w:rsidRPr="00600F4C">
        <w:rPr>
          <w:rFonts w:hint="eastAsia"/>
        </w:rPr>
        <w:t>系统需求</w:t>
      </w:r>
      <w:bookmarkEnd w:id="11"/>
    </w:p>
    <w:p w:rsidR="00811D6F" w:rsidRPr="00DC5172" w:rsidRDefault="00811D6F" w:rsidP="00066264">
      <w:pPr>
        <w:pStyle w:val="a5"/>
      </w:pPr>
      <w:r w:rsidRPr="00DC5172">
        <w:rPr>
          <w:rFonts w:hint="eastAsia"/>
        </w:rPr>
        <w:t>经过一段时间对学校学生成绩管理的调研与分析，以及认真研究了几位老师的意见，所开发的学生成绩管理系统应分成以下几个阶段开发：</w:t>
      </w:r>
    </w:p>
    <w:p w:rsidR="00811D6F" w:rsidRPr="00DC5172" w:rsidRDefault="00811D6F" w:rsidP="00066264">
      <w:pPr>
        <w:pStyle w:val="a5"/>
      </w:pPr>
      <w:r w:rsidRPr="00DC5172">
        <w:rPr>
          <w:rFonts w:hint="eastAsia"/>
        </w:rPr>
        <w:t xml:space="preserve">第一阶段建立的成绩管理系统由以下5个子系统组成： </w:t>
      </w:r>
    </w:p>
    <w:p w:rsidR="00811D6F" w:rsidRPr="00DC5172" w:rsidRDefault="00811D6F" w:rsidP="00066264">
      <w:pPr>
        <w:pStyle w:val="a5"/>
      </w:pPr>
      <w:r w:rsidRPr="00DC5172">
        <w:rPr>
          <w:rFonts w:hint="eastAsia"/>
        </w:rPr>
        <w:t>1．系统信息的管理，能添加用户、修改用户信息、删除用户。</w:t>
      </w:r>
    </w:p>
    <w:p w:rsidR="00811D6F" w:rsidRPr="00DC5172" w:rsidRDefault="00811D6F" w:rsidP="00066264">
      <w:pPr>
        <w:pStyle w:val="a5"/>
      </w:pPr>
      <w:r w:rsidRPr="00DC5172">
        <w:rPr>
          <w:rFonts w:hint="eastAsia"/>
        </w:rPr>
        <w:t>2．学生基本信息的管理，能对学生基本信息进行添加、删除、修改。</w:t>
      </w:r>
    </w:p>
    <w:p w:rsidR="00811D6F" w:rsidRPr="00DC5172" w:rsidRDefault="00811D6F" w:rsidP="00066264">
      <w:pPr>
        <w:pStyle w:val="a5"/>
      </w:pPr>
      <w:r w:rsidRPr="00DC5172">
        <w:rPr>
          <w:rFonts w:hint="eastAsia"/>
        </w:rPr>
        <w:t>3．班级信息的管理，能对班级基本信息进行添加、删除、修改。</w:t>
      </w:r>
    </w:p>
    <w:p w:rsidR="005E16D2" w:rsidRPr="00DC5172" w:rsidRDefault="00811D6F" w:rsidP="00066264">
      <w:pPr>
        <w:pStyle w:val="a5"/>
      </w:pPr>
      <w:r w:rsidRPr="00DC5172">
        <w:rPr>
          <w:rFonts w:hint="eastAsia"/>
        </w:rPr>
        <w:t>4．学生成绩信息的管理，能对学生成绩基本信息进行添加、删除、修改。</w:t>
      </w:r>
    </w:p>
    <w:p w:rsidR="00811D6F" w:rsidRPr="00DC5172" w:rsidRDefault="00811D6F" w:rsidP="00066264">
      <w:pPr>
        <w:pStyle w:val="a5"/>
      </w:pPr>
      <w:r w:rsidRPr="00DC5172">
        <w:rPr>
          <w:rFonts w:hint="eastAsia"/>
        </w:rPr>
        <w:t>5．对数据的备份、恢复，对学生数据的及时备份。</w:t>
      </w:r>
    </w:p>
    <w:p w:rsidR="00811D6F" w:rsidRPr="00DC5172" w:rsidRDefault="00811D6F" w:rsidP="00066264">
      <w:pPr>
        <w:pStyle w:val="a5"/>
      </w:pPr>
      <w:r w:rsidRPr="00DC5172">
        <w:rPr>
          <w:rFonts w:hint="eastAsia"/>
        </w:rPr>
        <w:t>第二阶段建立的成绩管理系统主要在上次基础上对其功能进行修改以及扩</w:t>
      </w:r>
      <w:r w:rsidRPr="00DC5172">
        <w:rPr>
          <w:rFonts w:hint="eastAsia"/>
        </w:rPr>
        <w:lastRenderedPageBreak/>
        <w:t>充。在功能扩充上应该使系统更具实用性。</w:t>
      </w:r>
    </w:p>
    <w:p w:rsidR="00811D6F" w:rsidRPr="00600F4C" w:rsidRDefault="00811D6F" w:rsidP="00FB7B4F">
      <w:pPr>
        <w:pStyle w:val="3"/>
      </w:pPr>
      <w:bookmarkStart w:id="12" w:name="_Toc534720791"/>
      <w:r w:rsidRPr="00600F4C">
        <w:rPr>
          <w:rFonts w:hint="eastAsia"/>
        </w:rPr>
        <w:t xml:space="preserve">2.2.3 </w:t>
      </w:r>
      <w:r w:rsidRPr="00600F4C">
        <w:rPr>
          <w:rFonts w:hint="eastAsia"/>
        </w:rPr>
        <w:t>数据词典</w:t>
      </w:r>
      <w:bookmarkEnd w:id="12"/>
    </w:p>
    <w:p w:rsidR="00811D6F" w:rsidRPr="00DC5172" w:rsidRDefault="00811D6F" w:rsidP="00066264">
      <w:pPr>
        <w:pStyle w:val="a5"/>
      </w:pPr>
      <w:r w:rsidRPr="00DC5172">
        <w:rPr>
          <w:rFonts w:hint="eastAsia"/>
        </w:rPr>
        <w:t>经过分析，所开发的学生成绩管理系统应有五个数据表，分别是：</w:t>
      </w:r>
    </w:p>
    <w:p w:rsidR="00811D6F" w:rsidRPr="00DC5172" w:rsidRDefault="00811D6F" w:rsidP="00066264">
      <w:pPr>
        <w:pStyle w:val="a5"/>
      </w:pPr>
      <w:r w:rsidRPr="00DC5172">
        <w:rPr>
          <w:rFonts w:hint="eastAsia"/>
        </w:rPr>
        <w:t>1．系统用户数据：高校老师以及管理人员使用成绩管理系统的身份数据，包含的数据项有用户编号、登录口令、权限代码。</w:t>
      </w:r>
    </w:p>
    <w:p w:rsidR="00811D6F" w:rsidRPr="00DC5172" w:rsidRDefault="00811D6F" w:rsidP="00066264">
      <w:pPr>
        <w:pStyle w:val="a5"/>
      </w:pPr>
      <w:r w:rsidRPr="00DC5172">
        <w:rPr>
          <w:rFonts w:hint="eastAsia"/>
        </w:rPr>
        <w:t>2．学生基本信息数据：学生基本信息数据，包含的数据项有学号、姓名、性别、出生日期、文化程度、籍贯、民族、入学日期、身份证号等。</w:t>
      </w:r>
    </w:p>
    <w:p w:rsidR="00811D6F" w:rsidRPr="00DC5172" w:rsidRDefault="00811D6F" w:rsidP="00066264">
      <w:pPr>
        <w:pStyle w:val="a5"/>
      </w:pPr>
      <w:r w:rsidRPr="00DC5172">
        <w:rPr>
          <w:rFonts w:hint="eastAsia"/>
        </w:rPr>
        <w:t>3．课程数据：课程信息数据。</w:t>
      </w:r>
    </w:p>
    <w:p w:rsidR="00811D6F" w:rsidRPr="00DC5172" w:rsidRDefault="00811D6F" w:rsidP="00066264">
      <w:pPr>
        <w:pStyle w:val="a5"/>
      </w:pPr>
      <w:r w:rsidRPr="00DC5172">
        <w:rPr>
          <w:rFonts w:hint="eastAsia"/>
        </w:rPr>
        <w:t>4．班级数据：用于班级信息记录数据。</w:t>
      </w:r>
    </w:p>
    <w:p w:rsidR="00811D6F" w:rsidRPr="00DC5172" w:rsidRDefault="00811D6F" w:rsidP="00066264">
      <w:pPr>
        <w:pStyle w:val="a5"/>
      </w:pPr>
      <w:r w:rsidRPr="00DC5172">
        <w:rPr>
          <w:rFonts w:hint="eastAsia"/>
        </w:rPr>
        <w:t>5．学生成绩数据：学生的成绩数据，包含的数据项考试编号、选择班号、选择学号姓名、选择课程以及输入分数等。</w:t>
      </w:r>
    </w:p>
    <w:p w:rsidR="00811D6F" w:rsidRPr="00600F4C" w:rsidRDefault="00811D6F" w:rsidP="00FB7B4F">
      <w:pPr>
        <w:pStyle w:val="3"/>
      </w:pPr>
      <w:bookmarkStart w:id="13" w:name="_Toc534720792"/>
      <w:r w:rsidRPr="00600F4C">
        <w:rPr>
          <w:rFonts w:hint="eastAsia"/>
        </w:rPr>
        <w:t xml:space="preserve">2.2.4 </w:t>
      </w:r>
      <w:r w:rsidRPr="00600F4C">
        <w:rPr>
          <w:rFonts w:hint="eastAsia"/>
        </w:rPr>
        <w:t>数据流程图</w:t>
      </w:r>
      <w:bookmarkEnd w:id="13"/>
    </w:p>
    <w:p w:rsidR="00811D6F" w:rsidRPr="00E97A5F" w:rsidRDefault="00811D6F" w:rsidP="00066264">
      <w:pPr>
        <w:pStyle w:val="a5"/>
      </w:pPr>
      <w:r w:rsidRPr="00E97A5F">
        <w:rPr>
          <w:rFonts w:hint="eastAsia"/>
        </w:rPr>
        <w:t>学生成绩管理系统数据流程图如下：</w:t>
      </w:r>
    </w:p>
    <w:p w:rsidR="00811D6F" w:rsidRPr="00066264" w:rsidRDefault="00F16E1C" w:rsidP="00066264">
      <w:pPr>
        <w:pStyle w:val="afc"/>
        <w:rPr>
          <w:rStyle w:val="af7"/>
          <w:b w:val="0"/>
          <w:bCs w:val="0"/>
          <w:color w:val="000000"/>
        </w:rPr>
      </w:pPr>
      <w:r>
        <w:rPr>
          <w:rStyle w:val="af7"/>
          <w:b w:val="0"/>
          <w:bCs w:val="0"/>
          <w:color w:val="000000"/>
        </w:rPr>
      </w:r>
      <w:r>
        <w:rPr>
          <w:rStyle w:val="af7"/>
          <w:b w:val="0"/>
          <w:bCs w:val="0"/>
          <w:color w:val="000000"/>
        </w:rPr>
        <w:pict>
          <v:group id="组合 214" o:spid="_x0000_s1026" style="width:396pt;height:413.4pt;mso-position-horizontal-relative:char;mso-position-vertical-relative:line" coordsize="7920,8268">
            <v:rect id="AutoShape 3" o:spid="_x0000_s1027" style="position:absolute;width:7920;height:8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PK8YA&#10;AADcAAAADwAAAGRycy9kb3ducmV2LnhtbESP3WrCQBSE7wu+w3IEb0rdKLR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nPK8YAAADcAAAADwAAAAAAAAAAAAAAAACYAgAAZHJz&#10;L2Rvd25yZXYueG1sUEsFBgAAAAAEAAQA9QAAAIsDAAAAAA==&#10;" filled="f" stroked="f">
              <o:lock v:ext="edit" aspectratio="t" text="t"/>
            </v:rect>
            <v:rect id="Rectangle 4" o:spid="_x0000_s1028" style="position:absolute;left:3960;top:156;width:1081;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textbox style="mso-next-textbox:#Rectangle 4">
                <w:txbxContent>
                  <w:p w:rsidR="00961D3C" w:rsidRDefault="00961D3C" w:rsidP="00811D6F">
                    <w:r>
                      <w:rPr>
                        <w:rFonts w:hint="eastAsia"/>
                      </w:rPr>
                      <w:t>用户</w:t>
                    </w:r>
                  </w:p>
                  <w:p w:rsidR="00961D3C" w:rsidRDefault="00961D3C"/>
                  <w:p w:rsidR="00961D3C" w:rsidRDefault="00961D3C" w:rsidP="00811D6F">
                    <w:r>
                      <w:rPr>
                        <w:rFonts w:hint="eastAsia"/>
                      </w:rPr>
                      <w:t>用户</w:t>
                    </w:r>
                  </w:p>
                </w:txbxContent>
              </v:textbox>
            </v:rect>
            <v:line id="Line 5" o:spid="_x0000_s1029" style="position:absolute;visibility:visible" from="3240,468" to="396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n8UAAADcAAAADwAAAGRycy9kb3ducmV2LnhtbESPzWrDMBCE74W+g9hCb43sHOrEjRJK&#10;TaGHJpAfct5aG8vEWhlLddS3rwKBHIeZ+YZZrKLtxEiDbx0ryCcZCOLa6ZYbBYf958sMhA/IGjvH&#10;pOCPPKyWjw8LLLW78JbGXWhEgrAvUYEJoS+l9LUhi37ieuLkndxgMSQ5NFIPeElw28lplr1Kiy2n&#10;BYM9fRiqz7tfq6Aw1VYWsvreb6qxzedxHY8/c6Wen+L7G4hAMdzDt/aXVjDNC7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S/n8UAAADcAAAADwAAAAAAAAAA&#10;AAAAAAChAgAAZHJzL2Rvd25yZXYueG1sUEsFBgAAAAAEAAQA+QAAAJMDAAAAAA==&#10;">
              <v:stroke endarrow="block"/>
            </v:line>
            <v:rect id="Rectangle 6" o:spid="_x0000_s1030" style="position:absolute;left:2160;top:156;width:108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ENcEA&#10;AADcAAAADwAAAGRycy9kb3ducmV2LnhtbERPTYvCMBC9L/gfwgje1rQVZLcaiyiKHrVe9jY2Y1tt&#10;JqWJWv31m8PCHh/ve571phEP6lxtWUE8jkAQF1bXXCo45ZvPLxDOI2tsLJOCFznIFoOPOabaPvlA&#10;j6MvRQhhl6KCyvs2ldIVFRl0Y9sSB+5iO4M+wK6UusNnCDeNTKJoKg3WHBoqbGlVUXE73o2Cc52c&#10;8H3It5H53kz8vs+v95+1UqNhv5yB8NT7f/Gfe6cVJHFYG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lhDXBAAAA3AAAAA8AAAAAAAAAAAAAAAAAmAIAAGRycy9kb3du&#10;cmV2LnhtbFBLBQYAAAAABAAEAPUAAACGAwAAAAA=&#10;">
              <v:textbox style="mso-next-textbox:#Rectangle 6">
                <w:txbxContent>
                  <w:p w:rsidR="00961D3C" w:rsidRDefault="00961D3C" w:rsidP="00811D6F">
                    <w:r>
                      <w:rPr>
                        <w:rFonts w:hint="eastAsia"/>
                      </w:rPr>
                      <w:t>主界面</w:t>
                    </w:r>
                  </w:p>
                  <w:p w:rsidR="00961D3C" w:rsidRDefault="00961D3C"/>
                  <w:p w:rsidR="00961D3C" w:rsidRDefault="00961D3C" w:rsidP="00811D6F">
                    <w:r>
                      <w:rPr>
                        <w:rFonts w:hint="eastAsia"/>
                      </w:rPr>
                      <w:t>主界面</w:t>
                    </w:r>
                  </w:p>
                </w:txbxContent>
              </v:textbox>
            </v:rect>
            <v:rect id="Rectangle 7" o:spid="_x0000_s1031" style="position:absolute;left:180;top:156;width:1260;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style="mso-next-textbox:#Rectangle 7">
                <w:txbxContent>
                  <w:p w:rsidR="00961D3C" w:rsidRDefault="00961D3C" w:rsidP="00811D6F">
                    <w:r>
                      <w:rPr>
                        <w:rFonts w:hint="eastAsia"/>
                      </w:rPr>
                      <w:t>欢迎界面</w:t>
                    </w:r>
                  </w:p>
                  <w:p w:rsidR="00961D3C" w:rsidRDefault="00961D3C"/>
                  <w:p w:rsidR="00961D3C" w:rsidRDefault="00961D3C" w:rsidP="00811D6F">
                    <w:r>
                      <w:rPr>
                        <w:rFonts w:hint="eastAsia"/>
                      </w:rPr>
                      <w:t>欢迎界面</w:t>
                    </w:r>
                  </w:p>
                </w:txbxContent>
              </v:textbox>
            </v:rect>
            <v:line id="Line 8" o:spid="_x0000_s1032" style="position:absolute;visibility:visible" from="1440,468" to="2159,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9" o:spid="_x0000_s1033" type="#_x0000_t202" style="position:absolute;left:4140;top:936;width:5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SsQA&#10;AADcAAAADwAAAGRycy9kb3ducmV2LnhtbESPT2sCMRTE74LfITzBi2jWPaisRhFR6KVS/90fm9fd&#10;pZuXJUnX+O2bQqHHYWZ+w2x20bSiJ+cbywrmswwEcWl1w5WC++00XYHwAVlja5kUvMjDbjscbLDQ&#10;9skX6q+hEgnCvkAFdQhdIaUvazLoZ7YjTt6ndQZDkq6S2uEzwU0r8yxbSIMNp4UaOzrUVH5dv42C&#10;uLhN3peXsDyuzn08SzwdP9xDqfEo7tcgAsXwH/5rv2kFeT6H3zPp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vGkrEAAAA3AAAAA8AAAAAAAAAAAAAAAAAmAIAAGRycy9k&#10;b3ducmV2LnhtbFBLBQYAAAAABAAEAPUAAACJAwAAAAA=&#10;">
              <v:textbox style="layout-flow:vertical-ideographic;mso-next-textbox:#Text Box 9">
                <w:txbxContent>
                  <w:p w:rsidR="00961D3C" w:rsidRDefault="00961D3C" w:rsidP="00811D6F">
                    <w:r>
                      <w:rPr>
                        <w:rFonts w:hint="eastAsia"/>
                      </w:rPr>
                      <w:t>用户登陆</w:t>
                    </w:r>
                  </w:p>
                  <w:p w:rsidR="00961D3C" w:rsidRDefault="00961D3C"/>
                  <w:p w:rsidR="00961D3C" w:rsidRDefault="00961D3C" w:rsidP="00811D6F">
                    <w:r>
                      <w:rPr>
                        <w:rFonts w:hint="eastAsia"/>
                      </w:rPr>
                      <w:t>用户登陆</w:t>
                    </w:r>
                  </w:p>
                </w:txbxContent>
              </v:textbox>
            </v:shape>
            <v:line id="Line 10" o:spid="_x0000_s1034" style="position:absolute;flip:x;visibility:visible" from="4320,2340" to="4321,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RKcQAAADcAAAADwAAAGRycy9kb3ducmV2LnhtbESPQWvCQBCF7wX/wzJCL6FuGkFsdBVr&#10;FQTpodpDj0N2TILZ2ZAdNf57t1Do8fHmfW/efNm7Rl2pC7VnA6+jFBRx4W3NpYHv4/ZlCioIssXG&#10;Mxm4U4DlYvA0x9z6G3/R9SClihAOORqoRNpc61BU5DCMfEscvZPvHEqUXalth7cId43O0nSiHdYc&#10;GypsaV1RcT5cXHxj+8kf43Hy7nSSvNHmR/apFmOeh/1qBkqol//jv/TOGsiyDH7HRAL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EpxAAAANwAAAAPAAAAAAAAAAAA&#10;AAAAAKECAABkcnMvZG93bnJldi54bWxQSwUGAAAAAAQABAD5AAAAkgMAAAAA&#10;">
              <v:stroke endarrow="block"/>
            </v:line>
            <v:oval id="Oval 11" o:spid="_x0000_s1035" style="position:absolute;left:2952;top:3120;width:1800;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textbox style="mso-next-textbox:#Oval 11">
                <w:txbxContent>
                  <w:p w:rsidR="00961D3C" w:rsidRDefault="00961D3C" w:rsidP="00811D6F">
                    <w:r>
                      <w:rPr>
                        <w:rFonts w:hint="eastAsia"/>
                      </w:rPr>
                      <w:t>管理系统</w:t>
                    </w:r>
                  </w:p>
                  <w:p w:rsidR="00961D3C" w:rsidRDefault="00961D3C"/>
                  <w:p w:rsidR="00961D3C" w:rsidRDefault="00961D3C" w:rsidP="00811D6F">
                    <w:r>
                      <w:rPr>
                        <w:rFonts w:hint="eastAsia"/>
                      </w:rPr>
                      <w:t>管理系统</w:t>
                    </w:r>
                  </w:p>
                </w:txbxContent>
              </v:textbox>
            </v:oval>
            <v:line id="Line 12" o:spid="_x0000_s1036" style="position:absolute;flip:x;visibility:visible" from="1872,3588" to="2952,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sxsUAAADcAAAADwAAAGRycy9kb3ducmV2LnhtbESPzWvCQBDF7wX/h2WEXoJuGotodJV+&#10;CQXx4MfB45Adk2B2NmSnmv733UKhx8eb93vzluveNepGXag9G3gap6CIC29rLg2cjpvRDFQQZIuN&#10;ZzLwTQHWq8HDEnPr77yn20FKFSEccjRQibS51qGoyGEY+5Y4ehffOZQou1LbDu8R7hqdpelUO6w5&#10;NlTY0ltFxfXw5eIbmx2/TybJq9NJMqePs2xTLcY8DvuXBSihXv6P/9Kf1kCWPcPvmEgA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WsxsUAAADcAAAADwAAAAAAAAAA&#10;AAAAAAChAgAAZHJzL2Rvd25yZXYueG1sUEsFBgAAAAAEAAQA+QAAAJMDAAAAAA==&#10;">
              <v:stroke endarrow="block"/>
            </v:line>
            <v:rect id="Rectangle 13" o:spid="_x0000_s1037" style="position:absolute;left:432;top:3276;width:144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textbox style="mso-next-textbox:#Rectangle 13">
                <w:txbxContent>
                  <w:p w:rsidR="00961D3C" w:rsidRDefault="00961D3C" w:rsidP="00811D6F">
                    <w:r>
                      <w:rPr>
                        <w:rFonts w:hint="eastAsia"/>
                      </w:rPr>
                      <w:t>系统管理</w:t>
                    </w:r>
                  </w:p>
                  <w:p w:rsidR="00961D3C" w:rsidRDefault="00961D3C"/>
                  <w:p w:rsidR="00961D3C" w:rsidRDefault="00961D3C" w:rsidP="00811D6F">
                    <w:r>
                      <w:rPr>
                        <w:rFonts w:hint="eastAsia"/>
                      </w:rPr>
                      <w:t>系统管理</w:t>
                    </w:r>
                  </w:p>
                </w:txbxContent>
              </v:textbox>
            </v:rect>
            <v:line id="Line 14" o:spid="_x0000_s1038" style="position:absolute;visibility:visible" from="4752,3588" to="5472,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cUAAADcAAAADwAAAGRycy9kb3ducmV2LnhtbESPT2sCMRTE74V+h/AK3mrWPWhdjVK6&#10;FDxowT94fm6em6Wbl2UT1/TbN0Khx2FmfsMs19G2YqDeN44VTMYZCOLK6YZrBafj5+sbCB+QNbaO&#10;ScEPeVivnp+WWGh35z0Nh1CLBGFfoAITQldI6StDFv3YdcTJu7reYkiyr6Xu8Z7gtpV5lk2lxYbT&#10;gsGOPgxV34ebVTAz5V7OZLk9fpVDM5nHXTxf5kqNXuL7AkSgGP7Df+2NVpDnU3ic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ucUAAADcAAAADwAAAAAAAAAA&#10;AAAAAAChAgAAZHJzL2Rvd25yZXYueG1sUEsFBgAAAAAEAAQA+QAAAJMDAAAAAA==&#10;">
              <v:stroke endarrow="block"/>
            </v:line>
            <v:rect id="Rectangle 15" o:spid="_x0000_s1039" style="position:absolute;left:5472;top:3432;width:12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a+sUA&#10;AADcAAAADwAAAGRycy9kb3ducmV2LnhtbESPQWvCQBSE7wX/w/IKvTWbpmBrdBVRLPZokktvz+wz&#10;SZt9G7KrSf31bqHgcZiZb5jFajStuFDvGssKXqIYBHFpdcOVgiLfPb+DcB5ZY2uZFPySg9Vy8rDA&#10;VNuBD3TJfCUChF2KCmrvu1RKV9Zk0EW2Iw7eyfYGfZB9JXWPQ4CbViZxPJUGGw4LNXa0qan8yc5G&#10;wbFJCrwe8o/YzHav/nPMv89fW6WeHsf1HISn0d/D/+29VpAkb/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tr6xQAAANwAAAAPAAAAAAAAAAAAAAAAAJgCAABkcnMv&#10;ZG93bnJldi54bWxQSwUGAAAAAAQABAD1AAAAigMAAAAA&#10;">
              <v:textbox style="mso-next-textbox:#Rectangle 15">
                <w:txbxContent>
                  <w:p w:rsidR="00961D3C" w:rsidRDefault="00961D3C" w:rsidP="00811D6F">
                    <w:r>
                      <w:rPr>
                        <w:rFonts w:hint="eastAsia"/>
                      </w:rPr>
                      <w:t>信息打印</w:t>
                    </w:r>
                  </w:p>
                  <w:p w:rsidR="00961D3C" w:rsidRDefault="00961D3C"/>
                  <w:p w:rsidR="00961D3C" w:rsidRDefault="00961D3C" w:rsidP="00811D6F">
                    <w:r>
                      <w:rPr>
                        <w:rFonts w:hint="eastAsia"/>
                      </w:rPr>
                      <w:t>信息打印</w:t>
                    </w:r>
                  </w:p>
                </w:txbxContent>
              </v:textbox>
            </v:rect>
            <v:line id="Line 16" o:spid="_x0000_s1040" style="position:absolute;visibility:visible" from="3841,4098" to="3842,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hUMIAAADcAAAADwAAAGRycy9kb3ducmV2LnhtbERPu2rDMBTdC/0HcQvdGtkemsaJYkJN&#10;oUMbyIPMN9aNZWJdGUt11L+vhkDHw3mvqmh7MdHoO8cK8lkGgrhxuuNWwfHw8fIGwgdkjb1jUvBL&#10;Hqr148MKS+1uvKNpH1qRQtiXqMCEMJRS+saQRT9zA3HiLm60GBIcW6lHvKVw28siy16lxY5Tg8GB&#10;3g011/2PVTA39U7OZf112NZTly/idzydF0o9P8XNEkSgGP7Fd/enVlAUaW0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fhUMIAAADcAAAADwAAAAAAAAAAAAAA&#10;AAChAgAAZHJzL2Rvd25yZXYueG1sUEsFBgAAAAAEAAQA+QAAAJADAAAAAA==&#10;">
              <v:stroke endarrow="block"/>
            </v:line>
            <v:rect id="Rectangle 17" o:spid="_x0000_s1041" style="position:absolute;left:3121;top:4566;width:1199;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textbox style="mso-next-textbox:#Rectangle 17">
                <w:txbxContent>
                  <w:p w:rsidR="00961D3C" w:rsidRDefault="00961D3C" w:rsidP="00811D6F">
                    <w:r>
                      <w:rPr>
                        <w:rFonts w:hint="eastAsia"/>
                      </w:rPr>
                      <w:t>信息录入</w:t>
                    </w:r>
                  </w:p>
                  <w:p w:rsidR="00961D3C" w:rsidRDefault="00961D3C" w:rsidP="00811D6F"/>
                  <w:p w:rsidR="00961D3C" w:rsidRDefault="00961D3C" w:rsidP="00811D6F"/>
                  <w:p w:rsidR="00961D3C" w:rsidRDefault="00961D3C" w:rsidP="00811D6F"/>
                  <w:p w:rsidR="00961D3C" w:rsidRDefault="00961D3C"/>
                  <w:p w:rsidR="00961D3C" w:rsidRDefault="00961D3C" w:rsidP="00811D6F">
                    <w:r>
                      <w:rPr>
                        <w:rFonts w:hint="eastAsia"/>
                      </w:rPr>
                      <w:t>信息录入</w:t>
                    </w:r>
                  </w:p>
                  <w:p w:rsidR="00961D3C" w:rsidRDefault="00961D3C" w:rsidP="00811D6F"/>
                  <w:p w:rsidR="00961D3C" w:rsidRDefault="00961D3C" w:rsidP="00811D6F"/>
                  <w:p w:rsidR="00961D3C" w:rsidRDefault="00961D3C" w:rsidP="00811D6F"/>
                </w:txbxContent>
              </v:textbox>
            </v:rect>
            <v:line id="Line 18" o:spid="_x0000_s1042" style="position:absolute;visibility:visible" from="4561,3942" to="5281,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rect id="Rectangle 19" o:spid="_x0000_s1043" style="position:absolute;left:5292;top:4524;width:12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textbox style="mso-next-textbox:#Rectangle 19">
                <w:txbxContent>
                  <w:p w:rsidR="00961D3C" w:rsidRDefault="00961D3C" w:rsidP="00811D6F">
                    <w:r>
                      <w:rPr>
                        <w:rFonts w:hint="eastAsia"/>
                      </w:rPr>
                      <w:t>信息查询</w:t>
                    </w:r>
                  </w:p>
                  <w:p w:rsidR="00961D3C" w:rsidRDefault="00961D3C"/>
                  <w:p w:rsidR="00961D3C" w:rsidRDefault="00961D3C" w:rsidP="00811D6F">
                    <w:r>
                      <w:rPr>
                        <w:rFonts w:hint="eastAsia"/>
                      </w:rPr>
                      <w:t>信息查询</w:t>
                    </w:r>
                  </w:p>
                </w:txbxContent>
              </v:textbox>
            </v:rect>
            <v:rect id="Rectangle 20" o:spid="_x0000_s1044" style="position:absolute;left:252;top:6396;width:126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vv8UA&#10;AADcAAAADwAAAGRycy9kb3ducmV2LnhtbESPQWvCQBSE74X+h+UVvNVNI0hNXaVUInrU5OLtNfua&#10;pM2+DdmNrv76bqHgcZiZb5jlOphOnGlwrWUFL9MEBHFldcu1grLIn19BOI+ssbNMCq7kYL16fFhi&#10;pu2FD3Q++lpECLsMFTTe95mUrmrIoJvanjh6X3Yw6KMcaqkHvES46WSaJHNpsOW40GBPHw1VP8fR&#10;KPhs0xJvh2KbmEU+8/tQfI+njVKTp/D+BsJT8Pfwf3unFaSz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O+/xQAAANwAAAAPAAAAAAAAAAAAAAAAAJgCAABkcnMv&#10;ZG93bnJldi54bWxQSwUGAAAAAAQABAD1AAAAigMAAAAA&#10;">
              <v:textbox style="mso-next-textbox:#Rectangle 20">
                <w:txbxContent>
                  <w:p w:rsidR="00961D3C" w:rsidRDefault="00961D3C" w:rsidP="00811D6F">
                    <w:r>
                      <w:rPr>
                        <w:rFonts w:hint="eastAsia"/>
                      </w:rPr>
                      <w:t>用户登陆</w:t>
                    </w:r>
                  </w:p>
                  <w:p w:rsidR="00961D3C" w:rsidRDefault="00961D3C"/>
                  <w:p w:rsidR="00961D3C" w:rsidRDefault="00961D3C" w:rsidP="00811D6F">
                    <w:r>
                      <w:rPr>
                        <w:rFonts w:hint="eastAsia"/>
                      </w:rPr>
                      <w:t>用户登陆</w:t>
                    </w:r>
                  </w:p>
                </w:txbxContent>
              </v:textbox>
            </v:rect>
            <v:rect id="Rectangle 21" o:spid="_x0000_s1045" style="position:absolute;left:6732;top:6552;width:1081;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textbox style="mso-next-textbox:#Rectangle 21">
                <w:txbxContent>
                  <w:p w:rsidR="00961D3C" w:rsidRDefault="00961D3C" w:rsidP="00811D6F">
                    <w:r>
                      <w:rPr>
                        <w:rFonts w:hint="eastAsia"/>
                      </w:rPr>
                      <w:t>退出</w:t>
                    </w:r>
                  </w:p>
                  <w:p w:rsidR="00961D3C" w:rsidRDefault="00961D3C"/>
                  <w:p w:rsidR="00961D3C" w:rsidRDefault="00961D3C" w:rsidP="00811D6F">
                    <w:r>
                      <w:rPr>
                        <w:rFonts w:hint="eastAsia"/>
                      </w:rPr>
                      <w:t>退出</w:t>
                    </w:r>
                  </w:p>
                </w:txbxContent>
              </v:textbox>
            </v:rect>
            <v:line id="Line 22" o:spid="_x0000_s1046" style="position:absolute;flip:y;visibility:visible" from="1512,5460" to="3672,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sY8YAAADcAAAADwAAAGRycy9kb3ducmV2LnhtbESPQWsCMRSE70L/Q3gFL0WztVJ0axQp&#10;FHrwopYVb8/N62bZzcs2ibr9941Q8DjMzDfMYtXbVlzIh9qxgudxBoK4dLrmSsHX/mM0AxEissbW&#10;MSn4pQCr5cNggbl2V97SZRcrkSAcclRgYuxyKUNpyGIYu444ed/OW4xJ+kpqj9cEt62cZNmrtFhz&#10;WjDY0buhstmdrQI52zz9+PVp2hTN4TA3RVl0x41Sw8d+/QYiUh/v4f/2p1YweZ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vLGPGAAAA3AAAAA8AAAAAAAAA&#10;AAAAAAAAoQIAAGRycy9kb3ducmV2LnhtbFBLBQYAAAAABAAEAPkAAACUAwAAAAA=&#10;"/>
            <v:line id="Line 23" o:spid="_x0000_s1047" style="position:absolute;flip:y;visibility:visible" from="1512,6240" to="3672,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OJ+McAAADcAAAADwAAAGRycy9kb3ducmV2LnhtbESPT0vDQBTE74LfYXmCF2k31j/UmE0p&#10;guChl1ZJ6O2ZfWZDsm/j7trGb+8WCh6HmfkNU6wmO4gD+dA5VnA7z0AQN0533Cr4eH+dLUGEiKxx&#10;cEwKfinAqry8KDDX7shbOuxiKxKEQ44KTIxjLmVoDFkMczcSJ+/LeYsxSd9K7fGY4HaQiyx7lBY7&#10;TgsGR3ox1PS7H6tALjc33379ed9XfV0/maqpxv1Gqeuraf0MItIU/8Pn9ptWsLh7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44n4xwAAANwAAAAPAAAAAAAA&#10;AAAAAAAAAKECAABkcnMvZG93bnJldi54bWxQSwUGAAAAAAQABAD5AAAAlQMAAAAA&#10;"/>
            <v:line id="Line 24" o:spid="_x0000_s1048" style="position:absolute;visibility:visible" from="1512,6708" to="3672,7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25" o:spid="_x0000_s1049" style="position:absolute;visibility:visible" from="1512,6708" to="3672,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oval id="Oval 26" o:spid="_x0000_s1050" style="position:absolute;left:3672;top:5148;width:162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OKcAA&#10;AADcAAAADwAAAGRycy9kb3ducmV2LnhtbERPTYvCMBC9C/6HMII3TbUoUo0iyoJ78LDd9T40Y1ts&#10;JqWZrfXfbw7CHh/ve3cYXKN66kLt2cBinoAiLrytuTTw8/0x24AKgmyx8UwGXhTgsB+PdphZ/+Qv&#10;6nMpVQzhkKGBSqTNtA5FRQ7D3LfEkbv7zqFE2JXadviM4a7RyyRZa4c1x4YKWzpVVDzyX2fgXB7z&#10;da9TWaX380VWj9v1M10YM50Mxy0ooUH+xW/3xRpYp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7OKcAAAADcAAAADwAAAAAAAAAAAAAAAACYAgAAZHJzL2Rvd25y&#10;ZXYueG1sUEsFBgAAAAAEAAQA9QAAAIUDAAAAAA==&#10;">
              <v:textbox style="mso-next-textbox:#Oval 26">
                <w:txbxContent>
                  <w:p w:rsidR="00961D3C" w:rsidRDefault="00961D3C" w:rsidP="00811D6F">
                    <w:r>
                      <w:rPr>
                        <w:rFonts w:hint="eastAsia"/>
                      </w:rPr>
                      <w:t>管理系统</w:t>
                    </w:r>
                  </w:p>
                  <w:p w:rsidR="00961D3C" w:rsidRDefault="00961D3C"/>
                  <w:p w:rsidR="00961D3C" w:rsidRDefault="00961D3C" w:rsidP="00811D6F">
                    <w:r>
                      <w:rPr>
                        <w:rFonts w:hint="eastAsia"/>
                      </w:rPr>
                      <w:t>管理系统</w:t>
                    </w:r>
                  </w:p>
                </w:txbxContent>
              </v:textbox>
            </v:oval>
            <v:oval id="Oval 27" o:spid="_x0000_s1051" style="position:absolute;left:3661;top:7530;width:162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rssQA&#10;AADcAAAADwAAAGRycy9kb3ducmV2LnhtbESPQWvCQBSE70L/w/IKvelGg6LRVaRS0EMPxvb+yD6T&#10;YPZtyL7G9N93hYLHYWa+YTa7wTWqpy7Ung1MJwko4sLbmksDX5eP8RJUEGSLjWcy8EsBdtuX0QYz&#10;6+98pj6XUkUIhwwNVCJtpnUoKnIYJr4ljt7Vdw4lyq7UtsN7hLtGz5JkoR3WHBcqbOm9ouKW/zgD&#10;h3KfL3qdyjy9Ho4yv31/ntKpMW+vw34NSmiQZ/i/fbQGZukK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Sa7LEAAAA3AAAAA8AAAAAAAAAAAAAAAAAmAIAAGRycy9k&#10;b3ducmV2LnhtbFBLBQYAAAAABAAEAPUAAACJAwAAAAA=&#10;">
              <v:textbox style="mso-next-textbox:#Oval 27">
                <w:txbxContent>
                  <w:p w:rsidR="00961D3C" w:rsidRDefault="00961D3C" w:rsidP="00811D6F">
                    <w:r>
                      <w:rPr>
                        <w:rFonts w:hint="eastAsia"/>
                      </w:rPr>
                      <w:t>打印信息表</w:t>
                    </w:r>
                  </w:p>
                  <w:p w:rsidR="00961D3C" w:rsidRDefault="00961D3C"/>
                  <w:p w:rsidR="00961D3C" w:rsidRDefault="00961D3C" w:rsidP="00811D6F">
                    <w:r>
                      <w:rPr>
                        <w:rFonts w:hint="eastAsia"/>
                      </w:rPr>
                      <w:t>打印信息表</w:t>
                    </w:r>
                  </w:p>
                </w:txbxContent>
              </v:textbox>
            </v:oval>
            <v:oval id="Oval 28" o:spid="_x0000_s1052" style="position:absolute;left:3661;top:6750;width:162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textbox style="mso-next-textbox:#Oval 28">
                <w:txbxContent>
                  <w:p w:rsidR="00961D3C" w:rsidRDefault="00961D3C" w:rsidP="00811D6F">
                    <w:r>
                      <w:rPr>
                        <w:rFonts w:hint="eastAsia"/>
                      </w:rPr>
                      <w:t>查询信息</w:t>
                    </w:r>
                  </w:p>
                  <w:p w:rsidR="00961D3C" w:rsidRDefault="00961D3C"/>
                  <w:p w:rsidR="00961D3C" w:rsidRDefault="00961D3C" w:rsidP="00811D6F">
                    <w:r>
                      <w:rPr>
                        <w:rFonts w:hint="eastAsia"/>
                      </w:rPr>
                      <w:t>查询信息</w:t>
                    </w:r>
                  </w:p>
                </w:txbxContent>
              </v:textbox>
            </v:oval>
            <v:oval id="Oval 29" o:spid="_x0000_s1053" style="position:absolute;left:3661;top:5970;width:1620;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UycQA&#10;AADcAAAADwAAAGRycy9kb3ducmV2LnhtbESPQWvCQBSE70L/w/IKvekmpoaSuopUCvbQg9HeH9ln&#10;Esy+DdnXmP77bqHgcZiZb5j1dnKdGmkIrWcD6SIBRVx523Jt4Hx6n7+ACoJssfNMBn4owHbzMFtj&#10;Yf2NjzSWUqsI4VCggUakL7QOVUMOw8L3xNG7+MGhRDnU2g54i3DX6WWS5Nphy3GhwZ7eGqqu5bcz&#10;sK93ZT7qTFbZZX+Q1fXr8yNLjXl6nHavoIQmuYf/2wdrYPmc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FMnEAAAA3AAAAA8AAAAAAAAAAAAAAAAAmAIAAGRycy9k&#10;b3ducmV2LnhtbFBLBQYAAAAABAAEAPUAAACJAwAAAAA=&#10;">
              <v:textbox style="mso-next-textbox:#Oval 29">
                <w:txbxContent>
                  <w:p w:rsidR="00961D3C" w:rsidRDefault="00961D3C" w:rsidP="00811D6F">
                    <w:r>
                      <w:rPr>
                        <w:rFonts w:hint="eastAsia"/>
                      </w:rPr>
                      <w:t>录入信息</w:t>
                    </w:r>
                  </w:p>
                  <w:p w:rsidR="00961D3C" w:rsidRDefault="00961D3C"/>
                  <w:p w:rsidR="00961D3C" w:rsidRDefault="00961D3C" w:rsidP="00811D6F">
                    <w:r>
                      <w:rPr>
                        <w:rFonts w:hint="eastAsia"/>
                      </w:rPr>
                      <w:t>录入信息</w:t>
                    </w:r>
                  </w:p>
                </w:txbxContent>
              </v:textbox>
            </v:oval>
            <v:line id="Line 30" o:spid="_x0000_s1054" style="position:absolute;visibility:visible" from="5220,5616" to="6660,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31" o:spid="_x0000_s1055" style="position:absolute;visibility:visible" from="5281,6282" to="6732,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line id="Line 32" o:spid="_x0000_s1056" style="position:absolute;flip:y;visibility:visible" from="5292,6864" to="6732,7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lfHsYAAADcAAAADwAAAGRycy9kb3ducmV2LnhtbESPQWsCMRSE70L/Q3iFXkSzlaXY1ShS&#10;KPTgRSsrvT03z82ym5dtkur235tCweMwM98wy/VgO3EhHxrHCp6nGQjiyumGawWHz/fJHESIyBo7&#10;x6TglwKsVw+jJRbaXXlHl32sRYJwKFCBibEvpAyVIYth6nri5J2dtxiT9LXUHq8Jbjs5y7IXabHh&#10;tGCwpzdDVbv/sQrkfDv+9ptT3pbt8fhqyqrsv7ZKPT0OmwWISEO8h//bH1rBLM/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pXx7GAAAA3AAAAA8AAAAAAAAA&#10;AAAAAAAAoQIAAGRycy9kb3ducmV2LnhtbFBLBQYAAAAABAAEAPkAAACUAwAAAAA=&#10;"/>
            <v:line id="Line 33" o:spid="_x0000_s1057" style="position:absolute;flip:y;visibility:visible" from="5292,7020" to="6732,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34" o:spid="_x0000_s1058" style="position:absolute;flip:x;visibility:visible" from="4500,624" to="450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yisUAAADcAAAADwAAAGRycy9kb3ducmV2LnhtbESPT2vCQBDF70K/wzIFL6FuqkXa6Cr1&#10;HxTEQ20PHofsmASzsyE7avz2bqHg8fHm/d686bxztbpQGyrPBl4HKSji3NuKCwO/P5uXd1BBkC3W&#10;nsnAjQLMZ0+9KWbWX/mbLnspVIRwyNBAKdJkWoe8JIdh4Bvi6B1961CibAttW7xGuKv1ME3H2mHF&#10;saHEhpYl5af92cU3NjtejUbJwukk+aD1QbapFmP6z93nBJRQJ4/j//SXNTB8G8P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RyisUAAADcAAAADwAAAAAAAAAA&#10;AAAAAAChAgAAZHJzL2Rvd25yZXYueG1sUEsFBgAAAAAEAAQA+QAAAJMDAAAAAA==&#10;">
              <v:stroke endarrow="block"/>
            </v:line>
            <w10:anchorlock/>
          </v:group>
        </w:pict>
      </w:r>
    </w:p>
    <w:p w:rsidR="005B625A" w:rsidRDefault="00811D6F" w:rsidP="002E5342">
      <w:pPr>
        <w:pStyle w:val="af8"/>
      </w:pPr>
      <w:r w:rsidRPr="006A13BC">
        <w:rPr>
          <w:rFonts w:hint="eastAsia"/>
        </w:rPr>
        <w:t>图2-1  系统数据流程图</w:t>
      </w:r>
    </w:p>
    <w:p w:rsidR="005B625A" w:rsidRDefault="005B625A" w:rsidP="002E5342">
      <w:pPr>
        <w:pStyle w:val="af8"/>
      </w:pPr>
      <w:r>
        <w:br w:type="page"/>
      </w:r>
    </w:p>
    <w:p w:rsidR="00F33524" w:rsidRPr="00B2570E" w:rsidRDefault="00F33524" w:rsidP="00F33524">
      <w:pPr>
        <w:pStyle w:val="1"/>
        <w:keepLines/>
        <w:spacing w:before="300" w:after="300" w:line="578" w:lineRule="auto"/>
        <w:rPr>
          <w:rFonts w:ascii="Arial" w:hAnsi="Arial"/>
          <w:bCs/>
          <w:color w:val="auto"/>
          <w:kern w:val="44"/>
          <w:sz w:val="44"/>
          <w:szCs w:val="44"/>
        </w:rPr>
      </w:pPr>
      <w:bookmarkStart w:id="14" w:name="_Toc534720793"/>
      <w:r w:rsidRPr="00B2570E">
        <w:rPr>
          <w:rFonts w:ascii="Arial" w:hAnsi="Arial" w:hint="eastAsia"/>
          <w:bCs/>
          <w:color w:val="auto"/>
          <w:kern w:val="44"/>
          <w:sz w:val="44"/>
          <w:szCs w:val="44"/>
        </w:rPr>
        <w:lastRenderedPageBreak/>
        <w:t>第</w:t>
      </w:r>
      <w:r>
        <w:rPr>
          <w:rFonts w:ascii="Arial" w:hAnsi="Arial" w:hint="eastAsia"/>
          <w:bCs/>
          <w:color w:val="auto"/>
          <w:kern w:val="44"/>
          <w:sz w:val="44"/>
          <w:szCs w:val="44"/>
        </w:rPr>
        <w:t>三</w:t>
      </w:r>
      <w:proofErr w:type="gramStart"/>
      <w:r w:rsidRPr="006934A3">
        <w:rPr>
          <w:rFonts w:ascii="Arial" w:hAnsi="Arial" w:hint="eastAsia"/>
          <w:bCs/>
          <w:color w:val="auto"/>
          <w:kern w:val="44"/>
          <w:sz w:val="44"/>
          <w:szCs w:val="44"/>
        </w:rPr>
        <w:t>章</w:t>
      </w:r>
      <w:r>
        <w:rPr>
          <w:rFonts w:ascii="Arial" w:hAnsi="Arial" w:hint="eastAsia"/>
          <w:bCs/>
          <w:color w:val="auto"/>
          <w:kern w:val="44"/>
          <w:sz w:val="44"/>
          <w:szCs w:val="44"/>
        </w:rPr>
        <w:t>系统</w:t>
      </w:r>
      <w:proofErr w:type="gramEnd"/>
      <w:r>
        <w:rPr>
          <w:rFonts w:ascii="Arial" w:hAnsi="Arial" w:hint="eastAsia"/>
          <w:bCs/>
          <w:color w:val="auto"/>
          <w:kern w:val="44"/>
          <w:sz w:val="44"/>
          <w:szCs w:val="44"/>
        </w:rPr>
        <w:t>总体设计</w:t>
      </w:r>
      <w:bookmarkEnd w:id="14"/>
    </w:p>
    <w:p w:rsidR="00811D6F" w:rsidRPr="00B2570E" w:rsidRDefault="00811D6F" w:rsidP="00CD6DAA">
      <w:pPr>
        <w:pStyle w:val="23"/>
      </w:pPr>
      <w:bookmarkStart w:id="15" w:name="_Toc534720794"/>
      <w:r w:rsidRPr="00B2570E">
        <w:rPr>
          <w:rFonts w:hint="eastAsia"/>
        </w:rPr>
        <w:t>3.1</w:t>
      </w:r>
      <w:r w:rsidRPr="00B2570E">
        <w:rPr>
          <w:rFonts w:hint="eastAsia"/>
        </w:rPr>
        <w:t>系统结构设计</w:t>
      </w:r>
      <w:bookmarkEnd w:id="15"/>
    </w:p>
    <w:p w:rsidR="00811D6F" w:rsidRPr="00600F4C" w:rsidRDefault="00F33524" w:rsidP="00FB7B4F">
      <w:pPr>
        <w:pStyle w:val="3"/>
      </w:pPr>
      <w:bookmarkStart w:id="16" w:name="_Toc534720795"/>
      <w:r w:rsidRPr="00600F4C">
        <w:rPr>
          <w:rFonts w:hint="eastAsia"/>
        </w:rPr>
        <w:t>3.1.</w:t>
      </w:r>
      <w:r w:rsidR="00811D6F" w:rsidRPr="00600F4C">
        <w:rPr>
          <w:rFonts w:hint="eastAsia"/>
        </w:rPr>
        <w:t>1</w:t>
      </w:r>
      <w:r w:rsidR="00811D6F" w:rsidRPr="00600F4C">
        <w:rPr>
          <w:rFonts w:hint="eastAsia"/>
        </w:rPr>
        <w:t>系统设计目标</w:t>
      </w:r>
      <w:bookmarkEnd w:id="16"/>
    </w:p>
    <w:p w:rsidR="007E4301" w:rsidRPr="00E97A5F" w:rsidRDefault="00F33524" w:rsidP="00066264">
      <w:pPr>
        <w:pStyle w:val="a5"/>
      </w:pPr>
      <w:r w:rsidRPr="00B5405F">
        <w:rPr>
          <w:rFonts w:hint="eastAsia"/>
        </w:rPr>
        <w:t>本系统既要满足用户的设计目标，也要满足设计员的设计目标</w:t>
      </w:r>
      <w:r w:rsidR="007E4301" w:rsidRPr="00B5405F">
        <w:rPr>
          <w:rFonts w:hint="eastAsia"/>
        </w:rPr>
        <w:t>。</w:t>
      </w:r>
      <w:r w:rsidR="00811D6F" w:rsidRPr="00E97A5F">
        <w:rPr>
          <w:rFonts w:hint="eastAsia"/>
        </w:rPr>
        <w:t>用户的观点看，要求系统能够达到以下目标</w:t>
      </w:r>
      <w:r w:rsidR="007E4301" w:rsidRPr="00E97A5F">
        <w:rPr>
          <w:rFonts w:hint="eastAsia"/>
        </w:rPr>
        <w:t>。</w:t>
      </w:r>
      <w:r w:rsidR="00811D6F" w:rsidRPr="00E97A5F">
        <w:rPr>
          <w:rFonts w:hint="eastAsia"/>
        </w:rPr>
        <w:t>对信息的收集和保存信息。例如：输入学生的成绩信息,学生的基本信息等.速的传递信息，对那些共享的数据进行快速的传递。供准确的信息，要求比手工作业提供的更加准确和细致的数据，例如学生的各科分数.设计员从技术观点看，要求系统能达到以下的目标：用户使用，具有较高的用户友好性。有较高的可靠性，将系统发生故障的概率控制在2.0％以下，并具有快速恢复的能力具有较高的运行效率，应比人工作业提高效率10倍以上。</w:t>
      </w:r>
      <w:r w:rsidR="007E4301" w:rsidRPr="00E97A5F">
        <w:rPr>
          <w:rFonts w:hint="eastAsia"/>
        </w:rPr>
        <w:t>具有较强的可维护性和扩充性，能够适应用户的业务要求变化。</w:t>
      </w:r>
    </w:p>
    <w:p w:rsidR="00811D6F" w:rsidRPr="00E97A5F" w:rsidRDefault="00811D6F" w:rsidP="00066264">
      <w:pPr>
        <w:pStyle w:val="a5"/>
      </w:pPr>
      <w:r w:rsidRPr="00E97A5F">
        <w:rPr>
          <w:rFonts w:hint="eastAsia"/>
        </w:rPr>
        <w:t>本系统的结构是自顶向下扩展的，层次化的暗盒模块结构。对高层模块，将运用以事务为中心的设计策略，将一个复杂的系统逐步分解成为几个较小的相对简单的暗合模块；对低层模块，采用以变换为中心的设计策略。此外，为了提高模块的内聚性，降低模块间的偶合程度，数据库 的设计原则是把他作为模块间的邮政信箱，从而既实现数据共享有提高模块的独立性，使系统具有很高的可修改性。</w:t>
      </w:r>
    </w:p>
    <w:p w:rsidR="00811D6F" w:rsidRPr="00B2570E" w:rsidRDefault="00B2570E" w:rsidP="00CD6DAA">
      <w:pPr>
        <w:pStyle w:val="23"/>
      </w:pPr>
      <w:bookmarkStart w:id="17" w:name="_Toc534720796"/>
      <w:r>
        <w:rPr>
          <w:rFonts w:hint="eastAsia"/>
        </w:rPr>
        <w:t>3.</w:t>
      </w:r>
      <w:r w:rsidR="00811D6F" w:rsidRPr="00B2570E">
        <w:rPr>
          <w:rFonts w:hint="eastAsia"/>
        </w:rPr>
        <w:t>2</w:t>
      </w:r>
      <w:r w:rsidR="00811D6F" w:rsidRPr="00B2570E">
        <w:rPr>
          <w:rFonts w:hint="eastAsia"/>
        </w:rPr>
        <w:t>系统总体功能</w:t>
      </w:r>
      <w:bookmarkEnd w:id="17"/>
    </w:p>
    <w:p w:rsidR="00811D6F" w:rsidRPr="00DC5172" w:rsidRDefault="00A13BD9" w:rsidP="00066264">
      <w:pPr>
        <w:pStyle w:val="a5"/>
      </w:pPr>
      <w:r w:rsidRPr="00DC5172">
        <w:rPr>
          <w:rFonts w:hint="eastAsia"/>
        </w:rPr>
        <w:t>1.</w:t>
      </w:r>
      <w:r w:rsidR="00811D6F" w:rsidRPr="00DC5172">
        <w:rPr>
          <w:rFonts w:hint="eastAsia"/>
        </w:rPr>
        <w:t>对系统信息的修改、添加、删除</w:t>
      </w:r>
      <w:r w:rsidRPr="00DC5172">
        <w:rPr>
          <w:rFonts w:hint="eastAsia"/>
        </w:rPr>
        <w:t>。</w:t>
      </w:r>
    </w:p>
    <w:p w:rsidR="00811D6F" w:rsidRPr="00DC5172" w:rsidRDefault="00A13BD9" w:rsidP="00066264">
      <w:pPr>
        <w:pStyle w:val="a5"/>
      </w:pPr>
      <w:r w:rsidRPr="00DC5172">
        <w:rPr>
          <w:rFonts w:hint="eastAsia"/>
        </w:rPr>
        <w:t>2.</w:t>
      </w:r>
      <w:r w:rsidR="00811D6F" w:rsidRPr="00DC5172">
        <w:rPr>
          <w:rFonts w:hint="eastAsia"/>
        </w:rPr>
        <w:t>对学生基本信息的修改、添加、删除、查询</w:t>
      </w:r>
      <w:r w:rsidRPr="00DC5172">
        <w:rPr>
          <w:rFonts w:hint="eastAsia"/>
        </w:rPr>
        <w:t>。</w:t>
      </w:r>
    </w:p>
    <w:p w:rsidR="00811D6F" w:rsidRPr="00DC5172" w:rsidRDefault="00A13BD9" w:rsidP="00066264">
      <w:pPr>
        <w:pStyle w:val="a5"/>
      </w:pPr>
      <w:r w:rsidRPr="00DC5172">
        <w:rPr>
          <w:rFonts w:hint="eastAsia"/>
        </w:rPr>
        <w:t>3.</w:t>
      </w:r>
      <w:r w:rsidR="00811D6F" w:rsidRPr="00DC5172">
        <w:rPr>
          <w:rFonts w:hint="eastAsia"/>
        </w:rPr>
        <w:t>对班级信息的添加、修改、查询</w:t>
      </w:r>
      <w:r w:rsidRPr="00DC5172">
        <w:rPr>
          <w:rFonts w:hint="eastAsia"/>
        </w:rPr>
        <w:t>。</w:t>
      </w:r>
    </w:p>
    <w:p w:rsidR="00811D6F" w:rsidRPr="00DC5172" w:rsidRDefault="00A13BD9" w:rsidP="00066264">
      <w:pPr>
        <w:pStyle w:val="a5"/>
      </w:pPr>
      <w:r w:rsidRPr="00DC5172">
        <w:rPr>
          <w:rFonts w:hint="eastAsia"/>
        </w:rPr>
        <w:t>4.</w:t>
      </w:r>
      <w:r w:rsidR="00811D6F" w:rsidRPr="00DC5172">
        <w:rPr>
          <w:rFonts w:hint="eastAsia"/>
        </w:rPr>
        <w:t>对学籍信息的添加、修改、查询</w:t>
      </w:r>
      <w:r w:rsidRPr="00DC5172">
        <w:rPr>
          <w:rFonts w:hint="eastAsia"/>
        </w:rPr>
        <w:t>。</w:t>
      </w:r>
    </w:p>
    <w:p w:rsidR="00811D6F" w:rsidRPr="00DC5172" w:rsidRDefault="00A13BD9" w:rsidP="00066264">
      <w:pPr>
        <w:pStyle w:val="a5"/>
      </w:pPr>
      <w:r w:rsidRPr="00DC5172">
        <w:rPr>
          <w:rFonts w:hint="eastAsia"/>
        </w:rPr>
        <w:t>5.</w:t>
      </w:r>
      <w:r w:rsidR="00811D6F" w:rsidRPr="00DC5172">
        <w:rPr>
          <w:rFonts w:hint="eastAsia"/>
        </w:rPr>
        <w:t>对学生成绩信息的添加，修改，查询</w:t>
      </w:r>
      <w:r w:rsidRPr="00DC5172">
        <w:rPr>
          <w:rFonts w:hint="eastAsia"/>
        </w:rPr>
        <w:t>。</w:t>
      </w:r>
    </w:p>
    <w:p w:rsidR="00811D6F" w:rsidRPr="00DC5172" w:rsidRDefault="00A13BD9" w:rsidP="00066264">
      <w:pPr>
        <w:pStyle w:val="a5"/>
      </w:pPr>
      <w:r w:rsidRPr="00DC5172">
        <w:rPr>
          <w:rFonts w:hint="eastAsia"/>
        </w:rPr>
        <w:t>6.</w:t>
      </w:r>
      <w:r w:rsidR="00811D6F" w:rsidRPr="00DC5172">
        <w:rPr>
          <w:rFonts w:hint="eastAsia"/>
        </w:rPr>
        <w:t>对数据的备份、恢复</w:t>
      </w:r>
      <w:r w:rsidRPr="00DC5172">
        <w:rPr>
          <w:rFonts w:hint="eastAsia"/>
        </w:rPr>
        <w:t>。</w:t>
      </w:r>
    </w:p>
    <w:p w:rsidR="00811D6F" w:rsidRPr="00600F4C" w:rsidRDefault="00811D6F" w:rsidP="00FB7B4F">
      <w:pPr>
        <w:pStyle w:val="3"/>
      </w:pPr>
      <w:bookmarkStart w:id="18" w:name="_Toc534720797"/>
      <w:r w:rsidRPr="00600F4C">
        <w:rPr>
          <w:rFonts w:hint="eastAsia"/>
        </w:rPr>
        <w:t>3</w:t>
      </w:r>
      <w:r w:rsidR="00B2570E" w:rsidRPr="00600F4C">
        <w:rPr>
          <w:rFonts w:hint="eastAsia"/>
        </w:rPr>
        <w:t>.</w:t>
      </w:r>
      <w:r w:rsidR="00F33524" w:rsidRPr="00600F4C">
        <w:rPr>
          <w:rFonts w:hint="eastAsia"/>
        </w:rPr>
        <w:t>2</w:t>
      </w:r>
      <w:r w:rsidR="00B2570E" w:rsidRPr="00600F4C">
        <w:rPr>
          <w:rFonts w:hint="eastAsia"/>
        </w:rPr>
        <w:t>.1</w:t>
      </w:r>
      <w:r w:rsidRPr="00600F4C">
        <w:rPr>
          <w:rFonts w:hint="eastAsia"/>
        </w:rPr>
        <w:t>系统结构图</w:t>
      </w:r>
      <w:bookmarkEnd w:id="18"/>
    </w:p>
    <w:p w:rsidR="00811D6F" w:rsidRPr="00DC5172" w:rsidRDefault="00811D6F" w:rsidP="00066264">
      <w:pPr>
        <w:pStyle w:val="a5"/>
      </w:pPr>
      <w:r w:rsidRPr="00DC5172">
        <w:rPr>
          <w:rFonts w:hint="eastAsia"/>
        </w:rPr>
        <w:t>学生成绩管理系统结构图，以下所示，这些结构图是根据系统分析说明书的数据流程图画出的。实际上它有 四个模块组成。</w:t>
      </w:r>
    </w:p>
    <w:p w:rsidR="00811D6F" w:rsidRDefault="00F16E1C" w:rsidP="00CD6DAA">
      <w:pPr>
        <w:pStyle w:val="af9"/>
      </w:pPr>
      <w:r>
        <w:rPr>
          <w:noProof/>
        </w:rPr>
      </w:r>
      <w:r>
        <w:rPr>
          <w:noProof/>
        </w:rPr>
        <w:pict>
          <v:group id="画布 213" o:spid="_x0000_s1059" editas="canvas" style="width:306pt;height:109.2pt;mso-position-horizontal-relative:char;mso-position-vertical-relative:line" coordsize="38862,13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38862;height:13868;visibility:visible">
              <v:fill o:detectmouseclick="t"/>
              <v:path o:connecttype="none"/>
            </v:shape>
            <v:rect id="Rectangle 37" o:spid="_x0000_s1061" style="position:absolute;left:10283;top:991;width:13723;height:40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style="mso-next-textbox:#Rectangle 37">
                <w:txbxContent>
                  <w:p w:rsidR="00961D3C" w:rsidRDefault="00961D3C" w:rsidP="00ED5E15">
                    <w:pPr>
                      <w:ind w:firstLineChars="50" w:firstLine="105"/>
                    </w:pPr>
                    <w:r>
                      <w:rPr>
                        <w:rFonts w:hint="eastAsia"/>
                      </w:rPr>
                      <w:t>学生成绩管理系统</w:t>
                    </w:r>
                  </w:p>
                  <w:p w:rsidR="00961D3C" w:rsidRDefault="00961D3C"/>
                  <w:p w:rsidR="00961D3C" w:rsidRDefault="00961D3C" w:rsidP="00ED5E15">
                    <w:pPr>
                      <w:ind w:firstLineChars="50" w:firstLine="105"/>
                    </w:pPr>
                    <w:r>
                      <w:rPr>
                        <w:rFonts w:hint="eastAsia"/>
                      </w:rPr>
                      <w:t>学生成绩管理系统</w:t>
                    </w:r>
                  </w:p>
                </w:txbxContent>
              </v:textbox>
            </v:rect>
            <v:line id="Line 39" o:spid="_x0000_s1062" style="position:absolute;flip:x;visibility:visible" from="17119,5048" to="17145,10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VPcUAAADcAAAADwAAAGRycy9kb3ducmV2LnhtbESPT2vCQBDF74LfYRnBS6i7VVra6Cr9&#10;JwjSQ20PHofsNAnNzobsqPHbu0LB4+PN+715i1XvG3WkLtaBLdxPDCjiIriaSws/3+u7J1BRkB02&#10;gcnCmSKslsPBAnMXTvxFx52UKkE45mihEmlzrWNRkcc4CS1x8n5D51GS7ErtOjwluG/01JhH7bHm&#10;1FBhS28VFX+7g09vrD/5fTbLXr3Osmf62MvWaLF2POpf5qCEerkd/6c3zsLUPMB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xVPcUAAADcAAAADwAAAAAAAAAA&#10;AAAAAAChAgAAZHJzL2Rvd25yZXYueG1sUEsFBgAAAAAEAAQA+QAAAJMDAAAAAA==&#10;">
              <v:stroke endarrow="block"/>
            </v:line>
            <v:line id="Line 40" o:spid="_x0000_s1063" style="position:absolute;flip:x;visibility:visible" from="9144,5048" to="17119,9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line id="Line 41" o:spid="_x0000_s1064" style="position:absolute;visibility:visible" from="17119,5048" to="20625,9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line id="Line 42" o:spid="_x0000_s1065" style="position:absolute;visibility:visible" from="17119,5048" to="30828,10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43" o:spid="_x0000_s1066" style="position:absolute;left:1139;top:9901;width:9144;height:2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3c8UA&#10;AADcAAAADwAAAGRycy9kb3ducmV2LnhtbESPQWvCQBSE70L/w/IKveluU5AmuobSklKPGi+9vWaf&#10;STT7NmRXTfvrXaHgcZiZb5hlPtpOnGnwrWMNzzMFgrhypuVaw64spq8gfEA22DkmDb/kIV89TJaY&#10;GXfhDZ23oRYRwj5DDU0IfSalrxqy6GeuJ47e3g0WQ5RDLc2Alwi3nUyUmkuLLceFBnt6b6g6bk9W&#10;w0+b7PBvU34qmxYvYT2Wh9P3h9ZPj+PbAkSgMdzD/+0voyFRK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LdzxQAAANwAAAAPAAAAAAAAAAAAAAAAAJgCAABkcnMv&#10;ZG93bnJldi54bWxQSwUGAAAAAAQABAD1AAAAigMAAAAA&#10;">
              <v:textbox style="mso-next-textbox:#Rectangle 43">
                <w:txbxContent>
                  <w:p w:rsidR="00961D3C" w:rsidRDefault="00961D3C" w:rsidP="00ED5E15">
                    <w:r>
                      <w:rPr>
                        <w:rFonts w:hint="eastAsia"/>
                      </w:rPr>
                      <w:t>系统管理</w:t>
                    </w:r>
                  </w:p>
                  <w:p w:rsidR="00961D3C" w:rsidRDefault="00961D3C"/>
                  <w:p w:rsidR="00961D3C" w:rsidRDefault="00961D3C" w:rsidP="00ED5E15">
                    <w:r>
                      <w:rPr>
                        <w:rFonts w:hint="eastAsia"/>
                      </w:rPr>
                      <w:t>系统管理</w:t>
                    </w:r>
                  </w:p>
                </w:txbxContent>
              </v:textbox>
            </v:rect>
            <v:rect id="Rectangle 44" o:spid="_x0000_s1067" style="position:absolute;left:11430;top:9901;width:7990;height:3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style="mso-next-textbox:#Rectangle 44">
                <w:txbxContent>
                  <w:p w:rsidR="00961D3C" w:rsidRDefault="00961D3C" w:rsidP="00ED5E15">
                    <w:r>
                      <w:rPr>
                        <w:rFonts w:hint="eastAsia"/>
                      </w:rPr>
                      <w:t>信息录入</w:t>
                    </w:r>
                  </w:p>
                  <w:p w:rsidR="00961D3C" w:rsidRDefault="00961D3C"/>
                  <w:p w:rsidR="00961D3C" w:rsidRDefault="00961D3C" w:rsidP="00ED5E15">
                    <w:r>
                      <w:rPr>
                        <w:rFonts w:hint="eastAsia"/>
                      </w:rPr>
                      <w:t>信息录入</w:t>
                    </w:r>
                  </w:p>
                </w:txbxContent>
              </v:textbox>
            </v:rect>
            <v:rect id="Rectangle 45" o:spid="_x0000_s1068" style="position:absolute;left:20544;top:10171;width:7998;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style="mso-next-textbox:#Rectangle 45">
                <w:txbxContent>
                  <w:p w:rsidR="00961D3C" w:rsidRDefault="00961D3C" w:rsidP="00ED5E15">
                    <w:r>
                      <w:rPr>
                        <w:rFonts w:hint="eastAsia"/>
                      </w:rPr>
                      <w:t>信息查询</w:t>
                    </w:r>
                  </w:p>
                  <w:p w:rsidR="00961D3C" w:rsidRDefault="00961D3C"/>
                  <w:p w:rsidR="00961D3C" w:rsidRDefault="00961D3C" w:rsidP="00ED5E15">
                    <w:r>
                      <w:rPr>
                        <w:rFonts w:hint="eastAsia"/>
                      </w:rPr>
                      <w:t>信息查询</w:t>
                    </w:r>
                  </w:p>
                </w:txbxContent>
              </v:textbox>
            </v:rect>
            <v:rect id="Rectangle 46" o:spid="_x0000_s1069" style="position:absolute;left:29688;top:10171;width:8005;height:2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style="mso-next-textbox:#Rectangle 46">
                <w:txbxContent>
                  <w:p w:rsidR="00961D3C" w:rsidRDefault="00961D3C" w:rsidP="00ED5E15">
                    <w:r>
                      <w:rPr>
                        <w:rFonts w:hint="eastAsia"/>
                      </w:rPr>
                      <w:t>信息打印</w:t>
                    </w:r>
                  </w:p>
                  <w:p w:rsidR="00961D3C" w:rsidRDefault="00961D3C"/>
                  <w:p w:rsidR="00961D3C" w:rsidRDefault="00961D3C" w:rsidP="00ED5E15">
                    <w:r>
                      <w:rPr>
                        <w:rFonts w:hint="eastAsia"/>
                      </w:rPr>
                      <w:t>信息打印</w:t>
                    </w:r>
                  </w:p>
                </w:txbxContent>
              </v:textbox>
            </v:rect>
            <w10:anchorlock/>
          </v:group>
        </w:pict>
      </w:r>
    </w:p>
    <w:p w:rsidR="00811D6F" w:rsidRPr="002E5342" w:rsidRDefault="00811D6F" w:rsidP="002E5342">
      <w:pPr>
        <w:pStyle w:val="af8"/>
      </w:pPr>
      <w:r w:rsidRPr="002E5342">
        <w:rPr>
          <w:rFonts w:hint="eastAsia"/>
        </w:rPr>
        <w:t xml:space="preserve">图3-1 </w:t>
      </w:r>
      <w:r>
        <w:rPr>
          <w:rFonts w:hint="eastAsia"/>
        </w:rPr>
        <w:t>学生成绩管理系统</w:t>
      </w:r>
    </w:p>
    <w:p w:rsidR="00811D6F" w:rsidRPr="002E5342" w:rsidRDefault="00811D6F" w:rsidP="002E5342">
      <w:pPr>
        <w:pStyle w:val="af8"/>
      </w:pPr>
    </w:p>
    <w:p w:rsidR="00811D6F" w:rsidRDefault="00F16E1C" w:rsidP="00CD6DAA">
      <w:pPr>
        <w:pStyle w:val="af9"/>
      </w:pPr>
      <w:r>
        <w:rPr>
          <w:noProof/>
        </w:rPr>
      </w:r>
      <w:r>
        <w:rPr>
          <w:noProof/>
        </w:rPr>
        <w:pict>
          <v:group id="画布 202" o:spid="_x0000_s1070" editas="canvas" style="width:408.6pt;height:101.4pt;mso-position-horizontal-relative:char;mso-position-vertical-relative:line" coordsize="51892,12877">
            <v:shape id="_x0000_s1071" type="#_x0000_t75" style="position:absolute;width:51892;height:12877;visibility:visible">
              <v:fill o:detectmouseclick="t"/>
              <v:path o:connecttype="none"/>
            </v:shape>
            <v:rect id="Rectangle 49" o:spid="_x0000_s1072" style="position:absolute;left:22173;top:991;width:10291;height:38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textbox style="mso-next-textbox:#Rectangle 49">
                <w:txbxContent>
                  <w:p w:rsidR="00961D3C" w:rsidRDefault="00961D3C" w:rsidP="00811D6F">
                    <w:pPr>
                      <w:ind w:firstLineChars="100" w:firstLine="210"/>
                    </w:pPr>
                    <w:r>
                      <w:rPr>
                        <w:rFonts w:hint="eastAsia"/>
                      </w:rPr>
                      <w:t>系统管理</w:t>
                    </w:r>
                  </w:p>
                  <w:p w:rsidR="00961D3C" w:rsidRDefault="00961D3C"/>
                  <w:p w:rsidR="00961D3C" w:rsidRDefault="00961D3C" w:rsidP="00811D6F">
                    <w:pPr>
                      <w:ind w:firstLineChars="100" w:firstLine="210"/>
                    </w:pPr>
                    <w:r>
                      <w:rPr>
                        <w:rFonts w:hint="eastAsia"/>
                      </w:rPr>
                      <w:t>系统管理</w:t>
                    </w:r>
                  </w:p>
                </w:txbxContent>
              </v:textbox>
            </v:rect>
            <v:line id="Line 51" o:spid="_x0000_s1073" style="position:absolute;flip:x;visibility:visible" from="23320,4857" to="27319,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IOWMUAAADcAAAADwAAAGRycy9kb3ducmV2LnhtbESPQWvCQBCF74X+h2UKvQTdWKHU6Cq1&#10;rVAoHqoePA7ZMQnNzobsVOO/dw6F3uYx73vzZrEaQmvO1KcmsoPJOAdDXEbfcOXgsN+MXsAkQfbY&#10;RiYHV0qwWt7fLbDw8cLfdN5JZTSEU4EOapGusDaVNQVM49gR6+4U+4Cisq+s7/Gi4aG1T3n+bAM2&#10;rBdq7OitpvJn9xu0xmbL79Nptg42y2b0cZSv3Ipzjw/D6xyM0CD/5j/60ys307b6jE5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IOWMUAAADcAAAADwAAAAAAAAAA&#10;AAAAAAChAgAAZHJzL2Rvd25yZXYueG1sUEsFBgAAAAAEAAQA+QAAAJMDAAAAAA==&#10;">
              <v:stroke endarrow="block"/>
            </v:line>
            <v:line id="Line 52" o:spid="_x0000_s1074" style="position:absolute;visibility:visible" from="27319,4857" to="30551,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rect id="Rectangle 53" o:spid="_x0000_s1075" style="position:absolute;left:15775;top:8918;width:10291;height:2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style="mso-next-textbox:#Rectangle 53">
                <w:txbxContent>
                  <w:p w:rsidR="00961D3C" w:rsidRDefault="00961D3C" w:rsidP="00811D6F">
                    <w:r>
                      <w:rPr>
                        <w:rFonts w:hint="eastAsia"/>
                      </w:rPr>
                      <w:t>用户权限设置</w:t>
                    </w:r>
                  </w:p>
                  <w:p w:rsidR="00961D3C" w:rsidRDefault="00961D3C"/>
                  <w:p w:rsidR="00961D3C" w:rsidRDefault="00961D3C" w:rsidP="00811D6F">
                    <w:r>
                      <w:rPr>
                        <w:rFonts w:hint="eastAsia"/>
                      </w:rPr>
                      <w:t>用户权限设置</w:t>
                    </w:r>
                  </w:p>
                </w:txbxContent>
              </v:textbox>
            </v:rect>
            <v:rect id="Rectangle 54" o:spid="_x0000_s1076" style="position:absolute;left:27885;top:8918;width:8004;height:2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textbox style="mso-next-textbox:#Rectangle 54">
                <w:txbxContent>
                  <w:p w:rsidR="00961D3C" w:rsidRDefault="00961D3C" w:rsidP="00811D6F">
                    <w:r>
                      <w:rPr>
                        <w:rFonts w:hint="eastAsia"/>
                      </w:rPr>
                      <w:t>数据备份</w:t>
                    </w:r>
                  </w:p>
                  <w:p w:rsidR="00961D3C" w:rsidRDefault="00961D3C"/>
                  <w:p w:rsidR="00961D3C" w:rsidRDefault="00961D3C" w:rsidP="00811D6F">
                    <w:r>
                      <w:rPr>
                        <w:rFonts w:hint="eastAsia"/>
                      </w:rPr>
                      <w:t>数据备份</w:t>
                    </w:r>
                  </w:p>
                </w:txbxContent>
              </v:textbox>
            </v:rect>
            <w10:anchorlock/>
          </v:group>
        </w:pict>
      </w:r>
    </w:p>
    <w:p w:rsidR="00811D6F" w:rsidRPr="002E5342" w:rsidRDefault="00811D6F" w:rsidP="002E5342">
      <w:pPr>
        <w:pStyle w:val="af8"/>
      </w:pPr>
      <w:r w:rsidRPr="002E5342">
        <w:rPr>
          <w:rFonts w:hint="eastAsia"/>
        </w:rPr>
        <w:t>图3-2  系统管理</w:t>
      </w:r>
    </w:p>
    <w:p w:rsidR="00811D6F" w:rsidRPr="00172F32" w:rsidRDefault="00F16E1C" w:rsidP="00CD6DAA">
      <w:pPr>
        <w:pStyle w:val="af9"/>
      </w:pPr>
      <w:r>
        <w:rPr>
          <w:noProof/>
        </w:rPr>
      </w:r>
      <w:r>
        <w:rPr>
          <w:noProof/>
        </w:rPr>
        <w:pict>
          <v:group id="画布 195" o:spid="_x0000_s1077" editas="canvas" style="width:435.6pt;height:156pt;mso-position-horizontal-relative:char;mso-position-vertical-relative:line" coordsize="55321,19812">
            <v:shape id="_x0000_s1078" type="#_x0000_t75" style="position:absolute;width:55321;height:19812;visibility:visible">
              <v:fill o:detectmouseclick="t"/>
              <v:path o:connecttype="none"/>
            </v:shape>
            <v:rect id="Rectangle 57" o:spid="_x0000_s1079" style="position:absolute;left:22173;top:1983;width:10291;height:44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textbox style="mso-next-textbox:#Rectangle 57">
                <w:txbxContent>
                  <w:p w:rsidR="00961D3C" w:rsidRDefault="00961D3C" w:rsidP="00EF61FD">
                    <w:pPr>
                      <w:ind w:firstLineChars="100" w:firstLine="210"/>
                    </w:pPr>
                    <w:r>
                      <w:rPr>
                        <w:rFonts w:hint="eastAsia"/>
                      </w:rPr>
                      <w:t>信息录入</w:t>
                    </w:r>
                  </w:p>
                  <w:p w:rsidR="00961D3C" w:rsidRDefault="00961D3C"/>
                  <w:p w:rsidR="00961D3C" w:rsidRDefault="00961D3C" w:rsidP="00EF61FD">
                    <w:pPr>
                      <w:ind w:firstLineChars="100" w:firstLine="210"/>
                    </w:pPr>
                    <w:r>
                      <w:rPr>
                        <w:rFonts w:hint="eastAsia"/>
                      </w:rPr>
                      <w:t>信息录入</w:t>
                    </w:r>
                  </w:p>
                </w:txbxContent>
              </v:textbox>
            </v:rect>
            <v:line id="Line 59" o:spid="_x0000_s1080" style="position:absolute;flip:x;visibility:visible" from="10050,6477" to="27319,1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3G8YAAADcAAAADwAAAGRycy9kb3ducmV2LnhtbESPT2vCQBDF70K/wzIFL0E3Vixp6iq1&#10;KhSkB/8cehyy0yQ0Oxuyo6bfvlsQvM3w3u/Nm/myd426UBdqzwYm4xQUceFtzaWB03E7ykAFQbbY&#10;eCYDvxRguXgYzDG3/sp7uhykVDGEQ44GKpE21zoUFTkMY98SR+3bdw4lrl2pbYfXGO4a/ZSmz9ph&#10;zfFChS29V1T8HM4u1th+8no6TVZOJ8kLbb5kl2oxZvjYv72CEurlbr7RHzZy2Qz+n4k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aNxvGAAAA3AAAAA8AAAAAAAAA&#10;AAAAAAAAoQIAAGRycy9kb3ducmV2LnhtbFBLBQYAAAAABAAEAPkAAACUAwAAAAA=&#10;">
              <v:stroke endarrow="block"/>
            </v:line>
            <v:line id="Line 60" o:spid="_x0000_s1081" style="position:absolute;flip:x;visibility:visible" from="20460,6477" to="27319,14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ipbMUAAADcAAAADwAAAGRycy9kb3ducmV2LnhtbESPT2vCQBDF74V+h2UEL0E3rSAa3YT+&#10;USgUD7UePA7ZMQlmZ0N2qvHbu4VCbzO893vzZl0MrlUX6kPj2cDTNAVFXHrbcGXg8L2dLEAFQbbY&#10;eiYDNwpQ5I8Pa8ysv/IXXfZSqRjCIUMDtUiXaR3KmhyGqe+Io3byvUOJa19p2+M1hrtWP6fpXDts&#10;OF6osaO3msrz/sfFGtsdv89myavTSbKkzVE+Uy3GjEfDywqU0CD/5j/6w0ZuMYffZ+IE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ipbMUAAADcAAAADwAAAAAAAAAA&#10;AAAAAAChAgAAZHJzL2Rvd25yZXYueG1sUEsFBgAAAAAEAAQA+QAAAJMDAAAAAA==&#10;">
              <v:stroke endarrow="block"/>
            </v:line>
            <v:line id="Line 61" o:spid="_x0000_s1082" style="position:absolute;visibility:visible" from="27428,6477" to="28347,1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LZMMAAADcAAAADwAAAGRycy9kb3ducmV2LnhtbERPTWvCQBC9C/6HZYTedKOHRlNXEYPQ&#10;Qy0YS8/T7DQbmp0N2W3c/nu3UOhtHu9ztvtoOzHS4FvHCpaLDARx7XTLjYK362m+BuEDssbOMSn4&#10;IQ/73XSyxUK7G19orEIjUgj7AhWYEPpCSl8bsugXridO3KcbLIYEh0bqAW8p3HZylWWP0mLLqcFg&#10;T0dD9Vf1bRXkprzIXJYv19dybJebeI7vHxulHmbx8AQiUAz/4j/3s07z1zn8PpMu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S2TDAAAA3AAAAA8AAAAAAAAAAAAA&#10;AAAAoQIAAGRycy9kb3ducmV2LnhtbFBLBQYAAAAABAAEAPkAAACRAwAAAAA=&#10;">
              <v:stroke endarrow="block"/>
            </v:line>
            <v:line id="Line 62" o:spid="_x0000_s1083" style="position:absolute;visibility:visible" from="27428,6477" to="36345,1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fFsUAAADcAAAADwAAAGRycy9kb3ducmV2LnhtbESPT0/DMAzF70h8h8hI3Fi6HdjWLZvQ&#10;KiQOgLQ/2tlrvKaicaomdOHb4wMSN1vv+b2f19vsOzXSENvABqaTAhRxHWzLjYHT8fVpASomZItd&#10;YDLwQxG2m/u7NZY23HhP4yE1SkI4lmjApdSXWsfakcc4CT2xaNcweEyyDo22A94k3Hd6VhTP2mPL&#10;0uCwp52j+uvw7Q3MXbXXc129Hz+rsZ0u80c+X5bGPD7klxWoRDn9m/+u36zgL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TfFsUAAADcAAAADwAAAAAAAAAA&#10;AAAAAAChAgAAZHJzL2Rvd25yZXYueG1sUEsFBgAAAAAEAAQA+QAAAJMDAAAAAA==&#10;">
              <v:stroke endarrow="block"/>
            </v:line>
            <v:line id="Line 63" o:spid="_x0000_s1084" style="position:absolute;visibility:visible" from="27319,6477" to="43203,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h6jcIAAADcAAAADwAAAGRycy9kb3ducmV2LnhtbERPS2sCMRC+F/wPYYTeatYeqrsaRVwK&#10;PbQFH3geN+NmcTNZNuma/vumIHibj+85y3W0rRio941jBdNJBoK4crrhWsHx8P4yB+EDssbWMSn4&#10;JQ/r1ehpiYV2N97RsA+1SCHsC1RgQugKKX1lyKKfuI44cRfXWwwJ9rXUPd5SuG3la5a9SYsNpwaD&#10;HW0NVdf9j1UwM+VOzmT5efguh2aax694OudKPY/jZgEiUAwP8d39odP8e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h6jcIAAADcAAAADwAAAAAAAAAAAAAA&#10;AAChAgAAZHJzL2Rvd25yZXYueG1sUEsFBgAAAAAEAAQA+QAAAJADAAAAAA==&#10;">
              <v:stroke endarrow="block"/>
            </v:line>
            <v:rect id="Rectangle 64" o:spid="_x0000_s1085" style="position:absolute;left:6624;top:14138;width:7998;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style="mso-next-textbox:#Rectangle 64">
                <w:txbxContent>
                  <w:p w:rsidR="00961D3C" w:rsidRDefault="00961D3C" w:rsidP="00622415">
                    <w:pPr>
                      <w:jc w:val="center"/>
                    </w:pPr>
                    <w:r>
                      <w:rPr>
                        <w:rFonts w:hint="eastAsia"/>
                      </w:rPr>
                      <w:t>班级信息录入</w:t>
                    </w:r>
                  </w:p>
                  <w:p w:rsidR="00961D3C" w:rsidRDefault="00961D3C"/>
                  <w:p w:rsidR="00961D3C" w:rsidRDefault="00961D3C" w:rsidP="00622415">
                    <w:pPr>
                      <w:jc w:val="center"/>
                    </w:pPr>
                    <w:r>
                      <w:rPr>
                        <w:rFonts w:hint="eastAsia"/>
                      </w:rPr>
                      <w:t>班级信息录入</w:t>
                    </w:r>
                  </w:p>
                </w:txbxContent>
              </v:textbox>
            </v:rect>
            <v:rect id="Rectangle 65" o:spid="_x0000_s1086" style="position:absolute;left:15769;top:14138;width:8005;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style="mso-next-textbox:#Rectangle 65">
                <w:txbxContent>
                  <w:p w:rsidR="00961D3C" w:rsidRDefault="00961D3C" w:rsidP="00622415">
                    <w:pPr>
                      <w:jc w:val="center"/>
                    </w:pPr>
                    <w:r>
                      <w:rPr>
                        <w:rFonts w:hint="eastAsia"/>
                      </w:rPr>
                      <w:t>学生信息录入</w:t>
                    </w:r>
                  </w:p>
                  <w:p w:rsidR="00961D3C" w:rsidRDefault="00961D3C"/>
                  <w:p w:rsidR="00961D3C" w:rsidRDefault="00961D3C" w:rsidP="00622415">
                    <w:pPr>
                      <w:jc w:val="center"/>
                    </w:pPr>
                    <w:r>
                      <w:rPr>
                        <w:rFonts w:hint="eastAsia"/>
                      </w:rPr>
                      <w:t>学生信息录入</w:t>
                    </w:r>
                  </w:p>
                </w:txbxContent>
              </v:textbox>
            </v:rect>
            <v:rect id="Rectangle 66" o:spid="_x0000_s1087" style="position:absolute;left:24914;top:14138;width:8005;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R+cMA&#10;AADcAAAADwAAAGRycy9kb3ducmV2LnhtbERPTWvCQBC9C/0PyxR6M7umIE3qKtJiqUdNLt7G7DRJ&#10;m50N2VXT/npXKHibx/ucxWq0nTjT4FvHGmaJAkFcOdNyraEsNtMXED4gG+wck4Zf8rBaPkwWmBt3&#10;4R2d96EWMYR9jhqaEPpcSl81ZNEnrieO3JcbLIYIh1qaAS8x3HYyVWouLbYcGxrs6a2h6md/shqO&#10;bVri3674UDbbPIftWHyfDu9aPz2O61cQgcZwF/+7P02cn6V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vR+cMAAADcAAAADwAAAAAAAAAAAAAAAACYAgAAZHJzL2Rv&#10;d25yZXYueG1sUEsFBgAAAAAEAAQA9QAAAIgDAAAAAA==&#10;">
              <v:textbox style="mso-next-textbox:#Rectangle 66">
                <w:txbxContent>
                  <w:p w:rsidR="00961D3C" w:rsidRDefault="00961D3C" w:rsidP="00622415">
                    <w:pPr>
                      <w:jc w:val="center"/>
                    </w:pPr>
                    <w:r>
                      <w:rPr>
                        <w:rFonts w:hint="eastAsia"/>
                      </w:rPr>
                      <w:t>课程信息录入</w:t>
                    </w:r>
                  </w:p>
                  <w:p w:rsidR="00961D3C" w:rsidRDefault="00961D3C"/>
                  <w:p w:rsidR="00961D3C" w:rsidRDefault="00961D3C" w:rsidP="00622415">
                    <w:pPr>
                      <w:jc w:val="center"/>
                    </w:pPr>
                    <w:r>
                      <w:rPr>
                        <w:rFonts w:hint="eastAsia"/>
                      </w:rPr>
                      <w:t>课程信息录入</w:t>
                    </w:r>
                  </w:p>
                </w:txbxContent>
              </v:textbox>
            </v:rect>
            <v:rect id="Rectangle 67" o:spid="_x0000_s1088" style="position:absolute;left:34058;top:14138;width:8006;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0YsIA&#10;AADcAAAADwAAAGRycy9kb3ducmV2LnhtbERPS2vCQBC+F/wPywi91Y0GikZXEYulPWq89DZmxySa&#10;nQ3ZzUN/fbcg9DYf33NWm8FUoqPGlZYVTCcRCOLM6pJzBad0/zYH4TyyxsoyKbiTg8169LLCRNue&#10;D9QdfS5CCLsEFRTe14mULivIoJvYmjhwF9sY9AE2udQN9iHcVHIWRe/SYMmhocCadgVlt2NrFJzL&#10;2Qkfh/QzMot97L+H9Nr+fCj1Oh62SxCeBv8vfrq/dJi/iOH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3RiwgAAANwAAAAPAAAAAAAAAAAAAAAAAJgCAABkcnMvZG93&#10;bnJldi54bWxQSwUGAAAAAAQABAD1AAAAhwMAAAAA&#10;">
              <v:textbox style="mso-next-textbox:#Rectangle 67">
                <w:txbxContent>
                  <w:p w:rsidR="00961D3C" w:rsidRDefault="00961D3C" w:rsidP="00622415">
                    <w:pPr>
                      <w:jc w:val="center"/>
                    </w:pPr>
                    <w:r>
                      <w:rPr>
                        <w:rFonts w:hint="eastAsia"/>
                      </w:rPr>
                      <w:t>成绩录入</w:t>
                    </w:r>
                  </w:p>
                  <w:p w:rsidR="00961D3C" w:rsidRDefault="00961D3C"/>
                  <w:p w:rsidR="00961D3C" w:rsidRDefault="00961D3C" w:rsidP="00622415">
                    <w:pPr>
                      <w:jc w:val="center"/>
                    </w:pPr>
                    <w:r>
                      <w:rPr>
                        <w:rFonts w:hint="eastAsia"/>
                      </w:rPr>
                      <w:t>成绩录入</w:t>
                    </w:r>
                  </w:p>
                </w:txbxContent>
              </v:textbox>
            </v:rect>
            <v:rect id="Rectangle 68" o:spid="_x0000_s1089" style="position:absolute;left:43203;top:14138;width:6866;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style="mso-next-textbox:#Rectangle 68">
                <w:txbxContent>
                  <w:p w:rsidR="00961D3C" w:rsidRDefault="00961D3C" w:rsidP="00622415">
                    <w:pPr>
                      <w:jc w:val="center"/>
                    </w:pPr>
                    <w:r>
                      <w:rPr>
                        <w:rFonts w:hint="eastAsia"/>
                      </w:rPr>
                      <w:t>补考信息录入</w:t>
                    </w:r>
                  </w:p>
                  <w:p w:rsidR="00961D3C" w:rsidRDefault="00961D3C"/>
                  <w:p w:rsidR="00961D3C" w:rsidRDefault="00961D3C" w:rsidP="00622415">
                    <w:pPr>
                      <w:jc w:val="center"/>
                    </w:pPr>
                    <w:r>
                      <w:rPr>
                        <w:rFonts w:hint="eastAsia"/>
                      </w:rPr>
                      <w:t>补考信息录入</w:t>
                    </w:r>
                  </w:p>
                </w:txbxContent>
              </v:textbox>
            </v:rect>
            <w10:anchorlock/>
          </v:group>
        </w:pict>
      </w:r>
    </w:p>
    <w:p w:rsidR="00811D6F" w:rsidRPr="002E5342" w:rsidRDefault="00811D6F" w:rsidP="002E5342">
      <w:pPr>
        <w:pStyle w:val="af8"/>
      </w:pPr>
      <w:r w:rsidRPr="002E5342">
        <w:rPr>
          <w:rFonts w:hint="eastAsia"/>
        </w:rPr>
        <w:t>图3-3  信息录入</w:t>
      </w:r>
    </w:p>
    <w:p w:rsidR="00811D6F" w:rsidRDefault="00F16E1C" w:rsidP="00CD6DAA">
      <w:pPr>
        <w:pStyle w:val="af9"/>
      </w:pPr>
      <w:r>
        <w:rPr>
          <w:noProof/>
        </w:rPr>
      </w:r>
      <w:r>
        <w:rPr>
          <w:noProof/>
        </w:rPr>
        <w:pict>
          <v:group id="画布 182" o:spid="_x0000_s1090" editas="canvas" style="width:435.6pt;height:156pt;mso-position-horizontal-relative:char;mso-position-vertical-relative:line" coordsize="55321,19812">
            <v:shape id="_x0000_s1091" type="#_x0000_t75" style="position:absolute;width:55321;height:19812;visibility:visible">
              <v:fill o:detectmouseclick="t"/>
              <v:path o:connecttype="none"/>
            </v:shape>
            <v:rect id="Rectangle 71" o:spid="_x0000_s1092" style="position:absolute;left:21945;top:991;width:10283;height:25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textbox style="mso-next-textbox:#Rectangle 71">
                <w:txbxContent>
                  <w:p w:rsidR="00961D3C" w:rsidRDefault="00961D3C" w:rsidP="00622415">
                    <w:pPr>
                      <w:jc w:val="center"/>
                    </w:pPr>
                    <w:r>
                      <w:rPr>
                        <w:rFonts w:hint="eastAsia"/>
                      </w:rPr>
                      <w:t>信息查询</w:t>
                    </w:r>
                  </w:p>
                  <w:p w:rsidR="00961D3C" w:rsidRDefault="00961D3C"/>
                  <w:p w:rsidR="00961D3C" w:rsidRDefault="00961D3C" w:rsidP="00622415">
                    <w:pPr>
                      <w:jc w:val="center"/>
                    </w:pPr>
                    <w:r>
                      <w:rPr>
                        <w:rFonts w:hint="eastAsia"/>
                      </w:rPr>
                      <w:t>信息查询</w:t>
                    </w:r>
                  </w:p>
                </w:txbxContent>
              </v:textbox>
            </v:rect>
            <v:line id="Line 73" o:spid="_x0000_s1093" style="position:absolute;flip:x;visibility:visible" from="10742,3565" to="27087,1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ip8UAAADcAAAADwAAAGRycy9kb3ducmV2LnhtbESPQWvCQBCF7wX/wzJCL6FurMV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ip8UAAADcAAAADwAAAAAAAAAA&#10;AAAAAAChAgAAZHJzL2Rvd25yZXYueG1sUEsFBgAAAAAEAAQA+QAAAJMDAAAAAA==&#10;">
              <v:stroke endarrow="block"/>
            </v:line>
            <v:line id="Line 74" o:spid="_x0000_s1094" style="position:absolute;flip:x;visibility:visible" from="22172,3565" to="27087,13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line id="Line 75" o:spid="_x0000_s1095" style="position:absolute;visibility:visible" from="27428,3565" to="35661,1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76" o:spid="_x0000_s1096" style="position:absolute;visibility:visible" from="27319,3565" to="47097,1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7Q8IAAADcAAAADwAAAGRycy9kb3ducmV2LnhtbERPTWvCQBC9F/wPywje6kYPjaauUgyF&#10;HmzBKD1Ps9NsaHY2ZLdx/fduoeBtHu9zNrtoOzHS4FvHChbzDARx7XTLjYLz6fVxBcIHZI2dY1Jw&#10;JQ+77eRhg4V2Fz7SWIVGpBD2BSowIfSFlL42ZNHPXU+cuG83WAwJDo3UA15SuO3kMsuepMWWU4PB&#10;nvaG6p/q1yrITXmUuSwPp49ybBfr+B4/v9ZKzabx5RlEoBju4n/3m07z8xz+nkkX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47Q8IAAADcAAAADwAAAAAAAAAAAAAA&#10;AAChAgAAZHJzL2Rvd25yZXYueG1sUEsFBgAAAAAEAAQA+QAAAJADAAAAAA==&#10;">
              <v:stroke endarrow="block"/>
            </v:line>
            <v:rect id="Rectangle 77" o:spid="_x0000_s1097" style="position:absolute;left:3651;top:13869;width:12576;height:4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textbox style="mso-next-textbox:#Rectangle 77">
                <w:txbxContent>
                  <w:p w:rsidR="00961D3C" w:rsidRDefault="00961D3C" w:rsidP="00811D6F">
                    <w:pPr>
                      <w:jc w:val="center"/>
                    </w:pPr>
                    <w:r>
                      <w:rPr>
                        <w:rFonts w:hint="eastAsia"/>
                      </w:rPr>
                      <w:t>按学号查询学生成绩</w:t>
                    </w:r>
                  </w:p>
                  <w:p w:rsidR="00961D3C" w:rsidRDefault="00961D3C"/>
                  <w:p w:rsidR="00961D3C" w:rsidRDefault="00961D3C" w:rsidP="00811D6F">
                    <w:pPr>
                      <w:jc w:val="center"/>
                    </w:pPr>
                    <w:r>
                      <w:rPr>
                        <w:rFonts w:hint="eastAsia"/>
                      </w:rPr>
                      <w:t>按学号查询学生成绩</w:t>
                    </w:r>
                  </w:p>
                </w:txbxContent>
              </v:textbox>
            </v:rect>
            <v:rect id="Rectangle 78" o:spid="_x0000_s1098" style="position:absolute;left:17366;top:13869;width:11437;height:4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textbox style="mso-next-textbox:#Rectangle 78">
                <w:txbxContent>
                  <w:p w:rsidR="00961D3C" w:rsidRDefault="00961D3C" w:rsidP="00622415">
                    <w:pPr>
                      <w:jc w:val="center"/>
                    </w:pPr>
                    <w:r>
                      <w:rPr>
                        <w:rFonts w:hint="eastAsia"/>
                      </w:rPr>
                      <w:t>班级课程成绩</w:t>
                    </w:r>
                  </w:p>
                  <w:p w:rsidR="00961D3C" w:rsidRDefault="00961D3C" w:rsidP="00622415">
                    <w:pPr>
                      <w:jc w:val="center"/>
                    </w:pPr>
                    <w:r>
                      <w:rPr>
                        <w:rFonts w:hint="eastAsia"/>
                      </w:rPr>
                      <w:t>查询</w:t>
                    </w:r>
                  </w:p>
                  <w:p w:rsidR="00961D3C" w:rsidRDefault="00961D3C"/>
                  <w:p w:rsidR="00961D3C" w:rsidRDefault="00961D3C" w:rsidP="00622415">
                    <w:pPr>
                      <w:jc w:val="center"/>
                    </w:pPr>
                    <w:r>
                      <w:rPr>
                        <w:rFonts w:hint="eastAsia"/>
                      </w:rPr>
                      <w:t>班级课程成绩</w:t>
                    </w:r>
                  </w:p>
                  <w:p w:rsidR="00961D3C" w:rsidRDefault="00961D3C" w:rsidP="00622415">
                    <w:pPr>
                      <w:jc w:val="center"/>
                    </w:pPr>
                    <w:r>
                      <w:rPr>
                        <w:rFonts w:hint="eastAsia"/>
                      </w:rPr>
                      <w:t>查询</w:t>
                    </w:r>
                  </w:p>
                </w:txbxContent>
              </v:textbox>
            </v:rect>
            <v:rect id="Rectangle 79" o:spid="_x0000_s1099" style="position:absolute;left:29942;top:13869;width:11430;height:4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8yMQA&#10;AADcAAAADwAAAGRycy9kb3ducmV2LnhtbESPQW/CMAyF70j7D5EncYN0ICHoCGgaAsER2gs3r/Ha&#10;bo1TNQEKvx4fJu1m6z2/93m57l2jrtSF2rOBt3ECirjwtubSQJ5tR3NQISJbbDyTgTsFWK9eBktM&#10;rb/xka6nWCoJ4ZCigSrGNtU6FBU5DGPfEov27TuHUdau1LbDm4S7Rk+SZKYd1iwNFbb0WVHxe7o4&#10;A1/1JMfHMdslbrGdxkOf/VzOG2OGr/3HO6hIffw3/13vreDPBV+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8fMjEAAAA3AAAAA8AAAAAAAAAAAAAAAAAmAIAAGRycy9k&#10;b3ducmV2LnhtbFBLBQYAAAAABAAEAPUAAACJAwAAAAA=&#10;">
              <v:textbox style="mso-next-textbox:#Rectangle 79">
                <w:txbxContent>
                  <w:p w:rsidR="00961D3C" w:rsidRDefault="00961D3C" w:rsidP="00811D6F">
                    <w:pPr>
                      <w:jc w:val="center"/>
                    </w:pPr>
                    <w:r>
                      <w:rPr>
                        <w:rFonts w:hint="eastAsia"/>
                      </w:rPr>
                      <w:t>班级学期成绩查询</w:t>
                    </w:r>
                  </w:p>
                  <w:p w:rsidR="00961D3C" w:rsidRDefault="00961D3C"/>
                  <w:p w:rsidR="00961D3C" w:rsidRDefault="00961D3C" w:rsidP="00811D6F">
                    <w:pPr>
                      <w:jc w:val="center"/>
                    </w:pPr>
                    <w:r>
                      <w:rPr>
                        <w:rFonts w:hint="eastAsia"/>
                      </w:rPr>
                      <w:t>班级学期成绩查询</w:t>
                    </w:r>
                  </w:p>
                </w:txbxContent>
              </v:textbox>
            </v:rect>
            <v:rect id="Rectangle 80" o:spid="_x0000_s1100" style="position:absolute;left:42518;top:14138;width:9604;height:4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textbox style="mso-next-textbox:#Rectangle 80">
                <w:txbxContent>
                  <w:p w:rsidR="00961D3C" w:rsidRDefault="00961D3C" w:rsidP="00811D6F">
                    <w:pPr>
                      <w:jc w:val="center"/>
                    </w:pPr>
                    <w:r>
                      <w:rPr>
                        <w:rFonts w:hint="eastAsia"/>
                      </w:rPr>
                      <w:t>补考学生</w:t>
                    </w:r>
                  </w:p>
                  <w:p w:rsidR="00961D3C" w:rsidRDefault="00961D3C" w:rsidP="00811D6F">
                    <w:pPr>
                      <w:jc w:val="center"/>
                    </w:pPr>
                    <w:r>
                      <w:rPr>
                        <w:rFonts w:hint="eastAsia"/>
                      </w:rPr>
                      <w:t>查询</w:t>
                    </w:r>
                  </w:p>
                  <w:p w:rsidR="00961D3C" w:rsidRDefault="00961D3C"/>
                  <w:p w:rsidR="00961D3C" w:rsidRDefault="00961D3C" w:rsidP="00811D6F">
                    <w:pPr>
                      <w:jc w:val="center"/>
                    </w:pPr>
                    <w:r>
                      <w:rPr>
                        <w:rFonts w:hint="eastAsia"/>
                      </w:rPr>
                      <w:t>补考学生</w:t>
                    </w:r>
                  </w:p>
                  <w:p w:rsidR="00961D3C" w:rsidRDefault="00961D3C" w:rsidP="00811D6F">
                    <w:pPr>
                      <w:jc w:val="center"/>
                    </w:pPr>
                    <w:r>
                      <w:rPr>
                        <w:rFonts w:hint="eastAsia"/>
                      </w:rPr>
                      <w:t>查询</w:t>
                    </w:r>
                  </w:p>
                </w:txbxContent>
              </v:textbox>
            </v:rect>
            <w10:anchorlock/>
          </v:group>
        </w:pict>
      </w:r>
    </w:p>
    <w:p w:rsidR="00811D6F" w:rsidRPr="002E5342" w:rsidRDefault="00811D6F" w:rsidP="002E5342">
      <w:pPr>
        <w:pStyle w:val="af8"/>
      </w:pPr>
      <w:r w:rsidRPr="002E5342">
        <w:rPr>
          <w:rFonts w:hint="eastAsia"/>
        </w:rPr>
        <w:t>图3-4  信息查询</w:t>
      </w:r>
    </w:p>
    <w:p w:rsidR="00811D6F" w:rsidRPr="00042DD6" w:rsidRDefault="00F16E1C" w:rsidP="00CD6DAA">
      <w:pPr>
        <w:pStyle w:val="af9"/>
      </w:pPr>
      <w:r>
        <w:rPr>
          <w:noProof/>
        </w:rPr>
      </w:r>
      <w:r>
        <w:rPr>
          <w:noProof/>
        </w:rPr>
        <w:pict>
          <v:group id="画布 171" o:spid="_x0000_s1101" editas="canvas" style="width:444.6pt;height:132.6pt;mso-position-horizontal-relative:char;mso-position-vertical-relative:line" coordsize="56464,16840">
            <v:shape id="_x0000_s1102" type="#_x0000_t75" style="position:absolute;width:56464;height:16840;visibility:visible">
              <v:fill o:detectmouseclick="t"/>
              <v:path o:connecttype="none"/>
            </v:shape>
            <v:rect id="Rectangle 83" o:spid="_x0000_s1103" style="position:absolute;left:22857;top:269;width:10289;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style="mso-next-textbox:#Rectangle 83">
                <w:txbxContent>
                  <w:p w:rsidR="00961D3C" w:rsidRDefault="00961D3C" w:rsidP="00811D6F">
                    <w:pPr>
                      <w:ind w:firstLineChars="100" w:firstLine="210"/>
                    </w:pPr>
                    <w:r>
                      <w:rPr>
                        <w:rFonts w:hint="eastAsia"/>
                      </w:rPr>
                      <w:t>信息打印</w:t>
                    </w:r>
                  </w:p>
                  <w:p w:rsidR="00961D3C" w:rsidRDefault="00961D3C"/>
                  <w:p w:rsidR="00961D3C" w:rsidRDefault="00961D3C" w:rsidP="00811D6F">
                    <w:pPr>
                      <w:ind w:firstLineChars="100" w:firstLine="210"/>
                    </w:pPr>
                    <w:r>
                      <w:rPr>
                        <w:rFonts w:hint="eastAsia"/>
                      </w:rPr>
                      <w:t>信息打印</w:t>
                    </w:r>
                  </w:p>
                </w:txbxContent>
              </v:textbox>
            </v:rect>
            <v:line id="Line 85" o:spid="_x0000_s1104" style="position:absolute;flip:x;visibility:visible" from="12567,3236" to="28002,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line id="Line 86" o:spid="_x0000_s1105" style="position:absolute;flip:x;visibility:visible" from="25143,3236" to="28002,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0esUAAADcAAAADwAAAGRycy9kb3ducmV2LnhtbESPT2vCQBDF70K/wzKCl1A3apE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p0esUAAADcAAAADwAAAAAAAAAA&#10;AAAAAAChAgAAZHJzL2Rvd25yZXYueG1sUEsFBgAAAAAEAAQA+QAAAJMDAAAAAA==&#10;">
              <v:stroke endarrow="block"/>
            </v:line>
            <v:line id="Line 87" o:spid="_x0000_s1106" style="position:absolute;visibility:visible" from="28002,3236" to="36571,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88" o:spid="_x0000_s1107" style="position:absolute;visibility:visible" from="28002,3236" to="45714,1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rect id="Rectangle 89" o:spid="_x0000_s1108" style="position:absolute;left:6857;top:13144;width:12568;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textbox style="mso-next-textbox:#Rectangle 89">
                <w:txbxContent>
                  <w:p w:rsidR="00961D3C" w:rsidRDefault="00961D3C" w:rsidP="00811D6F">
                    <w:r>
                      <w:rPr>
                        <w:rFonts w:hint="eastAsia"/>
                      </w:rPr>
                      <w:t>学生成绩打印</w:t>
                    </w:r>
                  </w:p>
                  <w:p w:rsidR="00961D3C" w:rsidRDefault="00961D3C"/>
                  <w:p w:rsidR="00961D3C" w:rsidRDefault="00961D3C" w:rsidP="00811D6F">
                    <w:r>
                      <w:rPr>
                        <w:rFonts w:hint="eastAsia"/>
                      </w:rPr>
                      <w:t>学生成绩打印</w:t>
                    </w:r>
                  </w:p>
                </w:txbxContent>
              </v:textbox>
            </v:rect>
            <v:rect id="Rectangle 90" o:spid="_x0000_s1109" style="position:absolute;left:20571;top:13144;width:10290;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textbox style="mso-next-textbox:#Rectangle 90">
                <w:txbxContent>
                  <w:p w:rsidR="00961D3C" w:rsidRDefault="00961D3C" w:rsidP="00811D6F">
                    <w:r>
                      <w:rPr>
                        <w:rFonts w:hint="eastAsia"/>
                      </w:rPr>
                      <w:t>班级课程成绩打印</w:t>
                    </w:r>
                  </w:p>
                  <w:p w:rsidR="00961D3C" w:rsidRDefault="00961D3C"/>
                  <w:p w:rsidR="00961D3C" w:rsidRDefault="00961D3C" w:rsidP="00811D6F">
                    <w:r>
                      <w:rPr>
                        <w:rFonts w:hint="eastAsia"/>
                      </w:rPr>
                      <w:t>班级课程成绩打印</w:t>
                    </w:r>
                  </w:p>
                </w:txbxContent>
              </v:textbox>
            </v:rect>
            <v:rect id="Rectangle 91" o:spid="_x0000_s1110" style="position:absolute;left:32000;top:13144;width:10289;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textbox style="mso-next-textbox:#Rectangle 91">
                <w:txbxContent>
                  <w:p w:rsidR="00961D3C" w:rsidRDefault="00961D3C" w:rsidP="00811D6F">
                    <w:r>
                      <w:rPr>
                        <w:rFonts w:hint="eastAsia"/>
                      </w:rPr>
                      <w:t>班级学期成绩打印</w:t>
                    </w:r>
                  </w:p>
                  <w:p w:rsidR="00961D3C" w:rsidRDefault="00961D3C"/>
                  <w:p w:rsidR="00961D3C" w:rsidRDefault="00961D3C" w:rsidP="00811D6F">
                    <w:r>
                      <w:rPr>
                        <w:rFonts w:hint="eastAsia"/>
                      </w:rPr>
                      <w:t>班级学期成绩打印</w:t>
                    </w:r>
                  </w:p>
                </w:txbxContent>
              </v:textbox>
            </v:rect>
            <v:rect id="Rectangle 92" o:spid="_x0000_s1111" style="position:absolute;left:43428;top:13144;width:8004;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textbox style="mso-next-textbox:#Rectangle 92">
                <w:txbxContent>
                  <w:p w:rsidR="00961D3C" w:rsidRDefault="00961D3C" w:rsidP="00811D6F">
                    <w:r>
                      <w:rPr>
                        <w:rFonts w:hint="eastAsia"/>
                      </w:rPr>
                      <w:t>补考学生名单打印</w:t>
                    </w:r>
                  </w:p>
                  <w:p w:rsidR="00961D3C" w:rsidRDefault="00961D3C"/>
                  <w:p w:rsidR="00961D3C" w:rsidRDefault="00961D3C" w:rsidP="00811D6F">
                    <w:r>
                      <w:rPr>
                        <w:rFonts w:hint="eastAsia"/>
                      </w:rPr>
                      <w:t>补考学生名单打印</w:t>
                    </w:r>
                  </w:p>
                </w:txbxContent>
              </v:textbox>
            </v:rect>
            <w10:anchorlock/>
          </v:group>
        </w:pict>
      </w:r>
    </w:p>
    <w:p w:rsidR="00811D6F" w:rsidRDefault="00811D6F" w:rsidP="002E5342">
      <w:pPr>
        <w:pStyle w:val="af8"/>
      </w:pPr>
      <w:r>
        <w:rPr>
          <w:rFonts w:hint="eastAsia"/>
        </w:rPr>
        <w:t>图3-5  信息打印</w:t>
      </w:r>
    </w:p>
    <w:p w:rsidR="00811D6F" w:rsidRPr="00600F4C" w:rsidRDefault="00811D6F" w:rsidP="00FB7B4F">
      <w:pPr>
        <w:pStyle w:val="3"/>
      </w:pPr>
      <w:bookmarkStart w:id="19" w:name="_Toc534720798"/>
      <w:r w:rsidRPr="00600F4C">
        <w:rPr>
          <w:rFonts w:hint="eastAsia"/>
        </w:rPr>
        <w:lastRenderedPageBreak/>
        <w:t>3.</w:t>
      </w:r>
      <w:r w:rsidR="00F33524" w:rsidRPr="00600F4C">
        <w:rPr>
          <w:rFonts w:hint="eastAsia"/>
        </w:rPr>
        <w:t>2.</w:t>
      </w:r>
      <w:r w:rsidRPr="00600F4C">
        <w:rPr>
          <w:rFonts w:hint="eastAsia"/>
        </w:rPr>
        <w:t>2</w:t>
      </w:r>
      <w:r w:rsidRPr="00600F4C">
        <w:rPr>
          <w:rFonts w:hint="eastAsia"/>
        </w:rPr>
        <w:t>数据库结构设计</w:t>
      </w:r>
      <w:bookmarkEnd w:id="19"/>
    </w:p>
    <w:p w:rsidR="00811D6F" w:rsidRPr="00DC5172" w:rsidRDefault="00811D6F" w:rsidP="00066264">
      <w:pPr>
        <w:pStyle w:val="a5"/>
      </w:pPr>
      <w:r w:rsidRPr="00DC5172">
        <w:rPr>
          <w:rFonts w:hint="eastAsia"/>
        </w:rPr>
        <w:t>1． 数据库总体结构</w:t>
      </w:r>
    </w:p>
    <w:p w:rsidR="00811D6F" w:rsidRPr="00DC5172" w:rsidRDefault="00811D6F" w:rsidP="00066264">
      <w:pPr>
        <w:pStyle w:val="a5"/>
      </w:pPr>
      <w:r w:rsidRPr="00DC5172">
        <w:rPr>
          <w:rFonts w:hint="eastAsia"/>
        </w:rPr>
        <w:t>本系统采用关系型数据库</w:t>
      </w:r>
      <w:r w:rsidR="00622415" w:rsidRPr="00DC5172">
        <w:t>SQL</w:t>
      </w:r>
      <w:r w:rsidRPr="00DC5172">
        <w:rPr>
          <w:rFonts w:hint="eastAsia"/>
        </w:rPr>
        <w:t>实现,数据库由、若干个二维表构成。本系统的表分为两类。一类是目录，即索引。另一类是实际数据。其中数据表包括：学生信息表、 班级信息表、课程信息表、成绩信息表和用户信息表。</w:t>
      </w:r>
    </w:p>
    <w:p w:rsidR="00811D6F" w:rsidRPr="00DC5172" w:rsidRDefault="00811D6F" w:rsidP="00066264">
      <w:pPr>
        <w:pStyle w:val="a5"/>
      </w:pPr>
      <w:r w:rsidRPr="00DC5172">
        <w:rPr>
          <w:rFonts w:hint="eastAsia"/>
        </w:rPr>
        <w:t>2．数据库表</w:t>
      </w:r>
    </w:p>
    <w:p w:rsidR="00811D6F" w:rsidRPr="00A13BD9" w:rsidRDefault="00811D6F" w:rsidP="002E5342">
      <w:pPr>
        <w:pStyle w:val="af8"/>
      </w:pPr>
      <w:r w:rsidRPr="00A13BD9">
        <w:rPr>
          <w:rFonts w:hint="eastAsia"/>
        </w:rPr>
        <w:t>表3-1  学生信息表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1"/>
        <w:gridCol w:w="2051"/>
        <w:gridCol w:w="2052"/>
        <w:gridCol w:w="2414"/>
      </w:tblGrid>
      <w:tr w:rsidR="00811D6F" w:rsidRPr="00F33524" w:rsidTr="00622415">
        <w:trPr>
          <w:trHeight w:val="283"/>
        </w:trPr>
        <w:tc>
          <w:tcPr>
            <w:tcW w:w="2051" w:type="dxa"/>
          </w:tcPr>
          <w:p w:rsidR="00811D6F" w:rsidRPr="00E97A5F" w:rsidRDefault="00811D6F" w:rsidP="00E97A5F">
            <w:pPr>
              <w:pStyle w:val="afc"/>
            </w:pPr>
            <w:r w:rsidRPr="00E97A5F">
              <w:rPr>
                <w:rFonts w:hint="eastAsia"/>
              </w:rPr>
              <w:t>数据字段名</w:t>
            </w:r>
          </w:p>
        </w:tc>
        <w:tc>
          <w:tcPr>
            <w:tcW w:w="2051" w:type="dxa"/>
          </w:tcPr>
          <w:p w:rsidR="00811D6F" w:rsidRPr="00E97A5F" w:rsidRDefault="00811D6F" w:rsidP="00E97A5F">
            <w:pPr>
              <w:pStyle w:val="afc"/>
            </w:pPr>
            <w:r w:rsidRPr="00E97A5F">
              <w:rPr>
                <w:rFonts w:hint="eastAsia"/>
              </w:rPr>
              <w:t>数据类型</w:t>
            </w:r>
          </w:p>
        </w:tc>
        <w:tc>
          <w:tcPr>
            <w:tcW w:w="2052" w:type="dxa"/>
          </w:tcPr>
          <w:p w:rsidR="00811D6F" w:rsidRPr="00E97A5F" w:rsidRDefault="00811D6F" w:rsidP="00E97A5F">
            <w:pPr>
              <w:pStyle w:val="afc"/>
            </w:pPr>
            <w:r w:rsidRPr="00E97A5F">
              <w:rPr>
                <w:rFonts w:hint="eastAsia"/>
              </w:rPr>
              <w:t>数据长度</w:t>
            </w:r>
          </w:p>
        </w:tc>
        <w:tc>
          <w:tcPr>
            <w:tcW w:w="2414" w:type="dxa"/>
          </w:tcPr>
          <w:p w:rsidR="00811D6F" w:rsidRPr="00E97A5F" w:rsidRDefault="00811D6F" w:rsidP="00E97A5F">
            <w:pPr>
              <w:pStyle w:val="afc"/>
            </w:pPr>
            <w:r w:rsidRPr="00E97A5F">
              <w:rPr>
                <w:rFonts w:hint="eastAsia"/>
              </w:rPr>
              <w:t>是否允许为空</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学号</w:t>
            </w:r>
          </w:p>
        </w:tc>
        <w:tc>
          <w:tcPr>
            <w:tcW w:w="2051" w:type="dxa"/>
          </w:tcPr>
          <w:p w:rsidR="00811D6F" w:rsidRPr="00E97A5F" w:rsidRDefault="00811D6F" w:rsidP="00E97A5F">
            <w:pPr>
              <w:pStyle w:val="afc"/>
            </w:pPr>
            <w:r w:rsidRPr="00E97A5F">
              <w:rPr>
                <w:rFonts w:hint="eastAsia"/>
              </w:rPr>
              <w:t>int</w:t>
            </w:r>
          </w:p>
        </w:tc>
        <w:tc>
          <w:tcPr>
            <w:tcW w:w="2052" w:type="dxa"/>
          </w:tcPr>
          <w:p w:rsidR="00811D6F" w:rsidRPr="00E97A5F" w:rsidRDefault="00811D6F" w:rsidP="00E97A5F">
            <w:pPr>
              <w:pStyle w:val="afc"/>
            </w:pPr>
            <w:r w:rsidRPr="00E97A5F">
              <w:rPr>
                <w:rFonts w:hint="eastAsia"/>
              </w:rPr>
              <w:t>4</w:t>
            </w:r>
          </w:p>
        </w:tc>
        <w:tc>
          <w:tcPr>
            <w:tcW w:w="2414" w:type="dxa"/>
          </w:tcPr>
          <w:p w:rsidR="00811D6F" w:rsidRPr="00E97A5F" w:rsidRDefault="00811D6F" w:rsidP="00E97A5F">
            <w:pPr>
              <w:pStyle w:val="afc"/>
            </w:pPr>
            <w:r w:rsidRPr="00E97A5F">
              <w:rPr>
                <w:rFonts w:hint="eastAsia"/>
              </w:rPr>
              <w:t>否</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姓名</w:t>
            </w:r>
          </w:p>
        </w:tc>
        <w:tc>
          <w:tcPr>
            <w:tcW w:w="2051" w:type="dxa"/>
          </w:tcPr>
          <w:p w:rsidR="00811D6F" w:rsidRPr="00E97A5F" w:rsidRDefault="00811D6F" w:rsidP="00E97A5F">
            <w:pPr>
              <w:pStyle w:val="afc"/>
            </w:pPr>
            <w:r w:rsidRPr="00E97A5F">
              <w:rPr>
                <w:rFonts w:hint="eastAsia"/>
              </w:rPr>
              <w:t>Char</w:t>
            </w:r>
          </w:p>
        </w:tc>
        <w:tc>
          <w:tcPr>
            <w:tcW w:w="2052" w:type="dxa"/>
          </w:tcPr>
          <w:p w:rsidR="00811D6F" w:rsidRPr="00E97A5F" w:rsidRDefault="00811D6F" w:rsidP="00E97A5F">
            <w:pPr>
              <w:pStyle w:val="afc"/>
            </w:pPr>
            <w:r w:rsidRPr="00E97A5F">
              <w:rPr>
                <w:rFonts w:hint="eastAsia"/>
              </w:rPr>
              <w:t>10</w:t>
            </w:r>
          </w:p>
        </w:tc>
        <w:tc>
          <w:tcPr>
            <w:tcW w:w="2414" w:type="dxa"/>
          </w:tcPr>
          <w:p w:rsidR="00811D6F" w:rsidRPr="00E97A5F" w:rsidRDefault="00811D6F" w:rsidP="00E97A5F">
            <w:pPr>
              <w:pStyle w:val="afc"/>
            </w:pPr>
            <w:r w:rsidRPr="00E97A5F">
              <w:rPr>
                <w:rFonts w:hint="eastAsia"/>
              </w:rPr>
              <w:t>否</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性别</w:t>
            </w:r>
          </w:p>
        </w:tc>
        <w:tc>
          <w:tcPr>
            <w:tcW w:w="2051" w:type="dxa"/>
          </w:tcPr>
          <w:p w:rsidR="00811D6F" w:rsidRPr="00E97A5F" w:rsidRDefault="00811D6F" w:rsidP="00E97A5F">
            <w:pPr>
              <w:pStyle w:val="afc"/>
            </w:pPr>
            <w:r w:rsidRPr="00E97A5F">
              <w:rPr>
                <w:rFonts w:hint="eastAsia"/>
              </w:rPr>
              <w:t>char</w:t>
            </w:r>
          </w:p>
        </w:tc>
        <w:tc>
          <w:tcPr>
            <w:tcW w:w="2052" w:type="dxa"/>
          </w:tcPr>
          <w:p w:rsidR="00811D6F" w:rsidRPr="00E97A5F" w:rsidRDefault="00811D6F" w:rsidP="00E97A5F">
            <w:pPr>
              <w:pStyle w:val="afc"/>
            </w:pPr>
            <w:r w:rsidRPr="00E97A5F">
              <w:rPr>
                <w:rFonts w:hint="eastAsia"/>
              </w:rPr>
              <w:t>2</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生日</w:t>
            </w:r>
          </w:p>
        </w:tc>
        <w:tc>
          <w:tcPr>
            <w:tcW w:w="2051" w:type="dxa"/>
          </w:tcPr>
          <w:p w:rsidR="00811D6F" w:rsidRPr="00E97A5F" w:rsidRDefault="00811D6F" w:rsidP="00E97A5F">
            <w:pPr>
              <w:pStyle w:val="afc"/>
            </w:pPr>
            <w:r w:rsidRPr="00E97A5F">
              <w:rPr>
                <w:rFonts w:hint="eastAsia"/>
              </w:rPr>
              <w:t>datetime</w:t>
            </w:r>
          </w:p>
        </w:tc>
        <w:tc>
          <w:tcPr>
            <w:tcW w:w="2052" w:type="dxa"/>
          </w:tcPr>
          <w:p w:rsidR="00811D6F" w:rsidRPr="00E97A5F" w:rsidRDefault="00811D6F" w:rsidP="00E97A5F">
            <w:pPr>
              <w:pStyle w:val="afc"/>
            </w:pPr>
            <w:r w:rsidRPr="00E97A5F">
              <w:rPr>
                <w:rFonts w:hint="eastAsia"/>
              </w:rPr>
              <w:t>8</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本人成分</w:t>
            </w:r>
          </w:p>
        </w:tc>
        <w:tc>
          <w:tcPr>
            <w:tcW w:w="2051" w:type="dxa"/>
          </w:tcPr>
          <w:p w:rsidR="00811D6F" w:rsidRPr="00E97A5F" w:rsidRDefault="00811D6F" w:rsidP="00E97A5F">
            <w:pPr>
              <w:pStyle w:val="afc"/>
            </w:pPr>
            <w:r w:rsidRPr="00E97A5F">
              <w:rPr>
                <w:rFonts w:hint="eastAsia"/>
              </w:rPr>
              <w:t>Int</w:t>
            </w:r>
          </w:p>
        </w:tc>
        <w:tc>
          <w:tcPr>
            <w:tcW w:w="2052" w:type="dxa"/>
          </w:tcPr>
          <w:p w:rsidR="00811D6F" w:rsidRPr="00E97A5F" w:rsidRDefault="00811D6F" w:rsidP="00E97A5F">
            <w:pPr>
              <w:pStyle w:val="afc"/>
            </w:pPr>
            <w:r w:rsidRPr="00E97A5F">
              <w:rPr>
                <w:rFonts w:hint="eastAsia"/>
              </w:rPr>
              <w:t>4</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文化程度</w:t>
            </w:r>
          </w:p>
        </w:tc>
        <w:tc>
          <w:tcPr>
            <w:tcW w:w="2051" w:type="dxa"/>
          </w:tcPr>
          <w:p w:rsidR="00811D6F" w:rsidRPr="00E97A5F" w:rsidRDefault="00811D6F" w:rsidP="00E97A5F">
            <w:pPr>
              <w:pStyle w:val="afc"/>
            </w:pPr>
            <w:r w:rsidRPr="00E97A5F">
              <w:rPr>
                <w:rFonts w:hint="eastAsia"/>
              </w:rPr>
              <w:t>char</w:t>
            </w:r>
          </w:p>
        </w:tc>
        <w:tc>
          <w:tcPr>
            <w:tcW w:w="2052" w:type="dxa"/>
          </w:tcPr>
          <w:p w:rsidR="00811D6F" w:rsidRPr="00E97A5F" w:rsidRDefault="00811D6F" w:rsidP="00E97A5F">
            <w:pPr>
              <w:pStyle w:val="afc"/>
            </w:pPr>
            <w:r w:rsidRPr="00E97A5F">
              <w:rPr>
                <w:rFonts w:hint="eastAsia"/>
              </w:rPr>
              <w:t>10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籍贯</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8</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民族</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50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入学注册</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身份证号</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邮政编码</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18</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工作单位及地址</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单位电话</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家庭住址</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家庭电话</w:t>
            </w:r>
          </w:p>
        </w:tc>
        <w:tc>
          <w:tcPr>
            <w:tcW w:w="2051" w:type="dxa"/>
          </w:tcPr>
          <w:p w:rsidR="00811D6F" w:rsidRPr="00E97A5F" w:rsidRDefault="00811D6F" w:rsidP="00E97A5F">
            <w:pPr>
              <w:pStyle w:val="afc"/>
            </w:pPr>
            <w:r w:rsidRPr="00E97A5F">
              <w:rPr>
                <w:rFonts w:hint="eastAsia"/>
              </w:rPr>
              <w:t>Varchar</w:t>
            </w:r>
          </w:p>
        </w:tc>
        <w:tc>
          <w:tcPr>
            <w:tcW w:w="2052" w:type="dxa"/>
          </w:tcPr>
          <w:p w:rsidR="00811D6F" w:rsidRPr="00E97A5F" w:rsidRDefault="00811D6F" w:rsidP="00E97A5F">
            <w:pPr>
              <w:pStyle w:val="afc"/>
            </w:pPr>
            <w:r w:rsidRPr="00E97A5F">
              <w:rPr>
                <w:rFonts w:hint="eastAsia"/>
              </w:rPr>
              <w:t>20</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毕业时间</w:t>
            </w:r>
          </w:p>
        </w:tc>
        <w:tc>
          <w:tcPr>
            <w:tcW w:w="2051" w:type="dxa"/>
          </w:tcPr>
          <w:p w:rsidR="00811D6F" w:rsidRPr="00E97A5F" w:rsidRDefault="00811D6F" w:rsidP="00E97A5F">
            <w:pPr>
              <w:pStyle w:val="afc"/>
            </w:pPr>
            <w:proofErr w:type="spellStart"/>
            <w:r w:rsidRPr="00E97A5F">
              <w:rPr>
                <w:rFonts w:hint="eastAsia"/>
              </w:rPr>
              <w:t>Datatime</w:t>
            </w:r>
            <w:proofErr w:type="spellEnd"/>
          </w:p>
        </w:tc>
        <w:tc>
          <w:tcPr>
            <w:tcW w:w="2052" w:type="dxa"/>
          </w:tcPr>
          <w:p w:rsidR="00811D6F" w:rsidRPr="00E97A5F" w:rsidRDefault="00811D6F" w:rsidP="00E97A5F">
            <w:pPr>
              <w:pStyle w:val="afc"/>
            </w:pPr>
            <w:r w:rsidRPr="00E97A5F">
              <w:rPr>
                <w:rFonts w:hint="eastAsia"/>
              </w:rPr>
              <w:t>5</w:t>
            </w:r>
          </w:p>
        </w:tc>
        <w:tc>
          <w:tcPr>
            <w:tcW w:w="2414" w:type="dxa"/>
          </w:tcPr>
          <w:p w:rsidR="00811D6F" w:rsidRPr="00E97A5F" w:rsidRDefault="00811D6F" w:rsidP="00E97A5F">
            <w:pPr>
              <w:pStyle w:val="afc"/>
            </w:pPr>
            <w:r w:rsidRPr="00E97A5F">
              <w:rPr>
                <w:rFonts w:hint="eastAsia"/>
              </w:rPr>
              <w:t>是</w:t>
            </w:r>
          </w:p>
        </w:tc>
      </w:tr>
      <w:tr w:rsidR="00811D6F" w:rsidRPr="00F33524" w:rsidTr="00622415">
        <w:trPr>
          <w:trHeight w:val="283"/>
        </w:trPr>
        <w:tc>
          <w:tcPr>
            <w:tcW w:w="2051" w:type="dxa"/>
          </w:tcPr>
          <w:p w:rsidR="00811D6F" w:rsidRPr="00E97A5F" w:rsidRDefault="00811D6F" w:rsidP="00E97A5F">
            <w:pPr>
              <w:pStyle w:val="afc"/>
            </w:pPr>
            <w:r w:rsidRPr="00E97A5F">
              <w:rPr>
                <w:rFonts w:hint="eastAsia"/>
              </w:rPr>
              <w:t>成绩毕业</w:t>
            </w:r>
          </w:p>
        </w:tc>
        <w:tc>
          <w:tcPr>
            <w:tcW w:w="2051" w:type="dxa"/>
          </w:tcPr>
          <w:p w:rsidR="00811D6F" w:rsidRPr="00E97A5F" w:rsidRDefault="00811D6F" w:rsidP="00E97A5F">
            <w:pPr>
              <w:pStyle w:val="afc"/>
            </w:pPr>
            <w:r w:rsidRPr="00E97A5F">
              <w:rPr>
                <w:rFonts w:hint="eastAsia"/>
              </w:rPr>
              <w:t>Int</w:t>
            </w:r>
          </w:p>
        </w:tc>
        <w:tc>
          <w:tcPr>
            <w:tcW w:w="2052" w:type="dxa"/>
          </w:tcPr>
          <w:p w:rsidR="00811D6F" w:rsidRPr="00E97A5F" w:rsidRDefault="00811D6F" w:rsidP="00E97A5F">
            <w:pPr>
              <w:pStyle w:val="afc"/>
            </w:pPr>
            <w:r w:rsidRPr="00E97A5F">
              <w:rPr>
                <w:rFonts w:hint="eastAsia"/>
              </w:rPr>
              <w:t>4</w:t>
            </w:r>
          </w:p>
        </w:tc>
        <w:tc>
          <w:tcPr>
            <w:tcW w:w="2414" w:type="dxa"/>
          </w:tcPr>
          <w:p w:rsidR="00811D6F" w:rsidRPr="00E97A5F" w:rsidRDefault="00811D6F" w:rsidP="00E97A5F">
            <w:pPr>
              <w:pStyle w:val="afc"/>
            </w:pPr>
            <w:r w:rsidRPr="00E97A5F">
              <w:rPr>
                <w:rFonts w:hint="eastAsia"/>
              </w:rPr>
              <w:t>是</w:t>
            </w:r>
          </w:p>
        </w:tc>
      </w:tr>
    </w:tbl>
    <w:p w:rsidR="00811D6F" w:rsidRPr="00A13BD9" w:rsidRDefault="00811D6F" w:rsidP="002E5342">
      <w:pPr>
        <w:pStyle w:val="af8"/>
      </w:pPr>
      <w:r w:rsidRPr="00A13BD9">
        <w:rPr>
          <w:rFonts w:hint="eastAsia"/>
        </w:rPr>
        <w:t>表3-2  班级信息表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160"/>
        <w:gridCol w:w="2160"/>
        <w:gridCol w:w="2160"/>
      </w:tblGrid>
      <w:tr w:rsidR="00811D6F" w:rsidRPr="00F33524" w:rsidTr="00A815D8">
        <w:tc>
          <w:tcPr>
            <w:tcW w:w="2088" w:type="dxa"/>
          </w:tcPr>
          <w:p w:rsidR="00811D6F" w:rsidRPr="00E97A5F" w:rsidRDefault="00811D6F" w:rsidP="00E97A5F">
            <w:pPr>
              <w:pStyle w:val="afc"/>
            </w:pPr>
            <w:r w:rsidRPr="00E97A5F">
              <w:rPr>
                <w:rFonts w:hint="eastAsia"/>
              </w:rPr>
              <w:t>数据字段名</w:t>
            </w:r>
          </w:p>
        </w:tc>
        <w:tc>
          <w:tcPr>
            <w:tcW w:w="2160" w:type="dxa"/>
          </w:tcPr>
          <w:p w:rsidR="00811D6F" w:rsidRPr="00E97A5F" w:rsidRDefault="00811D6F" w:rsidP="00E97A5F">
            <w:pPr>
              <w:pStyle w:val="afc"/>
            </w:pPr>
            <w:r w:rsidRPr="00E97A5F">
              <w:rPr>
                <w:rFonts w:hint="eastAsia"/>
              </w:rPr>
              <w:t>数据类型</w:t>
            </w:r>
          </w:p>
        </w:tc>
        <w:tc>
          <w:tcPr>
            <w:tcW w:w="2160" w:type="dxa"/>
          </w:tcPr>
          <w:p w:rsidR="00811D6F" w:rsidRPr="00E97A5F" w:rsidRDefault="00811D6F" w:rsidP="00E97A5F">
            <w:pPr>
              <w:pStyle w:val="afc"/>
            </w:pPr>
            <w:r w:rsidRPr="00E97A5F">
              <w:rPr>
                <w:rFonts w:hint="eastAsia"/>
              </w:rPr>
              <w:t>数据长度</w:t>
            </w:r>
          </w:p>
        </w:tc>
        <w:tc>
          <w:tcPr>
            <w:tcW w:w="2160" w:type="dxa"/>
          </w:tcPr>
          <w:p w:rsidR="00811D6F" w:rsidRPr="00E97A5F" w:rsidRDefault="00811D6F" w:rsidP="00E97A5F">
            <w:pPr>
              <w:pStyle w:val="afc"/>
            </w:pPr>
            <w:r w:rsidRPr="00E97A5F">
              <w:rPr>
                <w:rFonts w:hint="eastAsia"/>
              </w:rPr>
              <w:t>是否允许为空</w:t>
            </w:r>
          </w:p>
        </w:tc>
      </w:tr>
      <w:tr w:rsidR="00811D6F" w:rsidRPr="00F33524" w:rsidTr="00A815D8">
        <w:tc>
          <w:tcPr>
            <w:tcW w:w="2088" w:type="dxa"/>
          </w:tcPr>
          <w:p w:rsidR="00811D6F" w:rsidRPr="00E97A5F" w:rsidRDefault="00811D6F" w:rsidP="00E97A5F">
            <w:pPr>
              <w:pStyle w:val="afc"/>
            </w:pPr>
            <w:proofErr w:type="gramStart"/>
            <w:r w:rsidRPr="00E97A5F">
              <w:rPr>
                <w:rFonts w:hint="eastAsia"/>
              </w:rPr>
              <w:t>班号</w:t>
            </w:r>
            <w:proofErr w:type="gramEnd"/>
          </w:p>
        </w:tc>
        <w:tc>
          <w:tcPr>
            <w:tcW w:w="2160" w:type="dxa"/>
          </w:tcPr>
          <w:p w:rsidR="00811D6F" w:rsidRPr="00E97A5F" w:rsidRDefault="00811D6F" w:rsidP="00E97A5F">
            <w:pPr>
              <w:pStyle w:val="afc"/>
            </w:pPr>
            <w:r w:rsidRPr="00E97A5F">
              <w:rPr>
                <w:rFonts w:hint="eastAsia"/>
              </w:rPr>
              <w:t xml:space="preserve">Int </w:t>
            </w:r>
          </w:p>
        </w:tc>
        <w:tc>
          <w:tcPr>
            <w:tcW w:w="2160" w:type="dxa"/>
          </w:tcPr>
          <w:p w:rsidR="00811D6F" w:rsidRPr="00E97A5F" w:rsidRDefault="00811D6F" w:rsidP="00E97A5F">
            <w:pPr>
              <w:pStyle w:val="afc"/>
            </w:pPr>
            <w:r w:rsidRPr="00E97A5F">
              <w:rPr>
                <w:rFonts w:hint="eastAsia"/>
              </w:rPr>
              <w:t>4</w:t>
            </w:r>
          </w:p>
        </w:tc>
        <w:tc>
          <w:tcPr>
            <w:tcW w:w="2160" w:type="dxa"/>
          </w:tcPr>
          <w:p w:rsidR="00811D6F" w:rsidRPr="00E97A5F" w:rsidRDefault="00811D6F" w:rsidP="00E97A5F">
            <w:pPr>
              <w:pStyle w:val="afc"/>
            </w:pPr>
            <w:r w:rsidRPr="00E97A5F">
              <w:rPr>
                <w:rFonts w:hint="eastAsia"/>
              </w:rPr>
              <w:t xml:space="preserve"> 否</w:t>
            </w:r>
          </w:p>
        </w:tc>
      </w:tr>
      <w:tr w:rsidR="00811D6F" w:rsidRPr="00F33524" w:rsidTr="00A815D8">
        <w:tc>
          <w:tcPr>
            <w:tcW w:w="2088" w:type="dxa"/>
          </w:tcPr>
          <w:p w:rsidR="00811D6F" w:rsidRPr="00E97A5F" w:rsidRDefault="00811D6F" w:rsidP="00E97A5F">
            <w:pPr>
              <w:pStyle w:val="afc"/>
            </w:pPr>
            <w:r w:rsidRPr="00E97A5F">
              <w:rPr>
                <w:rFonts w:hint="eastAsia"/>
              </w:rPr>
              <w:t>年级</w:t>
            </w:r>
          </w:p>
        </w:tc>
        <w:tc>
          <w:tcPr>
            <w:tcW w:w="2160" w:type="dxa"/>
          </w:tcPr>
          <w:p w:rsidR="00811D6F" w:rsidRPr="00E97A5F" w:rsidRDefault="00811D6F" w:rsidP="00E97A5F">
            <w:pPr>
              <w:pStyle w:val="afc"/>
            </w:pPr>
            <w:r w:rsidRPr="00E97A5F">
              <w:rPr>
                <w:rFonts w:hint="eastAsia"/>
              </w:rPr>
              <w:t>char</w:t>
            </w:r>
          </w:p>
        </w:tc>
        <w:tc>
          <w:tcPr>
            <w:tcW w:w="2160" w:type="dxa"/>
          </w:tcPr>
          <w:p w:rsidR="00811D6F" w:rsidRPr="00E97A5F" w:rsidRDefault="00811D6F" w:rsidP="00E97A5F">
            <w:pPr>
              <w:pStyle w:val="afc"/>
            </w:pPr>
            <w:r w:rsidRPr="00E97A5F">
              <w:rPr>
                <w:rFonts w:hint="eastAsia"/>
              </w:rPr>
              <w:t>10</w:t>
            </w:r>
          </w:p>
        </w:tc>
        <w:tc>
          <w:tcPr>
            <w:tcW w:w="2160" w:type="dxa"/>
          </w:tcPr>
          <w:p w:rsidR="00811D6F" w:rsidRPr="00E97A5F" w:rsidRDefault="00811D6F" w:rsidP="00E97A5F">
            <w:pPr>
              <w:pStyle w:val="afc"/>
            </w:pPr>
            <w:r w:rsidRPr="00E97A5F">
              <w:rPr>
                <w:rFonts w:hint="eastAsia"/>
              </w:rPr>
              <w:t>是</w:t>
            </w:r>
          </w:p>
        </w:tc>
      </w:tr>
      <w:tr w:rsidR="00811D6F" w:rsidRPr="00F33524" w:rsidTr="00A815D8">
        <w:tc>
          <w:tcPr>
            <w:tcW w:w="2088" w:type="dxa"/>
          </w:tcPr>
          <w:p w:rsidR="00811D6F" w:rsidRPr="00E97A5F" w:rsidRDefault="00811D6F" w:rsidP="00E97A5F">
            <w:pPr>
              <w:pStyle w:val="afc"/>
            </w:pPr>
            <w:r w:rsidRPr="00E97A5F">
              <w:rPr>
                <w:rFonts w:hint="eastAsia"/>
              </w:rPr>
              <w:t>班主任</w:t>
            </w:r>
          </w:p>
        </w:tc>
        <w:tc>
          <w:tcPr>
            <w:tcW w:w="2160" w:type="dxa"/>
          </w:tcPr>
          <w:p w:rsidR="00811D6F" w:rsidRPr="00E97A5F" w:rsidRDefault="00811D6F" w:rsidP="00E97A5F">
            <w:pPr>
              <w:pStyle w:val="afc"/>
            </w:pPr>
            <w:r w:rsidRPr="00E97A5F">
              <w:rPr>
                <w:rFonts w:hint="eastAsia"/>
              </w:rPr>
              <w:t xml:space="preserve">Char </w:t>
            </w:r>
          </w:p>
        </w:tc>
        <w:tc>
          <w:tcPr>
            <w:tcW w:w="2160" w:type="dxa"/>
          </w:tcPr>
          <w:p w:rsidR="00811D6F" w:rsidRPr="00E97A5F" w:rsidRDefault="00811D6F" w:rsidP="00E97A5F">
            <w:pPr>
              <w:pStyle w:val="afc"/>
            </w:pPr>
            <w:r w:rsidRPr="00E97A5F">
              <w:rPr>
                <w:rFonts w:hint="eastAsia"/>
              </w:rPr>
              <w:t>10</w:t>
            </w:r>
          </w:p>
        </w:tc>
        <w:tc>
          <w:tcPr>
            <w:tcW w:w="2160" w:type="dxa"/>
          </w:tcPr>
          <w:p w:rsidR="00811D6F" w:rsidRPr="00E97A5F" w:rsidRDefault="00811D6F" w:rsidP="00E97A5F">
            <w:pPr>
              <w:pStyle w:val="afc"/>
            </w:pPr>
            <w:r w:rsidRPr="00E97A5F">
              <w:rPr>
                <w:rFonts w:hint="eastAsia"/>
              </w:rPr>
              <w:t>是</w:t>
            </w:r>
          </w:p>
        </w:tc>
      </w:tr>
      <w:tr w:rsidR="00811D6F" w:rsidRPr="00F33524" w:rsidTr="00A815D8">
        <w:tc>
          <w:tcPr>
            <w:tcW w:w="2088" w:type="dxa"/>
          </w:tcPr>
          <w:p w:rsidR="00811D6F" w:rsidRPr="00E97A5F" w:rsidRDefault="00811D6F" w:rsidP="00E97A5F">
            <w:pPr>
              <w:pStyle w:val="afc"/>
            </w:pPr>
            <w:r w:rsidRPr="00E97A5F">
              <w:rPr>
                <w:rFonts w:hint="eastAsia"/>
              </w:rPr>
              <w:t>教室</w:t>
            </w:r>
          </w:p>
        </w:tc>
        <w:tc>
          <w:tcPr>
            <w:tcW w:w="2160" w:type="dxa"/>
          </w:tcPr>
          <w:p w:rsidR="00811D6F" w:rsidRPr="00E97A5F" w:rsidRDefault="00811D6F" w:rsidP="00E97A5F">
            <w:pPr>
              <w:pStyle w:val="afc"/>
            </w:pPr>
            <w:r w:rsidRPr="00E97A5F">
              <w:rPr>
                <w:rFonts w:hint="eastAsia"/>
              </w:rPr>
              <w:t>char</w:t>
            </w:r>
          </w:p>
        </w:tc>
        <w:tc>
          <w:tcPr>
            <w:tcW w:w="2160" w:type="dxa"/>
          </w:tcPr>
          <w:p w:rsidR="00811D6F" w:rsidRPr="00E97A5F" w:rsidRDefault="00811D6F" w:rsidP="00E97A5F">
            <w:pPr>
              <w:pStyle w:val="afc"/>
            </w:pPr>
            <w:r w:rsidRPr="00E97A5F">
              <w:rPr>
                <w:rFonts w:hint="eastAsia"/>
              </w:rPr>
              <w:t>10</w:t>
            </w:r>
          </w:p>
        </w:tc>
        <w:tc>
          <w:tcPr>
            <w:tcW w:w="2160" w:type="dxa"/>
          </w:tcPr>
          <w:p w:rsidR="00811D6F" w:rsidRPr="00E97A5F" w:rsidRDefault="00811D6F" w:rsidP="00E97A5F">
            <w:pPr>
              <w:pStyle w:val="afc"/>
            </w:pPr>
            <w:r w:rsidRPr="00E97A5F">
              <w:rPr>
                <w:rFonts w:hint="eastAsia"/>
              </w:rPr>
              <w:t>是</w:t>
            </w:r>
          </w:p>
        </w:tc>
      </w:tr>
    </w:tbl>
    <w:p w:rsidR="00811D6F" w:rsidRPr="00A13BD9" w:rsidRDefault="00811D6F" w:rsidP="002E5342">
      <w:pPr>
        <w:pStyle w:val="af8"/>
      </w:pPr>
      <w:r w:rsidRPr="00A13BD9">
        <w:rPr>
          <w:rFonts w:hint="eastAsia"/>
        </w:rPr>
        <w:t>表3-3  课程信息表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39"/>
        <w:gridCol w:w="2251"/>
        <w:gridCol w:w="1890"/>
      </w:tblGrid>
      <w:tr w:rsidR="00811D6F" w:rsidRPr="00F33524" w:rsidTr="00A815D8">
        <w:trPr>
          <w:trHeight w:val="269"/>
        </w:trPr>
        <w:tc>
          <w:tcPr>
            <w:tcW w:w="2088" w:type="dxa"/>
          </w:tcPr>
          <w:p w:rsidR="00811D6F" w:rsidRPr="00E97A5F" w:rsidRDefault="00811D6F" w:rsidP="00E97A5F">
            <w:pPr>
              <w:pStyle w:val="afc"/>
            </w:pPr>
            <w:r w:rsidRPr="00E97A5F">
              <w:rPr>
                <w:rFonts w:hint="eastAsia"/>
              </w:rPr>
              <w:t>数据字段名</w:t>
            </w:r>
          </w:p>
        </w:tc>
        <w:tc>
          <w:tcPr>
            <w:tcW w:w="2339" w:type="dxa"/>
          </w:tcPr>
          <w:p w:rsidR="00811D6F" w:rsidRPr="00E97A5F" w:rsidRDefault="00811D6F" w:rsidP="00E97A5F">
            <w:pPr>
              <w:pStyle w:val="afc"/>
            </w:pPr>
            <w:r w:rsidRPr="00E97A5F">
              <w:rPr>
                <w:rFonts w:hint="eastAsia"/>
              </w:rPr>
              <w:t>数据类型</w:t>
            </w:r>
          </w:p>
        </w:tc>
        <w:tc>
          <w:tcPr>
            <w:tcW w:w="2251" w:type="dxa"/>
          </w:tcPr>
          <w:p w:rsidR="00811D6F" w:rsidRPr="00E97A5F" w:rsidRDefault="00811D6F" w:rsidP="00E97A5F">
            <w:pPr>
              <w:pStyle w:val="afc"/>
            </w:pPr>
            <w:r w:rsidRPr="00E97A5F">
              <w:rPr>
                <w:rFonts w:hint="eastAsia"/>
              </w:rPr>
              <w:t>数据长度</w:t>
            </w:r>
          </w:p>
        </w:tc>
        <w:tc>
          <w:tcPr>
            <w:tcW w:w="1890" w:type="dxa"/>
          </w:tcPr>
          <w:p w:rsidR="00811D6F" w:rsidRPr="00E97A5F" w:rsidRDefault="00811D6F" w:rsidP="00E97A5F">
            <w:pPr>
              <w:pStyle w:val="afc"/>
            </w:pPr>
            <w:r w:rsidRPr="00E97A5F">
              <w:rPr>
                <w:rFonts w:hint="eastAsia"/>
              </w:rPr>
              <w:t>是否允许为空</w:t>
            </w:r>
          </w:p>
        </w:tc>
      </w:tr>
      <w:tr w:rsidR="00811D6F" w:rsidRPr="00F33524" w:rsidTr="00A815D8">
        <w:trPr>
          <w:trHeight w:val="259"/>
        </w:trPr>
        <w:tc>
          <w:tcPr>
            <w:tcW w:w="2088" w:type="dxa"/>
          </w:tcPr>
          <w:p w:rsidR="00811D6F" w:rsidRPr="00E97A5F" w:rsidRDefault="00811D6F" w:rsidP="00E97A5F">
            <w:pPr>
              <w:pStyle w:val="afc"/>
            </w:pPr>
            <w:r w:rsidRPr="00E97A5F">
              <w:rPr>
                <w:rFonts w:hint="eastAsia"/>
              </w:rPr>
              <w:t>课程编号</w:t>
            </w:r>
          </w:p>
        </w:tc>
        <w:tc>
          <w:tcPr>
            <w:tcW w:w="2339" w:type="dxa"/>
          </w:tcPr>
          <w:p w:rsidR="00811D6F" w:rsidRPr="00E97A5F" w:rsidRDefault="00811D6F" w:rsidP="00E97A5F">
            <w:pPr>
              <w:pStyle w:val="afc"/>
            </w:pPr>
            <w:r w:rsidRPr="00E97A5F">
              <w:rPr>
                <w:rFonts w:hint="eastAsia"/>
              </w:rPr>
              <w:t xml:space="preserve">Int </w:t>
            </w:r>
          </w:p>
        </w:tc>
        <w:tc>
          <w:tcPr>
            <w:tcW w:w="2251" w:type="dxa"/>
          </w:tcPr>
          <w:p w:rsidR="00811D6F" w:rsidRPr="00E97A5F" w:rsidRDefault="00811D6F" w:rsidP="00E97A5F">
            <w:pPr>
              <w:pStyle w:val="afc"/>
            </w:pPr>
            <w:r w:rsidRPr="00E97A5F">
              <w:rPr>
                <w:rFonts w:hint="eastAsia"/>
              </w:rPr>
              <w:t>10</w:t>
            </w:r>
          </w:p>
        </w:tc>
        <w:tc>
          <w:tcPr>
            <w:tcW w:w="1890" w:type="dxa"/>
          </w:tcPr>
          <w:p w:rsidR="00811D6F" w:rsidRPr="00E97A5F" w:rsidRDefault="00811D6F" w:rsidP="00E97A5F">
            <w:pPr>
              <w:pStyle w:val="afc"/>
            </w:pPr>
            <w:r w:rsidRPr="00E97A5F">
              <w:rPr>
                <w:rFonts w:hint="eastAsia"/>
              </w:rPr>
              <w:t>否</w:t>
            </w:r>
          </w:p>
        </w:tc>
      </w:tr>
      <w:tr w:rsidR="00811D6F" w:rsidRPr="00F33524" w:rsidTr="00A815D8">
        <w:trPr>
          <w:trHeight w:val="263"/>
        </w:trPr>
        <w:tc>
          <w:tcPr>
            <w:tcW w:w="2088" w:type="dxa"/>
          </w:tcPr>
          <w:p w:rsidR="00811D6F" w:rsidRPr="00E97A5F" w:rsidRDefault="00811D6F" w:rsidP="00E97A5F">
            <w:pPr>
              <w:pStyle w:val="afc"/>
            </w:pPr>
            <w:r w:rsidRPr="00E97A5F">
              <w:rPr>
                <w:rFonts w:hint="eastAsia"/>
              </w:rPr>
              <w:t xml:space="preserve">课程名称 </w:t>
            </w:r>
          </w:p>
        </w:tc>
        <w:tc>
          <w:tcPr>
            <w:tcW w:w="2339" w:type="dxa"/>
          </w:tcPr>
          <w:p w:rsidR="00811D6F" w:rsidRPr="00E97A5F" w:rsidRDefault="00811D6F" w:rsidP="00E97A5F">
            <w:pPr>
              <w:pStyle w:val="afc"/>
            </w:pPr>
            <w:r w:rsidRPr="00E97A5F">
              <w:rPr>
                <w:rFonts w:hint="eastAsia"/>
              </w:rPr>
              <w:t>char</w:t>
            </w:r>
          </w:p>
        </w:tc>
        <w:tc>
          <w:tcPr>
            <w:tcW w:w="2251" w:type="dxa"/>
          </w:tcPr>
          <w:p w:rsidR="00811D6F" w:rsidRPr="00E97A5F" w:rsidRDefault="00811D6F" w:rsidP="00E97A5F">
            <w:pPr>
              <w:pStyle w:val="afc"/>
            </w:pPr>
            <w:r w:rsidRPr="00E97A5F">
              <w:rPr>
                <w:rFonts w:hint="eastAsia"/>
              </w:rPr>
              <w:t>10</w:t>
            </w:r>
          </w:p>
        </w:tc>
        <w:tc>
          <w:tcPr>
            <w:tcW w:w="1890" w:type="dxa"/>
          </w:tcPr>
          <w:p w:rsidR="00811D6F" w:rsidRPr="00E97A5F" w:rsidRDefault="00811D6F" w:rsidP="00E97A5F">
            <w:pPr>
              <w:pStyle w:val="afc"/>
            </w:pPr>
            <w:r w:rsidRPr="00E97A5F">
              <w:rPr>
                <w:rFonts w:hint="eastAsia"/>
              </w:rPr>
              <w:t>是</w:t>
            </w:r>
          </w:p>
        </w:tc>
      </w:tr>
      <w:tr w:rsidR="00811D6F" w:rsidRPr="00F33524" w:rsidTr="00A815D8">
        <w:trPr>
          <w:trHeight w:val="239"/>
        </w:trPr>
        <w:tc>
          <w:tcPr>
            <w:tcW w:w="2088" w:type="dxa"/>
          </w:tcPr>
          <w:p w:rsidR="00811D6F" w:rsidRPr="00E97A5F" w:rsidRDefault="00811D6F" w:rsidP="00E97A5F">
            <w:pPr>
              <w:pStyle w:val="afc"/>
            </w:pPr>
            <w:r w:rsidRPr="00E97A5F">
              <w:rPr>
                <w:rFonts w:hint="eastAsia"/>
              </w:rPr>
              <w:t>课程类型</w:t>
            </w:r>
          </w:p>
        </w:tc>
        <w:tc>
          <w:tcPr>
            <w:tcW w:w="2339" w:type="dxa"/>
          </w:tcPr>
          <w:p w:rsidR="00811D6F" w:rsidRPr="00E97A5F" w:rsidRDefault="00811D6F" w:rsidP="00E97A5F">
            <w:pPr>
              <w:pStyle w:val="afc"/>
            </w:pPr>
            <w:r w:rsidRPr="00E97A5F">
              <w:rPr>
                <w:rFonts w:hint="eastAsia"/>
              </w:rPr>
              <w:t xml:space="preserve">Char </w:t>
            </w:r>
          </w:p>
        </w:tc>
        <w:tc>
          <w:tcPr>
            <w:tcW w:w="2251" w:type="dxa"/>
          </w:tcPr>
          <w:p w:rsidR="00811D6F" w:rsidRPr="00E97A5F" w:rsidRDefault="00811D6F" w:rsidP="00E97A5F">
            <w:pPr>
              <w:pStyle w:val="afc"/>
            </w:pPr>
            <w:r w:rsidRPr="00E97A5F">
              <w:rPr>
                <w:rFonts w:hint="eastAsia"/>
              </w:rPr>
              <w:t>10</w:t>
            </w:r>
          </w:p>
        </w:tc>
        <w:tc>
          <w:tcPr>
            <w:tcW w:w="1890" w:type="dxa"/>
          </w:tcPr>
          <w:p w:rsidR="00811D6F" w:rsidRPr="00E97A5F" w:rsidRDefault="00811D6F" w:rsidP="00E97A5F">
            <w:pPr>
              <w:pStyle w:val="afc"/>
            </w:pPr>
            <w:r w:rsidRPr="00E97A5F">
              <w:rPr>
                <w:rFonts w:hint="eastAsia"/>
              </w:rPr>
              <w:t>是</w:t>
            </w:r>
          </w:p>
        </w:tc>
      </w:tr>
      <w:tr w:rsidR="00811D6F" w:rsidRPr="00F33524" w:rsidTr="00A815D8">
        <w:trPr>
          <w:trHeight w:val="243"/>
        </w:trPr>
        <w:tc>
          <w:tcPr>
            <w:tcW w:w="2088" w:type="dxa"/>
          </w:tcPr>
          <w:p w:rsidR="00811D6F" w:rsidRPr="00E97A5F" w:rsidRDefault="00811D6F" w:rsidP="00E97A5F">
            <w:pPr>
              <w:pStyle w:val="afc"/>
            </w:pPr>
            <w:r w:rsidRPr="00E97A5F">
              <w:rPr>
                <w:rFonts w:hint="eastAsia"/>
              </w:rPr>
              <w:t>课程描述</w:t>
            </w:r>
          </w:p>
        </w:tc>
        <w:tc>
          <w:tcPr>
            <w:tcW w:w="2339" w:type="dxa"/>
          </w:tcPr>
          <w:p w:rsidR="00811D6F" w:rsidRPr="00E97A5F" w:rsidRDefault="00811D6F" w:rsidP="00E97A5F">
            <w:pPr>
              <w:pStyle w:val="afc"/>
            </w:pPr>
            <w:r w:rsidRPr="00E97A5F">
              <w:rPr>
                <w:rFonts w:hint="eastAsia"/>
              </w:rPr>
              <w:t>char</w:t>
            </w:r>
          </w:p>
        </w:tc>
        <w:tc>
          <w:tcPr>
            <w:tcW w:w="2251" w:type="dxa"/>
          </w:tcPr>
          <w:p w:rsidR="00811D6F" w:rsidRPr="00E97A5F" w:rsidRDefault="00811D6F" w:rsidP="00E97A5F">
            <w:pPr>
              <w:pStyle w:val="afc"/>
            </w:pPr>
            <w:r w:rsidRPr="00E97A5F">
              <w:rPr>
                <w:rFonts w:hint="eastAsia"/>
              </w:rPr>
              <w:t>50</w:t>
            </w:r>
          </w:p>
        </w:tc>
        <w:tc>
          <w:tcPr>
            <w:tcW w:w="1890" w:type="dxa"/>
          </w:tcPr>
          <w:p w:rsidR="00811D6F" w:rsidRPr="00E97A5F" w:rsidRDefault="00811D6F" w:rsidP="00E97A5F">
            <w:pPr>
              <w:pStyle w:val="afc"/>
            </w:pPr>
            <w:r w:rsidRPr="00E97A5F">
              <w:rPr>
                <w:rFonts w:hint="eastAsia"/>
              </w:rPr>
              <w:t>是</w:t>
            </w:r>
          </w:p>
        </w:tc>
      </w:tr>
    </w:tbl>
    <w:p w:rsidR="00811D6F" w:rsidRPr="00A13BD9" w:rsidRDefault="00811D6F" w:rsidP="002E5342">
      <w:pPr>
        <w:pStyle w:val="af8"/>
      </w:pPr>
      <w:r w:rsidRPr="00A13BD9">
        <w:rPr>
          <w:rFonts w:hint="eastAsia"/>
        </w:rPr>
        <w:t>表3-4  成绩信息表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2340"/>
        <w:gridCol w:w="1800"/>
      </w:tblGrid>
      <w:tr w:rsidR="00811D6F" w:rsidRPr="00F33524" w:rsidTr="00A815D8">
        <w:trPr>
          <w:trHeight w:val="217"/>
        </w:trPr>
        <w:tc>
          <w:tcPr>
            <w:tcW w:w="2088" w:type="dxa"/>
          </w:tcPr>
          <w:p w:rsidR="00811D6F" w:rsidRPr="00E97A5F" w:rsidRDefault="00811D6F" w:rsidP="00E97A5F">
            <w:pPr>
              <w:pStyle w:val="afc"/>
            </w:pPr>
            <w:r w:rsidRPr="00E97A5F">
              <w:rPr>
                <w:rFonts w:hint="eastAsia"/>
              </w:rPr>
              <w:t>数据字段名</w:t>
            </w:r>
          </w:p>
        </w:tc>
        <w:tc>
          <w:tcPr>
            <w:tcW w:w="2340" w:type="dxa"/>
          </w:tcPr>
          <w:p w:rsidR="00811D6F" w:rsidRPr="00E97A5F" w:rsidRDefault="00811D6F" w:rsidP="00E97A5F">
            <w:pPr>
              <w:pStyle w:val="afc"/>
            </w:pPr>
            <w:r w:rsidRPr="00E97A5F">
              <w:rPr>
                <w:rFonts w:hint="eastAsia"/>
              </w:rPr>
              <w:t>数据类型</w:t>
            </w:r>
          </w:p>
        </w:tc>
        <w:tc>
          <w:tcPr>
            <w:tcW w:w="2340" w:type="dxa"/>
          </w:tcPr>
          <w:p w:rsidR="00811D6F" w:rsidRPr="00E97A5F" w:rsidRDefault="00811D6F" w:rsidP="00E97A5F">
            <w:pPr>
              <w:pStyle w:val="afc"/>
            </w:pPr>
            <w:r w:rsidRPr="00E97A5F">
              <w:rPr>
                <w:rFonts w:hint="eastAsia"/>
              </w:rPr>
              <w:t>数据长度</w:t>
            </w:r>
          </w:p>
        </w:tc>
        <w:tc>
          <w:tcPr>
            <w:tcW w:w="1800" w:type="dxa"/>
          </w:tcPr>
          <w:p w:rsidR="00811D6F" w:rsidRPr="00E97A5F" w:rsidRDefault="00811D6F" w:rsidP="00E97A5F">
            <w:pPr>
              <w:pStyle w:val="afc"/>
            </w:pPr>
            <w:r w:rsidRPr="00E97A5F">
              <w:rPr>
                <w:rFonts w:hint="eastAsia"/>
              </w:rPr>
              <w:t>是否允许为空</w:t>
            </w:r>
          </w:p>
        </w:tc>
      </w:tr>
      <w:tr w:rsidR="00811D6F" w:rsidTr="00A815D8">
        <w:trPr>
          <w:trHeight w:val="297"/>
        </w:trPr>
        <w:tc>
          <w:tcPr>
            <w:tcW w:w="2088" w:type="dxa"/>
          </w:tcPr>
          <w:p w:rsidR="00811D6F" w:rsidRPr="00E97A5F" w:rsidRDefault="00811D6F" w:rsidP="00E97A5F">
            <w:pPr>
              <w:pStyle w:val="afc"/>
            </w:pPr>
            <w:r w:rsidRPr="00E97A5F">
              <w:rPr>
                <w:rFonts w:hint="eastAsia"/>
              </w:rPr>
              <w:t>考试编号</w:t>
            </w:r>
          </w:p>
        </w:tc>
        <w:tc>
          <w:tcPr>
            <w:tcW w:w="2340" w:type="dxa"/>
          </w:tcPr>
          <w:p w:rsidR="00811D6F" w:rsidRPr="00E97A5F" w:rsidRDefault="00811D6F" w:rsidP="00E97A5F">
            <w:pPr>
              <w:pStyle w:val="afc"/>
            </w:pPr>
            <w:r w:rsidRPr="00E97A5F">
              <w:rPr>
                <w:rFonts w:hint="eastAsia"/>
              </w:rPr>
              <w:t xml:space="preserve">Char </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否</w:t>
            </w:r>
          </w:p>
        </w:tc>
      </w:tr>
      <w:tr w:rsidR="00811D6F" w:rsidTr="00A815D8">
        <w:trPr>
          <w:trHeight w:val="287"/>
        </w:trPr>
        <w:tc>
          <w:tcPr>
            <w:tcW w:w="2088" w:type="dxa"/>
          </w:tcPr>
          <w:p w:rsidR="00811D6F" w:rsidRPr="00E97A5F" w:rsidRDefault="00811D6F" w:rsidP="00E97A5F">
            <w:pPr>
              <w:pStyle w:val="afc"/>
            </w:pPr>
            <w:proofErr w:type="gramStart"/>
            <w:r w:rsidRPr="00E97A5F">
              <w:rPr>
                <w:rFonts w:hint="eastAsia"/>
              </w:rPr>
              <w:t>选择班号</w:t>
            </w:r>
            <w:proofErr w:type="gramEnd"/>
          </w:p>
        </w:tc>
        <w:tc>
          <w:tcPr>
            <w:tcW w:w="2340" w:type="dxa"/>
          </w:tcPr>
          <w:p w:rsidR="00811D6F" w:rsidRPr="00E97A5F" w:rsidRDefault="00811D6F" w:rsidP="00E97A5F">
            <w:pPr>
              <w:pStyle w:val="afc"/>
            </w:pPr>
            <w:r w:rsidRPr="00E97A5F">
              <w:rPr>
                <w:rFonts w:hint="eastAsia"/>
              </w:rPr>
              <w:t xml:space="preserve">Int </w:t>
            </w:r>
          </w:p>
        </w:tc>
        <w:tc>
          <w:tcPr>
            <w:tcW w:w="2340" w:type="dxa"/>
          </w:tcPr>
          <w:p w:rsidR="00811D6F" w:rsidRPr="00E97A5F" w:rsidRDefault="00811D6F" w:rsidP="00E97A5F">
            <w:pPr>
              <w:pStyle w:val="afc"/>
            </w:pPr>
            <w:r w:rsidRPr="00E97A5F">
              <w:rPr>
                <w:rFonts w:hint="eastAsia"/>
              </w:rPr>
              <w:t>4</w:t>
            </w:r>
          </w:p>
        </w:tc>
        <w:tc>
          <w:tcPr>
            <w:tcW w:w="1800" w:type="dxa"/>
          </w:tcPr>
          <w:p w:rsidR="00811D6F" w:rsidRPr="00E97A5F" w:rsidRDefault="00811D6F" w:rsidP="00E97A5F">
            <w:pPr>
              <w:pStyle w:val="afc"/>
            </w:pPr>
            <w:r w:rsidRPr="00E97A5F">
              <w:rPr>
                <w:rFonts w:hint="eastAsia"/>
              </w:rPr>
              <w:t>否</w:t>
            </w:r>
          </w:p>
        </w:tc>
      </w:tr>
      <w:tr w:rsidR="00811D6F" w:rsidTr="00A815D8">
        <w:trPr>
          <w:trHeight w:val="277"/>
        </w:trPr>
        <w:tc>
          <w:tcPr>
            <w:tcW w:w="2088" w:type="dxa"/>
          </w:tcPr>
          <w:p w:rsidR="00811D6F" w:rsidRPr="00E97A5F" w:rsidRDefault="00811D6F" w:rsidP="00E97A5F">
            <w:pPr>
              <w:pStyle w:val="afc"/>
            </w:pPr>
            <w:r w:rsidRPr="00E97A5F">
              <w:rPr>
                <w:rFonts w:hint="eastAsia"/>
              </w:rPr>
              <w:t>选择学号</w:t>
            </w:r>
          </w:p>
        </w:tc>
        <w:tc>
          <w:tcPr>
            <w:tcW w:w="2340" w:type="dxa"/>
          </w:tcPr>
          <w:p w:rsidR="00811D6F" w:rsidRPr="00E97A5F" w:rsidRDefault="00811D6F" w:rsidP="00E97A5F">
            <w:pPr>
              <w:pStyle w:val="afc"/>
            </w:pPr>
            <w:r w:rsidRPr="00E97A5F">
              <w:rPr>
                <w:rFonts w:hint="eastAsia"/>
              </w:rPr>
              <w:t xml:space="preserve">Int </w:t>
            </w:r>
          </w:p>
        </w:tc>
        <w:tc>
          <w:tcPr>
            <w:tcW w:w="2340" w:type="dxa"/>
          </w:tcPr>
          <w:p w:rsidR="00811D6F" w:rsidRPr="00E97A5F" w:rsidRDefault="00811D6F" w:rsidP="00E97A5F">
            <w:pPr>
              <w:pStyle w:val="afc"/>
            </w:pPr>
            <w:r w:rsidRPr="00E97A5F">
              <w:rPr>
                <w:rFonts w:hint="eastAsia"/>
              </w:rPr>
              <w:t>4</w:t>
            </w:r>
          </w:p>
        </w:tc>
        <w:tc>
          <w:tcPr>
            <w:tcW w:w="1800" w:type="dxa"/>
          </w:tcPr>
          <w:p w:rsidR="00811D6F" w:rsidRPr="00E97A5F" w:rsidRDefault="00811D6F" w:rsidP="00E97A5F">
            <w:pPr>
              <w:pStyle w:val="afc"/>
            </w:pPr>
            <w:r w:rsidRPr="00E97A5F">
              <w:rPr>
                <w:rFonts w:hint="eastAsia"/>
              </w:rPr>
              <w:t>是</w:t>
            </w:r>
          </w:p>
        </w:tc>
      </w:tr>
      <w:tr w:rsidR="00811D6F" w:rsidTr="00A815D8">
        <w:trPr>
          <w:trHeight w:val="267"/>
        </w:trPr>
        <w:tc>
          <w:tcPr>
            <w:tcW w:w="2088" w:type="dxa"/>
          </w:tcPr>
          <w:p w:rsidR="00811D6F" w:rsidRPr="00E97A5F" w:rsidRDefault="00811D6F" w:rsidP="00E97A5F">
            <w:pPr>
              <w:pStyle w:val="afc"/>
            </w:pPr>
            <w:r w:rsidRPr="00E97A5F">
              <w:rPr>
                <w:rFonts w:hint="eastAsia"/>
              </w:rPr>
              <w:lastRenderedPageBreak/>
              <w:t xml:space="preserve">姓名 </w:t>
            </w:r>
          </w:p>
        </w:tc>
        <w:tc>
          <w:tcPr>
            <w:tcW w:w="2340" w:type="dxa"/>
          </w:tcPr>
          <w:p w:rsidR="00811D6F" w:rsidRPr="00E97A5F" w:rsidRDefault="00811D6F" w:rsidP="00E97A5F">
            <w:pPr>
              <w:pStyle w:val="afc"/>
            </w:pPr>
            <w:r w:rsidRPr="00E97A5F">
              <w:rPr>
                <w:rFonts w:hint="eastAsia"/>
              </w:rPr>
              <w:t xml:space="preserve">Char </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是</w:t>
            </w:r>
          </w:p>
        </w:tc>
      </w:tr>
      <w:tr w:rsidR="00811D6F" w:rsidTr="00A815D8">
        <w:trPr>
          <w:trHeight w:val="271"/>
        </w:trPr>
        <w:tc>
          <w:tcPr>
            <w:tcW w:w="2088" w:type="dxa"/>
          </w:tcPr>
          <w:p w:rsidR="00811D6F" w:rsidRPr="00E97A5F" w:rsidRDefault="00811D6F" w:rsidP="00E97A5F">
            <w:pPr>
              <w:pStyle w:val="afc"/>
            </w:pPr>
            <w:r w:rsidRPr="00E97A5F">
              <w:rPr>
                <w:rFonts w:hint="eastAsia"/>
              </w:rPr>
              <w:t>选择课程</w:t>
            </w:r>
          </w:p>
        </w:tc>
        <w:tc>
          <w:tcPr>
            <w:tcW w:w="2340" w:type="dxa"/>
          </w:tcPr>
          <w:p w:rsidR="00811D6F" w:rsidRPr="00E97A5F" w:rsidRDefault="00811D6F" w:rsidP="00E97A5F">
            <w:pPr>
              <w:pStyle w:val="afc"/>
            </w:pPr>
            <w:r w:rsidRPr="00E97A5F">
              <w:rPr>
                <w:rFonts w:hint="eastAsia"/>
              </w:rPr>
              <w:t>char</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是</w:t>
            </w:r>
          </w:p>
        </w:tc>
      </w:tr>
      <w:tr w:rsidR="00811D6F" w:rsidTr="00A815D8">
        <w:trPr>
          <w:trHeight w:val="247"/>
        </w:trPr>
        <w:tc>
          <w:tcPr>
            <w:tcW w:w="2088" w:type="dxa"/>
          </w:tcPr>
          <w:p w:rsidR="00811D6F" w:rsidRPr="00E97A5F" w:rsidRDefault="00811D6F" w:rsidP="00E97A5F">
            <w:pPr>
              <w:pStyle w:val="afc"/>
            </w:pPr>
            <w:r w:rsidRPr="00E97A5F">
              <w:rPr>
                <w:rFonts w:hint="eastAsia"/>
              </w:rPr>
              <w:t>输入分数</w:t>
            </w:r>
          </w:p>
        </w:tc>
        <w:tc>
          <w:tcPr>
            <w:tcW w:w="2340" w:type="dxa"/>
          </w:tcPr>
          <w:p w:rsidR="00811D6F" w:rsidRPr="00E97A5F" w:rsidRDefault="00811D6F" w:rsidP="00E97A5F">
            <w:pPr>
              <w:pStyle w:val="afc"/>
            </w:pPr>
            <w:r w:rsidRPr="00E97A5F">
              <w:rPr>
                <w:rFonts w:hint="eastAsia"/>
              </w:rPr>
              <w:t>float</w:t>
            </w:r>
          </w:p>
        </w:tc>
        <w:tc>
          <w:tcPr>
            <w:tcW w:w="2340" w:type="dxa"/>
          </w:tcPr>
          <w:p w:rsidR="00811D6F" w:rsidRPr="00E97A5F" w:rsidRDefault="00811D6F" w:rsidP="00E97A5F">
            <w:pPr>
              <w:pStyle w:val="afc"/>
            </w:pPr>
            <w:r w:rsidRPr="00E97A5F">
              <w:rPr>
                <w:rFonts w:hint="eastAsia"/>
              </w:rPr>
              <w:t>8</w:t>
            </w:r>
          </w:p>
        </w:tc>
        <w:tc>
          <w:tcPr>
            <w:tcW w:w="1800" w:type="dxa"/>
          </w:tcPr>
          <w:p w:rsidR="00811D6F" w:rsidRPr="00E97A5F" w:rsidRDefault="00811D6F" w:rsidP="00E97A5F">
            <w:pPr>
              <w:pStyle w:val="afc"/>
            </w:pPr>
            <w:r w:rsidRPr="00E97A5F">
              <w:rPr>
                <w:rFonts w:hint="eastAsia"/>
              </w:rPr>
              <w:t>是</w:t>
            </w:r>
          </w:p>
        </w:tc>
      </w:tr>
    </w:tbl>
    <w:p w:rsidR="00811D6F" w:rsidRDefault="00811D6F" w:rsidP="002E5342">
      <w:pPr>
        <w:pStyle w:val="af8"/>
      </w:pPr>
      <w:r>
        <w:rPr>
          <w:rFonts w:hint="eastAsia"/>
        </w:rPr>
        <w:t>表3-5  用户信息表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2340"/>
        <w:gridCol w:w="1800"/>
      </w:tblGrid>
      <w:tr w:rsidR="00811D6F" w:rsidTr="00A815D8">
        <w:trPr>
          <w:trHeight w:val="291"/>
        </w:trPr>
        <w:tc>
          <w:tcPr>
            <w:tcW w:w="2088" w:type="dxa"/>
          </w:tcPr>
          <w:p w:rsidR="00811D6F" w:rsidRPr="00E97A5F" w:rsidRDefault="00811D6F" w:rsidP="00E97A5F">
            <w:pPr>
              <w:pStyle w:val="afc"/>
            </w:pPr>
            <w:r w:rsidRPr="00E97A5F">
              <w:rPr>
                <w:rFonts w:hint="eastAsia"/>
              </w:rPr>
              <w:t>数据字段名</w:t>
            </w:r>
          </w:p>
        </w:tc>
        <w:tc>
          <w:tcPr>
            <w:tcW w:w="2340" w:type="dxa"/>
          </w:tcPr>
          <w:p w:rsidR="00811D6F" w:rsidRPr="00E97A5F" w:rsidRDefault="00811D6F" w:rsidP="00E97A5F">
            <w:pPr>
              <w:pStyle w:val="afc"/>
            </w:pPr>
            <w:r w:rsidRPr="00E97A5F">
              <w:rPr>
                <w:rFonts w:hint="eastAsia"/>
              </w:rPr>
              <w:t>数据类型</w:t>
            </w:r>
          </w:p>
        </w:tc>
        <w:tc>
          <w:tcPr>
            <w:tcW w:w="2340" w:type="dxa"/>
          </w:tcPr>
          <w:p w:rsidR="00811D6F" w:rsidRPr="00E97A5F" w:rsidRDefault="00811D6F" w:rsidP="00E97A5F">
            <w:pPr>
              <w:pStyle w:val="afc"/>
            </w:pPr>
            <w:r w:rsidRPr="00E97A5F">
              <w:rPr>
                <w:rFonts w:hint="eastAsia"/>
              </w:rPr>
              <w:t>数据长度</w:t>
            </w:r>
          </w:p>
        </w:tc>
        <w:tc>
          <w:tcPr>
            <w:tcW w:w="1800" w:type="dxa"/>
          </w:tcPr>
          <w:p w:rsidR="00811D6F" w:rsidRPr="00E97A5F" w:rsidRDefault="00811D6F" w:rsidP="00E97A5F">
            <w:pPr>
              <w:pStyle w:val="afc"/>
            </w:pPr>
            <w:r w:rsidRPr="00E97A5F">
              <w:rPr>
                <w:rFonts w:hint="eastAsia"/>
              </w:rPr>
              <w:t>是否允许为空</w:t>
            </w:r>
          </w:p>
        </w:tc>
      </w:tr>
      <w:tr w:rsidR="00811D6F" w:rsidTr="00A815D8">
        <w:trPr>
          <w:trHeight w:val="295"/>
        </w:trPr>
        <w:tc>
          <w:tcPr>
            <w:tcW w:w="2088" w:type="dxa"/>
          </w:tcPr>
          <w:p w:rsidR="00811D6F" w:rsidRPr="00E97A5F" w:rsidRDefault="00811D6F" w:rsidP="00E97A5F">
            <w:pPr>
              <w:pStyle w:val="afc"/>
            </w:pPr>
            <w:r w:rsidRPr="00E97A5F">
              <w:rPr>
                <w:rFonts w:hint="eastAsia"/>
              </w:rPr>
              <w:t>输入用户名</w:t>
            </w:r>
          </w:p>
        </w:tc>
        <w:tc>
          <w:tcPr>
            <w:tcW w:w="2340" w:type="dxa"/>
          </w:tcPr>
          <w:p w:rsidR="00811D6F" w:rsidRPr="00E97A5F" w:rsidRDefault="00811D6F" w:rsidP="00E97A5F">
            <w:pPr>
              <w:pStyle w:val="afc"/>
            </w:pPr>
            <w:r w:rsidRPr="00E97A5F">
              <w:rPr>
                <w:rFonts w:hint="eastAsia"/>
              </w:rPr>
              <w:t xml:space="preserve">Char </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否</w:t>
            </w:r>
          </w:p>
        </w:tc>
      </w:tr>
      <w:tr w:rsidR="00811D6F" w:rsidTr="00A815D8">
        <w:trPr>
          <w:trHeight w:val="271"/>
        </w:trPr>
        <w:tc>
          <w:tcPr>
            <w:tcW w:w="2088" w:type="dxa"/>
          </w:tcPr>
          <w:p w:rsidR="00811D6F" w:rsidRPr="00E97A5F" w:rsidRDefault="00811D6F" w:rsidP="00E97A5F">
            <w:pPr>
              <w:pStyle w:val="afc"/>
            </w:pPr>
            <w:r w:rsidRPr="00E97A5F">
              <w:rPr>
                <w:rFonts w:hint="eastAsia"/>
              </w:rPr>
              <w:t>输入密码</w:t>
            </w:r>
          </w:p>
        </w:tc>
        <w:tc>
          <w:tcPr>
            <w:tcW w:w="2340" w:type="dxa"/>
          </w:tcPr>
          <w:p w:rsidR="00811D6F" w:rsidRPr="00E97A5F" w:rsidRDefault="00811D6F" w:rsidP="00E97A5F">
            <w:pPr>
              <w:pStyle w:val="afc"/>
            </w:pPr>
            <w:r w:rsidRPr="00E97A5F">
              <w:rPr>
                <w:rFonts w:hint="eastAsia"/>
              </w:rPr>
              <w:t xml:space="preserve">Char </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是</w:t>
            </w:r>
          </w:p>
        </w:tc>
      </w:tr>
      <w:tr w:rsidR="00811D6F" w:rsidTr="00A815D8">
        <w:trPr>
          <w:trHeight w:val="223"/>
        </w:trPr>
        <w:tc>
          <w:tcPr>
            <w:tcW w:w="2088" w:type="dxa"/>
          </w:tcPr>
          <w:p w:rsidR="00811D6F" w:rsidRPr="00E97A5F" w:rsidRDefault="00811D6F" w:rsidP="00E97A5F">
            <w:pPr>
              <w:pStyle w:val="afc"/>
            </w:pPr>
            <w:r w:rsidRPr="00E97A5F">
              <w:rPr>
                <w:rFonts w:hint="eastAsia"/>
              </w:rPr>
              <w:t>确认密码</w:t>
            </w:r>
          </w:p>
        </w:tc>
        <w:tc>
          <w:tcPr>
            <w:tcW w:w="2340" w:type="dxa"/>
          </w:tcPr>
          <w:p w:rsidR="00811D6F" w:rsidRPr="00E97A5F" w:rsidRDefault="00811D6F" w:rsidP="00E97A5F">
            <w:pPr>
              <w:pStyle w:val="afc"/>
            </w:pPr>
            <w:r w:rsidRPr="00E97A5F">
              <w:rPr>
                <w:rFonts w:hint="eastAsia"/>
              </w:rPr>
              <w:t xml:space="preserve">Char </w:t>
            </w:r>
          </w:p>
        </w:tc>
        <w:tc>
          <w:tcPr>
            <w:tcW w:w="2340" w:type="dxa"/>
          </w:tcPr>
          <w:p w:rsidR="00811D6F" w:rsidRPr="00E97A5F" w:rsidRDefault="00811D6F" w:rsidP="00E97A5F">
            <w:pPr>
              <w:pStyle w:val="afc"/>
            </w:pPr>
            <w:r w:rsidRPr="00E97A5F">
              <w:rPr>
                <w:rFonts w:hint="eastAsia"/>
              </w:rPr>
              <w:t>10</w:t>
            </w:r>
          </w:p>
        </w:tc>
        <w:tc>
          <w:tcPr>
            <w:tcW w:w="1800" w:type="dxa"/>
          </w:tcPr>
          <w:p w:rsidR="00811D6F" w:rsidRPr="00E97A5F" w:rsidRDefault="00811D6F" w:rsidP="00E97A5F">
            <w:pPr>
              <w:pStyle w:val="afc"/>
            </w:pPr>
            <w:r w:rsidRPr="00E97A5F">
              <w:rPr>
                <w:rFonts w:hint="eastAsia"/>
              </w:rPr>
              <w:t>是</w:t>
            </w:r>
          </w:p>
        </w:tc>
      </w:tr>
    </w:tbl>
    <w:p w:rsidR="00811D6F" w:rsidRPr="00600F4C" w:rsidRDefault="00811D6F" w:rsidP="002E5342">
      <w:pPr>
        <w:pStyle w:val="3"/>
      </w:pPr>
      <w:bookmarkStart w:id="20" w:name="_Toc534720799"/>
      <w:r w:rsidRPr="00600F4C">
        <w:rPr>
          <w:rFonts w:hint="eastAsia"/>
        </w:rPr>
        <w:t>3.</w:t>
      </w:r>
      <w:r w:rsidR="00F33524" w:rsidRPr="00600F4C">
        <w:rPr>
          <w:rFonts w:hint="eastAsia"/>
        </w:rPr>
        <w:t>2.</w:t>
      </w:r>
      <w:r w:rsidRPr="00600F4C">
        <w:rPr>
          <w:rFonts w:hint="eastAsia"/>
        </w:rPr>
        <w:t xml:space="preserve">3 </w:t>
      </w:r>
      <w:r w:rsidRPr="00600F4C">
        <w:rPr>
          <w:rFonts w:hint="eastAsia"/>
        </w:rPr>
        <w:t>系统</w:t>
      </w:r>
      <w:r w:rsidRPr="00600F4C">
        <w:rPr>
          <w:rFonts w:hint="eastAsia"/>
        </w:rPr>
        <w:t>E-R</w:t>
      </w:r>
      <w:r w:rsidRPr="00600F4C">
        <w:rPr>
          <w:rFonts w:hint="eastAsia"/>
        </w:rPr>
        <w:t>图</w:t>
      </w:r>
      <w:bookmarkEnd w:id="20"/>
    </w:p>
    <w:p w:rsidR="00C301B5" w:rsidRPr="00C301B5" w:rsidRDefault="00811D6F" w:rsidP="00066264">
      <w:pPr>
        <w:pStyle w:val="a5"/>
      </w:pPr>
      <w:r w:rsidRPr="00600F4C">
        <w:rPr>
          <w:rFonts w:hint="eastAsia"/>
        </w:rPr>
        <w:t>局部E-R图</w:t>
      </w:r>
    </w:p>
    <w:p w:rsidR="00811D6F" w:rsidRPr="00E97A5F" w:rsidRDefault="00F16E1C" w:rsidP="00E97A5F">
      <w:pPr>
        <w:pStyle w:val="afc"/>
      </w:pPr>
      <w:r>
        <w:rPr>
          <w:noProof/>
        </w:rPr>
      </w:r>
      <w:r>
        <w:rPr>
          <w:noProof/>
        </w:rPr>
        <w:pict>
          <v:group id="画布 160" o:spid="_x0000_s1112" editas="canvas" style="width:439.2pt;height:39pt;mso-position-horizontal-relative:char;mso-position-vertical-relative:line" coordsize="55778,4953">
            <v:shape id="_x0000_s1113" type="#_x0000_t75" style="position:absolute;width:55778;height:4953;visibility:visible">
              <v:fill o:detectmouseclick="t"/>
              <v:path o:connecttype="none"/>
            </v:shape>
            <v:rect id="Rectangle 95" o:spid="_x0000_s1114" style="position:absolute;left:16234;top:992;width:8682;height:2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style="mso-next-textbox:#Rectangle 95">
                <w:txbxContent>
                  <w:p w:rsidR="00961D3C" w:rsidRDefault="00961D3C" w:rsidP="00811D6F">
                    <w:r>
                      <w:rPr>
                        <w:rFonts w:hint="eastAsia"/>
                      </w:rPr>
                      <w:t>课程实体</w:t>
                    </w:r>
                  </w:p>
                  <w:p w:rsidR="00961D3C" w:rsidRDefault="00961D3C"/>
                  <w:p w:rsidR="00961D3C" w:rsidRDefault="00961D3C" w:rsidP="00811D6F">
                    <w:r>
                      <w:rPr>
                        <w:rFonts w:hint="eastAsia"/>
                      </w:rPr>
                      <w:t>课程实体</w:t>
                    </w:r>
                  </w:p>
                </w:txbxContent>
              </v:textbox>
            </v:rect>
            <v:oval id="Oval 96" o:spid="_x0000_s1115" style="position:absolute;left:28809;top:992;width:6273;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textbox style="mso-next-textbox:#Oval 96">
                <w:txbxContent>
                  <w:p w:rsidR="00961D3C" w:rsidRDefault="00961D3C" w:rsidP="00811D6F">
                    <w:r>
                      <w:rPr>
                        <w:rFonts w:hint="eastAsia"/>
                      </w:rPr>
                      <w:t>课程</w:t>
                    </w:r>
                  </w:p>
                  <w:p w:rsidR="00961D3C" w:rsidRDefault="00961D3C"/>
                  <w:p w:rsidR="00961D3C" w:rsidRDefault="00961D3C" w:rsidP="00811D6F">
                    <w:r>
                      <w:rPr>
                        <w:rFonts w:hint="eastAsia"/>
                      </w:rPr>
                      <w:t>课程</w:t>
                    </w:r>
                  </w:p>
                </w:txbxContent>
              </v:textbox>
            </v:oval>
            <v:line id="Line 97" o:spid="_x0000_s1116" style="position:absolute;visibility:visible" from="25377,1984" to="28802,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w10:anchorlock/>
          </v:group>
        </w:pict>
      </w:r>
    </w:p>
    <w:p w:rsidR="00811D6F" w:rsidRDefault="00811D6F" w:rsidP="002E5342">
      <w:pPr>
        <w:pStyle w:val="af8"/>
      </w:pPr>
      <w:r>
        <w:rPr>
          <w:rFonts w:hint="eastAsia"/>
        </w:rPr>
        <w:t>图3-6  课程E-R图</w:t>
      </w:r>
    </w:p>
    <w:p w:rsidR="00C301B5" w:rsidRPr="00DC5172" w:rsidRDefault="006B1F43" w:rsidP="00066264">
      <w:pPr>
        <w:pStyle w:val="a5"/>
      </w:pPr>
      <w:r w:rsidRPr="00DC5172">
        <w:rPr>
          <w:rFonts w:hint="eastAsia"/>
        </w:rPr>
        <w:t>学生实体成绩，平时成绩测试的简单介绍</w:t>
      </w:r>
    </w:p>
    <w:p w:rsidR="00811D6F" w:rsidRDefault="00F16E1C" w:rsidP="00CD6DAA">
      <w:pPr>
        <w:pStyle w:val="af9"/>
      </w:pPr>
      <w:r>
        <w:rPr>
          <w:noProof/>
        </w:rPr>
      </w:r>
      <w:r>
        <w:rPr>
          <w:noProof/>
        </w:rPr>
        <w:pict>
          <v:group id="画布 152" o:spid="_x0000_s1117" editas="canvas" style="width:318.6pt;height:156.1pt;mso-position-horizontal-relative:char;mso-position-vertical-relative:line" coordsize="40462,19824">
            <v:shape id="_x0000_s1118" type="#_x0000_t75" style="position:absolute;width:40462;height:19824;visibility:visible">
              <v:fill o:detectmouseclick="t"/>
              <v:path o:connecttype="none"/>
            </v:shape>
            <v:rect id="Rectangle 100" o:spid="_x0000_s1119" style="position:absolute;left:17065;top:9183;width:7332;height:3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style="mso-next-textbox:#Rectangle 100">
                <w:txbxContent>
                  <w:p w:rsidR="00961D3C" w:rsidRDefault="00961D3C" w:rsidP="00811D6F">
                    <w:r>
                      <w:rPr>
                        <w:rFonts w:hint="eastAsia"/>
                      </w:rPr>
                      <w:t>成绩实体</w:t>
                    </w:r>
                  </w:p>
                  <w:p w:rsidR="00961D3C" w:rsidRDefault="00961D3C"/>
                  <w:p w:rsidR="00961D3C" w:rsidRDefault="00961D3C" w:rsidP="00811D6F">
                    <w:r>
                      <w:rPr>
                        <w:rFonts w:hint="eastAsia"/>
                      </w:rPr>
                      <w:t>成绩实体</w:t>
                    </w:r>
                  </w:p>
                </w:txbxContent>
              </v:textbox>
            </v:rect>
            <v:line id="Line 101" o:spid="_x0000_s1120" style="position:absolute;flip:x;visibility:visible" from="20490,4227" to="23060,9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2" o:spid="_x0000_s1121" style="position:absolute;visibility:visible" from="17065,4227" to="19825,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3" o:spid="_x0000_s1122" style="position:absolute;visibility:visible" from="11347,6209" to="17730,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104" o:spid="_x0000_s1123" style="position:absolute;visibility:visible" from="7923,10174" to="17065,10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105" o:spid="_x0000_s1124" style="position:absolute;flip:x;visibility:visible" from="7923,11158" to="16780,13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106" o:spid="_x0000_s1125" style="position:absolute;flip:x;visibility:visible" from="13633,12149" to="16773,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107" o:spid="_x0000_s1126" style="position:absolute;visibility:visible" from="19351,12149" to="19541,15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108" o:spid="_x0000_s1127" style="position:absolute;flip:x y;visibility:visible" from="23922,12149" to="28208,1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aB8IAAADcAAAADwAAAGRycy9kb3ducmV2LnhtbERPS4vCMBC+C/sfwix4EU19IG7XKCK4&#10;eFKsyl6HZmzLNpPSRNv11xtB8DYf33Pmy9aU4ka1KywrGA4iEMSp1QVnCk7HTX8GwnlkjaVlUvBP&#10;DpaLj84cY20bPtAt8ZkIIexiVJB7X8VSujQng25gK+LAXWxt0AdYZ1LX2IRwU8pRFE2lwYJDQ44V&#10;rXNK/5KrUYC8u49nzZAm8od+3Wi3763OF6W6n+3qG4Sn1r/FL/dWh/njL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vaB8IAAADcAAAADwAAAAAAAAAAAAAA&#10;AAChAgAAZHJzL2Rvd25yZXYueG1sUEsFBgAAAAAEAAQA+QAAAJADAAAAAA==&#10;"/>
            <v:line id="Line 109" o:spid="_x0000_s1128" style="position:absolute;flip:x y;visibility:visible" from="24002,11887" to="29625,1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110" o:spid="_x0000_s1129" style="position:absolute;flip:x;visibility:visible" from="24002,9905" to="29815,1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oval id="Oval 111" o:spid="_x0000_s1130" style="position:absolute;left:13633;top:269;width:6097;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textbox style="mso-next-textbox:#Oval 111">
                <w:txbxContent>
                  <w:p w:rsidR="00961D3C" w:rsidRDefault="00961D3C" w:rsidP="00811D6F">
                    <w:r>
                      <w:rPr>
                        <w:rFonts w:hint="eastAsia"/>
                      </w:rPr>
                      <w:t>学期</w:t>
                    </w:r>
                  </w:p>
                  <w:p w:rsidR="00961D3C" w:rsidRDefault="00961D3C"/>
                  <w:p w:rsidR="00961D3C" w:rsidRDefault="00961D3C" w:rsidP="00811D6F">
                    <w:r>
                      <w:rPr>
                        <w:rFonts w:hint="eastAsia"/>
                      </w:rPr>
                      <w:t>学期</w:t>
                    </w:r>
                  </w:p>
                </w:txbxContent>
              </v:textbox>
            </v:oval>
            <v:oval id="Oval 112" o:spid="_x0000_s1131" style="position:absolute;left:20490;top:1260;width:10289;height:3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textbox style="mso-next-textbox:#Oval 112">
                <w:txbxContent>
                  <w:p w:rsidR="00961D3C" w:rsidRDefault="00961D3C" w:rsidP="00811D6F">
                    <w:r>
                      <w:rPr>
                        <w:rFonts w:hint="eastAsia"/>
                      </w:rPr>
                      <w:t>考勤成绩</w:t>
                    </w:r>
                  </w:p>
                  <w:p w:rsidR="00961D3C" w:rsidRDefault="00961D3C"/>
                  <w:p w:rsidR="00961D3C" w:rsidRDefault="00961D3C" w:rsidP="00811D6F">
                    <w:r>
                      <w:rPr>
                        <w:rFonts w:hint="eastAsia"/>
                      </w:rPr>
                      <w:t>考勤成绩</w:t>
                    </w:r>
                  </w:p>
                </w:txbxContent>
              </v:textbox>
            </v:oval>
            <v:oval id="Oval 113" o:spid="_x0000_s1132" style="position:absolute;left:27347;top:6209;width:9807;height:36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style="mso-next-textbox:#Oval 113">
                <w:txbxContent>
                  <w:p w:rsidR="00961D3C" w:rsidRDefault="00961D3C" w:rsidP="00811D6F">
                    <w:r>
                      <w:rPr>
                        <w:rFonts w:hint="eastAsia"/>
                      </w:rPr>
                      <w:t>随堂成绩</w:t>
                    </w:r>
                  </w:p>
                  <w:p w:rsidR="00961D3C" w:rsidRDefault="00961D3C"/>
                  <w:p w:rsidR="00961D3C" w:rsidRDefault="00961D3C" w:rsidP="00811D6F">
                    <w:r>
                      <w:rPr>
                        <w:rFonts w:hint="eastAsia"/>
                      </w:rPr>
                      <w:t>随堂成绩</w:t>
                    </w:r>
                  </w:p>
                </w:txbxContent>
              </v:textbox>
            </v:oval>
            <v:oval id="Oval 114" o:spid="_x0000_s1133" style="position:absolute;left:29632;top:11158;width:9815;height:4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ztsIA&#10;AADcAAAADwAAAGRycy9kb3ducmV2LnhtbERPTWvCQBC9C/6HZYTedGPTSEldRSoFPXhobO9DdkyC&#10;2dmQncb037sFobd5vM9Zb0fXqoH60Hg2sFwkoIhLbxuuDHydP+avoIIgW2w9k4FfCrDdTCdrzK2/&#10;8ScNhVQqhnDI0UAt0uVah7Imh2HhO+LIXXzvUCLsK217vMVw1+rnJFlphw3Hhho7eq+pvBY/zsC+&#10;2hWrQaeSpZf9QbLr9+mYLo15mo27N1BCo/yLH+6DjfNfM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HO2wgAAANwAAAAPAAAAAAAAAAAAAAAAAJgCAABkcnMvZG93&#10;bnJldi54bWxQSwUGAAAAAAQABAD1AAAAhwMAAAAA&#10;">
              <v:textbox style="mso-next-textbox:#Oval 114">
                <w:txbxContent>
                  <w:p w:rsidR="00961D3C" w:rsidRDefault="00961D3C" w:rsidP="00811D6F">
                    <w:r>
                      <w:rPr>
                        <w:rFonts w:hint="eastAsia"/>
                      </w:rPr>
                      <w:t>期末成绩</w:t>
                    </w:r>
                  </w:p>
                  <w:p w:rsidR="00961D3C" w:rsidRDefault="00961D3C"/>
                  <w:p w:rsidR="00961D3C" w:rsidRDefault="00961D3C" w:rsidP="00811D6F">
                    <w:r>
                      <w:rPr>
                        <w:rFonts w:hint="eastAsia"/>
                      </w:rPr>
                      <w:t>期末成绩</w:t>
                    </w:r>
                  </w:p>
                </w:txbxContent>
              </v:textbox>
            </v:oval>
            <v:oval id="Oval 115" o:spid="_x0000_s1134" style="position:absolute;left:26208;top:16114;width:9902;height:3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style="mso-next-textbox:#Oval 115">
                <w:txbxContent>
                  <w:p w:rsidR="00961D3C" w:rsidRDefault="00961D3C" w:rsidP="00811D6F">
                    <w:r>
                      <w:rPr>
                        <w:rFonts w:hint="eastAsia"/>
                      </w:rPr>
                      <w:t>总评成绩</w:t>
                    </w:r>
                  </w:p>
                  <w:p w:rsidR="00961D3C" w:rsidRDefault="00961D3C"/>
                  <w:p w:rsidR="00961D3C" w:rsidRDefault="00961D3C" w:rsidP="00811D6F">
                    <w:r>
                      <w:rPr>
                        <w:rFonts w:hint="eastAsia"/>
                      </w:rPr>
                      <w:t>总评成绩</w:t>
                    </w:r>
                  </w:p>
                </w:txbxContent>
              </v:textbox>
            </v:oval>
            <v:oval id="Oval 116" o:spid="_x0000_s1135" style="position:absolute;left:15919;top:16114;width:9617;height:35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textbox style="mso-next-textbox:#Oval 116">
                <w:txbxContent>
                  <w:p w:rsidR="00961D3C" w:rsidRDefault="00961D3C" w:rsidP="00811D6F">
                    <w:r>
                      <w:rPr>
                        <w:rFonts w:hint="eastAsia"/>
                      </w:rPr>
                      <w:t>平时成绩</w:t>
                    </w:r>
                  </w:p>
                  <w:p w:rsidR="00961D3C" w:rsidRDefault="00961D3C"/>
                  <w:p w:rsidR="00961D3C" w:rsidRDefault="00961D3C" w:rsidP="00811D6F">
                    <w:r>
                      <w:rPr>
                        <w:rFonts w:hint="eastAsia"/>
                      </w:rPr>
                      <w:t>平时成绩</w:t>
                    </w:r>
                  </w:p>
                </w:txbxContent>
              </v:textbox>
            </v:oval>
            <v:oval id="Oval 117" o:spid="_x0000_s1136" style="position:absolute;left:9062;top:15123;width:6287;height:38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cKMUA&#10;AADcAAAADwAAAGRycy9kb3ducmV2LnhtbESPQUvDQBCF70L/wzJCb3ZTY4vEbktpKdSDB6Peh+w0&#10;Cc3OhuyYxn/vHARvM7w3732z2U2hMyMNqY3sYLnIwBBX0bdcO/j8OD08g0mC7LGLTA5+KMFuO7vb&#10;YOHjjd9pLKU2GsKpQAeNSF9Ym6qGAqZF7IlVu8QhoOg61NYPeNPw0NnHLFvbgC1rQ4M9HRqqruV3&#10;cHCs9+V6tLms8svxLKvr19trvnRufj/tX8AITfJv/rs+e8V/U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woxQAAANwAAAAPAAAAAAAAAAAAAAAAAJgCAABkcnMv&#10;ZG93bnJldi54bWxQSwUGAAAAAAQABAD1AAAAigMAAAAA&#10;">
              <v:textbox style="mso-next-textbox:#Oval 117">
                <w:txbxContent>
                  <w:p w:rsidR="00961D3C" w:rsidRDefault="00961D3C" w:rsidP="00811D6F">
                    <w:r>
                      <w:rPr>
                        <w:rFonts w:hint="eastAsia"/>
                      </w:rPr>
                      <w:t>课程</w:t>
                    </w:r>
                  </w:p>
                  <w:p w:rsidR="00961D3C" w:rsidRDefault="00961D3C"/>
                  <w:p w:rsidR="00961D3C" w:rsidRDefault="00961D3C" w:rsidP="00811D6F">
                    <w:r>
                      <w:rPr>
                        <w:rFonts w:hint="eastAsia"/>
                      </w:rPr>
                      <w:t>课程</w:t>
                    </w:r>
                  </w:p>
                </w:txbxContent>
              </v:textbox>
            </v:oval>
            <v:oval id="Oval 118" o:spid="_x0000_s1137" style="position:absolute;left:2205;top:13141;width:5907;height:35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textbox style="mso-next-textbox:#Oval 118">
                <w:txbxContent>
                  <w:p w:rsidR="00961D3C" w:rsidRDefault="00961D3C" w:rsidP="00811D6F">
                    <w:r>
                      <w:rPr>
                        <w:rFonts w:hint="eastAsia"/>
                      </w:rPr>
                      <w:t>班级</w:t>
                    </w:r>
                  </w:p>
                  <w:p w:rsidR="00961D3C" w:rsidRDefault="00961D3C"/>
                  <w:p w:rsidR="00961D3C" w:rsidRDefault="00961D3C" w:rsidP="00811D6F">
                    <w:r>
                      <w:rPr>
                        <w:rFonts w:hint="eastAsia"/>
                      </w:rPr>
                      <w:t>班级</w:t>
                    </w:r>
                  </w:p>
                </w:txbxContent>
              </v:textbox>
            </v:oval>
            <v:oval id="Oval 119" o:spid="_x0000_s1138" style="position:absolute;left:2205;top:8192;width:6097;height:37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textbox style="mso-next-textbox:#Oval 119">
                <w:txbxContent>
                  <w:p w:rsidR="00961D3C" w:rsidRDefault="00961D3C" w:rsidP="00811D6F">
                    <w:r>
                      <w:rPr>
                        <w:rFonts w:hint="eastAsia"/>
                      </w:rPr>
                      <w:t>姓名</w:t>
                    </w:r>
                  </w:p>
                  <w:p w:rsidR="00961D3C" w:rsidRDefault="00961D3C"/>
                  <w:p w:rsidR="00961D3C" w:rsidRDefault="00961D3C" w:rsidP="00811D6F">
                    <w:r>
                      <w:rPr>
                        <w:rFonts w:hint="eastAsia"/>
                      </w:rPr>
                      <w:t>姓名</w:t>
                    </w:r>
                  </w:p>
                </w:txbxContent>
              </v:textbox>
            </v:oval>
            <v:oval id="Oval 120" o:spid="_x0000_s1139" style="position:absolute;left:5637;top:3236;width:6185;height:37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jaMIA&#10;AADcAAAADwAAAGRycy9kb3ducmV2LnhtbERPTUvDQBC9C/6HZQRvZpOGFIndlmIR6sGDab0P2WkS&#10;mp0N2Wma/vuuIHibx/uc1WZ2vZpoDJ1nA1mSgiKuve24MXA8fLy8ggqCbLH3TAZuFGCzfnxYYWn9&#10;lb9pqqRRMYRDiQZakaHUOtQtOQyJH4gjd/KjQ4lwbLQd8RrDXa8XabrUDjuODS0O9N5Sfa4uzsCu&#10;2VbLSedS5KfdXorzz9dnnhnz/DRv30AJzfIv/nPvbZxfZP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uNowgAAANwAAAAPAAAAAAAAAAAAAAAAAJgCAABkcnMvZG93&#10;bnJldi54bWxQSwUGAAAAAAQABAD1AAAAhwMAAAAA&#10;">
              <v:textbox style="mso-next-textbox:#Oval 120">
                <w:txbxContent>
                  <w:p w:rsidR="00961D3C" w:rsidRDefault="00961D3C" w:rsidP="00811D6F">
                    <w:r>
                      <w:rPr>
                        <w:rFonts w:hint="eastAsia"/>
                      </w:rPr>
                      <w:t>学号</w:t>
                    </w:r>
                  </w:p>
                  <w:p w:rsidR="00961D3C" w:rsidRDefault="00961D3C"/>
                  <w:p w:rsidR="00961D3C" w:rsidRDefault="00961D3C" w:rsidP="00811D6F">
                    <w:r>
                      <w:rPr>
                        <w:rFonts w:hint="eastAsia"/>
                      </w:rPr>
                      <w:t>学号</w:t>
                    </w:r>
                  </w:p>
                </w:txbxContent>
              </v:textbox>
            </v:oval>
            <w10:anchorlock/>
          </v:group>
        </w:pict>
      </w:r>
    </w:p>
    <w:p w:rsidR="00811D6F" w:rsidRDefault="00811D6F" w:rsidP="002E5342">
      <w:pPr>
        <w:pStyle w:val="af8"/>
      </w:pPr>
      <w:r>
        <w:rPr>
          <w:rFonts w:hint="eastAsia"/>
        </w:rPr>
        <w:t>图</w:t>
      </w:r>
      <w:r w:rsidR="00C301B5">
        <w:rPr>
          <w:rFonts w:hint="eastAsia"/>
        </w:rPr>
        <w:t>3-7</w:t>
      </w:r>
      <w:r>
        <w:rPr>
          <w:rFonts w:hint="eastAsia"/>
        </w:rPr>
        <w:t xml:space="preserve">  成绩E-R图</w:t>
      </w:r>
    </w:p>
    <w:p w:rsidR="00811D6F" w:rsidRDefault="00811D6F" w:rsidP="002E5342">
      <w:pPr>
        <w:pStyle w:val="af9"/>
      </w:pPr>
    </w:p>
    <w:p w:rsidR="00811D6F" w:rsidRPr="00DC5172" w:rsidRDefault="00F16E1C" w:rsidP="00066264">
      <w:pPr>
        <w:pStyle w:val="a5"/>
      </w:pPr>
      <w:r>
        <w:rPr>
          <w:noProof/>
        </w:rPr>
      </w:r>
      <w:r>
        <w:rPr>
          <w:noProof/>
        </w:rPr>
        <w:pict>
          <v:group id="画布 130" o:spid="_x0000_s1140" editas="canvas" style="width:339.75pt;height:445.1pt;mso-position-horizontal-relative:char;mso-position-vertical-relative:line" coordorigin="-2191,552" coordsize="43148,56528">
            <v:shape id="_x0000_s1141" type="#_x0000_t75" style="position:absolute;left:-2191;top:552;width:43148;height:56528;visibility:visible" stroked="t" strokecolor="black [3213]">
              <v:fill o:detectmouseclick="t"/>
              <v:path o:connecttype="none"/>
            </v:shape>
            <v:shape id="文本框 254" o:spid="_x0000_s1142" type="#_x0000_t202" style="position:absolute;left:18193;top:13792;width:3524;height:18307;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qZcIA&#10;AADcAAAADwAAAGRycy9kb3ducmV2LnhtbESPQYvCMBSE78L+h/AWvGlq1UWqUURYEFYEXb0/m2dT&#10;bF5Kk9W6v94IgsdhZr5hZovWVuJKjS8dKxj0ExDEudMlFwoOv9+9CQgfkDVWjknBnTws5h+dGWba&#10;3XhH130oRISwz1CBCaHOpPS5IYu+72ri6J1dYzFE2RRSN3iLcFvJNEm+pMWS44LBmlaG8sv+zyr4&#10;QXNa34dH3tQ8kf/bVbo8ulSp7me7nIII1IZ3+NVeawXpeAT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yplwgAAANwAAAAPAAAAAAAAAAAAAAAAAJgCAABkcnMvZG93&#10;bnJldi54bWxQSwUGAAAAAAQABAD1AAAAhwMAAAAA&#10;" fillcolor="white [3201]" strokeweight=".5pt">
              <v:textbox style="mso-next-textbox:#文本框 254">
                <w:txbxContent>
                  <w:p w:rsidR="00961D3C" w:rsidRPr="000F5F44" w:rsidRDefault="00961D3C" w:rsidP="00F25E20">
                    <w:pPr>
                      <w:rPr>
                        <w:sz w:val="24"/>
                        <w:szCs w:val="24"/>
                      </w:rPr>
                    </w:pPr>
                    <w:r w:rsidRPr="000F5F44">
                      <w:rPr>
                        <w:rFonts w:hint="eastAsia"/>
                        <w:sz w:val="24"/>
                        <w:szCs w:val="24"/>
                      </w:rPr>
                      <w:t>学生信息实体</w:t>
                    </w:r>
                  </w:p>
                  <w:p w:rsidR="00961D3C" w:rsidRDefault="00961D3C"/>
                  <w:p w:rsidR="00961D3C" w:rsidRPr="000F5F44" w:rsidRDefault="00961D3C" w:rsidP="00F25E20">
                    <w:pPr>
                      <w:rPr>
                        <w:sz w:val="24"/>
                        <w:szCs w:val="24"/>
                      </w:rPr>
                    </w:pPr>
                  </w:p>
                </w:txbxContent>
              </v:textbox>
            </v:shape>
            <v:shape id="文本框 255" o:spid="_x0000_s1143" type="#_x0000_t202" style="position:absolute;left:30562;top:4381;width:8490;height:3683;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nW8UA&#10;AADcAAAADwAAAGRycy9kb3ducmV2LnhtbESPT2vCQBTE74LfYXlCb3XT0BRJXaWtWAp6MZGeH9nX&#10;JDT7NmQ3f9pP7wqCx2FmfsOst5NpxECdqy0reFpGIIgLq2suFZzz/eMKhPPIGhvLpOCPHGw389ka&#10;U21HPtGQ+VIECLsUFVTet6mUrqjIoFvaljh4P7Yz6IPsSqk7HAPcNDKOohdpsOawUGFLHxUVv1lv&#10;FBwLPhzfJ78bP6O+f47z7/9aGqUeFtPbKwhPk7+Hb+0vrSBOErieCUdAb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dbxQAAANwAAAAPAAAAAAAAAAAAAAAAAJgCAABkcnMv&#10;ZG93bnJldi54bWxQSwUGAAAAAAQABAD1AAAAigMAAAAA&#10;" fillcolor="white [3201]" strokeweight=".5pt">
              <v:textbox style="mso-next-textbox:#文本框 255">
                <w:txbxContent>
                  <w:p w:rsidR="00961D3C" w:rsidRPr="000F5F44" w:rsidRDefault="00961D3C">
                    <w:pPr>
                      <w:rPr>
                        <w:sz w:val="24"/>
                        <w:szCs w:val="24"/>
                      </w:rPr>
                    </w:pPr>
                    <w:r>
                      <w:rPr>
                        <w:rFonts w:hint="eastAsia"/>
                        <w:sz w:val="24"/>
                        <w:szCs w:val="24"/>
                      </w:rPr>
                      <w:t>成绩</w:t>
                    </w:r>
                  </w:p>
                </w:txbxContent>
              </v:textbox>
            </v:shape>
            <v:shape id="文本框 256" o:spid="_x0000_s1144" type="#_x0000_t202" style="position:absolute;left:30562;top:8572;width:8490;height:2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3nMUA&#10;AADcAAAADwAAAGRycy9kb3ducmV2LnhtbESPQWvCQBSE7wX/w/KEXkqzMaBI6iqitPTSgqlgj6/Z&#10;l00w+zZktyb+e7cg9DjMzDfMajPaVlyo941jBbMkBUFcOt2wUXD8en1egvABWWPrmBRcycNmPXlY&#10;Ya7dwAe6FMGICGGfo4I6hC6X0pc1WfSJ64ijV7neYoiyN1L3OES4bWWWpgtpseG4UGNHu5rKc/Fr&#10;FVRPQ6E/Zz/j98lkpz2at6v5yJR6nI7bFxCBxvAfvrfftYJsvoC/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DecxQAAANwAAAAPAAAAAAAAAAAAAAAAAJgCAABkcnMv&#10;ZG93bnJldi54bWxQSwUGAAAAAAQABAD1AAAAigMAAAAA&#10;" fillcolor="white [3201]" strokeweight=".5pt">
              <v:textbox style="mso-next-textbox:#文本框 256">
                <w:txbxContent>
                  <w:p w:rsidR="00961D3C" w:rsidRPr="000F5F44" w:rsidRDefault="00961D3C">
                    <w:pPr>
                      <w:rPr>
                        <w:sz w:val="24"/>
                        <w:szCs w:val="24"/>
                      </w:rPr>
                    </w:pPr>
                    <w:r>
                      <w:rPr>
                        <w:rFonts w:hint="eastAsia"/>
                        <w:sz w:val="24"/>
                        <w:szCs w:val="24"/>
                      </w:rPr>
                      <w:t>籍贯</w:t>
                    </w:r>
                  </w:p>
                </w:txbxContent>
              </v:textbox>
            </v:shape>
            <v:shape id="文本框 257" o:spid="_x0000_s1145" type="#_x0000_t202" style="position:absolute;left:30562;top:11532;width:8490;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SB8UA&#10;AADcAAAADwAAAGRycy9kb3ducmV2LnhtbESPQWvCQBSE70L/w/IKXkrdGKgtqauIonhRaBTs8TX7&#10;3IRm34bsauK/7woFj8PMfMNM572txZVaXzlWMB4lIIgLpys2Co6H9esHCB+QNdaOScGNPMxnT4Mp&#10;Ztp1/EXXPBgRIewzVFCG0GRS+qIki37kGuLonV1rMUTZGqlb7CLc1jJNkom0WHFcKLGhZUnFb36x&#10;Cs4vXa7345/++2TS0wrN5mZ2qVLD537xCSJQHx7h//ZWK0jf3uF+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JIHxQAAANwAAAAPAAAAAAAAAAAAAAAAAJgCAABkcnMv&#10;ZG93bnJldi54bWxQSwUGAAAAAAQABAD1AAAAigMAAAAA&#10;" fillcolor="white [3201]" strokeweight=".5pt">
              <v:textbox style="mso-next-textbox:#文本框 257">
                <w:txbxContent>
                  <w:p w:rsidR="00961D3C" w:rsidRPr="000F5F44" w:rsidRDefault="00961D3C">
                    <w:pPr>
                      <w:rPr>
                        <w:sz w:val="24"/>
                        <w:szCs w:val="24"/>
                      </w:rPr>
                    </w:pPr>
                    <w:r w:rsidRPr="000F5F44">
                      <w:rPr>
                        <w:rFonts w:hint="eastAsia"/>
                        <w:sz w:val="24"/>
                        <w:szCs w:val="24"/>
                      </w:rPr>
                      <w:t>性别</w:t>
                    </w:r>
                  </w:p>
                </w:txbxContent>
              </v:textbox>
            </v:shape>
            <v:shape id="文本框 258" o:spid="_x0000_s1146" type="#_x0000_t202" alt="邮编" style="position:absolute;left:30562;top:552;width:8490;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GdcMA&#10;AADcAAAADwAAAGRycy9kb3ducmV2LnhtbERPz2vCMBS+D/wfwhvsMjS14JBqKsMx2cXBqlCPb81r&#10;Wta8lCba+t8vh8GOH9/v7W6ynbjR4FvHCpaLBARx5XTLRsH59D5fg/ABWWPnmBTcycMunz1sMdNu&#10;5C+6FcGIGMI+QwVNCH0mpa8asugXrieOXO0GiyHCwUg94BjDbSfTJHmRFluODQ32tG+o+imuVkH9&#10;PBb6c/k9XUqTlm9oDndzTJV6epxeNyACTeFf/Of+0ArSVVwbz8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MGdcMAAADcAAAADwAAAAAAAAAAAAAAAACYAgAAZHJzL2Rv&#10;d25yZXYueG1sUEsFBgAAAAAEAAQA9QAAAIgDAAAAAA==&#10;" fillcolor="white [3201]" strokeweight=".5pt">
              <v:textbox style="mso-next-textbox:#文本框 258">
                <w:txbxContent>
                  <w:p w:rsidR="00961D3C" w:rsidRPr="000F5F44" w:rsidRDefault="00961D3C">
                    <w:pPr>
                      <w:rPr>
                        <w:sz w:val="24"/>
                        <w:szCs w:val="24"/>
                      </w:rPr>
                    </w:pPr>
                    <w:r>
                      <w:rPr>
                        <w:rFonts w:hint="eastAsia"/>
                      </w:rPr>
                      <w:t>邮编</w:t>
                    </w:r>
                  </w:p>
                </w:txbxContent>
              </v:textbox>
            </v:shape>
            <v:shape id="文本框 259" o:spid="_x0000_s1147" type="#_x0000_t202" style="position:absolute;left:30562;top:14649;width:8490;height:38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7sUA&#10;AADcAAAADwAAAGRycy9kb3ducmV2LnhtbESPQWvCQBSE70L/w/IKXkrdGKi0qauIonhRaBTs8TX7&#10;3IRm34bsauK/7woFj8PMfMNM572txZVaXzlWMB4lIIgLpys2Co6H9es7CB+QNdaOScGNPMxnT4Mp&#10;Ztp1/EXXPBgRIewzVFCG0GRS+qIki37kGuLonV1rMUTZGqlb7CLc1jJNkom0WHFcKLGhZUnFb36x&#10;Cs4vXa7345/++2TS0wrN5mZ2qVLD537xCSJQHx7h//ZWK0jfPuB+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6PuxQAAANwAAAAPAAAAAAAAAAAAAAAAAJgCAABkcnMv&#10;ZG93bnJldi54bWxQSwUGAAAAAAQABAD1AAAAigMAAAAA&#10;" fillcolor="white [3201]" strokeweight=".5pt">
              <v:textbox style="mso-next-textbox:#文本框 259">
                <w:txbxContent>
                  <w:p w:rsidR="00961D3C" w:rsidRPr="000F5F44" w:rsidRDefault="00961D3C">
                    <w:pPr>
                      <w:rPr>
                        <w:sz w:val="24"/>
                        <w:szCs w:val="24"/>
                      </w:rPr>
                    </w:pPr>
                    <w:r w:rsidRPr="000F5F44">
                      <w:rPr>
                        <w:rFonts w:hint="eastAsia"/>
                        <w:sz w:val="24"/>
                        <w:szCs w:val="24"/>
                      </w:rPr>
                      <w:t>家庭成员</w:t>
                    </w:r>
                  </w:p>
                </w:txbxContent>
              </v:textbox>
            </v:shape>
            <v:shape id="文本框 260" o:spid="_x0000_s1148" type="#_x0000_t202" style="position:absolute;left:30562;top:23908;width:8490;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AzsEA&#10;AADcAAAADwAAAGRycy9kb3ducmV2LnhtbERPTYvCMBC9C/sfwix4EU3tQaRrlGUXxYuCVXCPYzOm&#10;ZZtJaaKt/94cBI+P971Y9bYWd2p95VjBdJKAIC6crtgoOB3X4zkIH5A11o5JwYM8rJYfgwVm2nV8&#10;oHsejIgh7DNUUIbQZFL6oiSLfuIa4shdXWsxRNgaqVvsYritZZokM2mx4thQYkM/JRX/+c0quI66&#10;XO+nl/7vbNLzL5rNw+xSpYaf/fcXiEB9eItf7q1WkM7i/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JwM7BAAAA3AAAAA8AAAAAAAAAAAAAAAAAmAIAAGRycy9kb3du&#10;cmV2LnhtbFBLBQYAAAAABAAEAPUAAACGAwAAAAA=&#10;" fillcolor="white [3201]" strokeweight=".5pt">
              <v:textbox style="mso-next-textbox:#文本框 260;mso-fit-shape-to-text:t">
                <w:txbxContent>
                  <w:p w:rsidR="00961D3C" w:rsidRPr="000F5F44" w:rsidRDefault="00961D3C">
                    <w:pPr>
                      <w:rPr>
                        <w:sz w:val="24"/>
                        <w:szCs w:val="24"/>
                      </w:rPr>
                    </w:pPr>
                    <w:r w:rsidRPr="000F5F44">
                      <w:rPr>
                        <w:rFonts w:hint="eastAsia"/>
                        <w:sz w:val="24"/>
                        <w:szCs w:val="24"/>
                      </w:rPr>
                      <w:t>记录编号</w:t>
                    </w:r>
                  </w:p>
                </w:txbxContent>
              </v:textbox>
            </v:shape>
            <v:shape id="文本框 261" o:spid="_x0000_s1149" type="#_x0000_t202" style="position:absolute;left:30562;top:28289;width:8490;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lVcUA&#10;AADcAAAADwAAAGRycy9kb3ducmV2LnhtbESPQWvCQBSE74X+h+UVeinNJjlISV2lVJReLDQKenxm&#10;XzbB7NuQXU38926h0OMwM98w8+VkO3GlwbeOFWRJCoK4crplo2C/W7++gfABWWPnmBTcyMNy8fgw&#10;x0K7kX/oWgYjIoR9gQqaEPpCSl81ZNEnrieOXu0GiyHKwUg94BjhtpN5ms6kxZbjQoM9fTZUncuL&#10;VVC/jKX+zk7T8WDywwrN5ma2uVLPT9PHO4hAU/gP/7W/tIJ8lsHv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WVVxQAAANwAAAAPAAAAAAAAAAAAAAAAAJgCAABkcnMv&#10;ZG93bnJldi54bWxQSwUGAAAAAAQABAD1AAAAigMAAAAA&#10;" fillcolor="white [3201]" strokeweight=".5pt">
              <v:textbox style="mso-next-textbox:#文本框 261;mso-fit-shape-to-text:t">
                <w:txbxContent>
                  <w:p w:rsidR="00961D3C" w:rsidRPr="000F5F44" w:rsidRDefault="00961D3C">
                    <w:pPr>
                      <w:rPr>
                        <w:sz w:val="24"/>
                        <w:szCs w:val="24"/>
                      </w:rPr>
                    </w:pPr>
                    <w:r w:rsidRPr="000F5F44">
                      <w:rPr>
                        <w:rFonts w:hint="eastAsia"/>
                        <w:sz w:val="24"/>
                        <w:szCs w:val="24"/>
                      </w:rPr>
                      <w:t>毕业时间</w:t>
                    </w:r>
                  </w:p>
                </w:txbxContent>
              </v:textbox>
            </v:shape>
            <v:shape id="文本框 262" o:spid="_x0000_s1150" type="#_x0000_t202" style="position:absolute;left:30562;top:32099;width:8490;height:29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SqLMQA&#10;AADcAAAADwAAAGRycy9kb3ducmV2LnhtbESP0WqDQBRE3wv5h+UG+tasVTDFukoplOSlhVg/4Na9&#10;UVv3rribxOTrs4VAHoeZOcPk5WwGcaTJ9ZYVPK8iEMSN1T23Curvj6cXEM4jaxwsk4IzOSiLxUOO&#10;mbYn3tGx8q0IEHYZKui8HzMpXdORQbeyI3Hw9nYy6IOcWqknPAW4GWQcRak02HNY6HCk946av+pg&#10;FNjL1/rTGJ9sULrf/fanTs5zrdTjcn57BeFp9vfwrb3VCuI0hv8z4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qizEAAAA3AAAAA8AAAAAAAAAAAAAAAAAmAIAAGRycy9k&#10;b3ducmV2LnhtbFBLBQYAAAAABAAEAPUAAACJAwAAAAA=&#10;" fillcolor="white [3201]" strokeweight=".5pt">
              <v:textbox style="mso-next-textbox:#文本框 262;mso-fit-shape-to-text:t" inset=",1.3mm">
                <w:txbxContent>
                  <w:p w:rsidR="00961D3C" w:rsidRPr="000F5F44" w:rsidRDefault="00961D3C">
                    <w:pPr>
                      <w:rPr>
                        <w:sz w:val="24"/>
                        <w:szCs w:val="24"/>
                      </w:rPr>
                    </w:pPr>
                    <w:r w:rsidRPr="000F5F44">
                      <w:rPr>
                        <w:rFonts w:hint="eastAsia"/>
                        <w:sz w:val="24"/>
                        <w:szCs w:val="24"/>
                      </w:rPr>
                      <w:t>文化程度</w:t>
                    </w:r>
                  </w:p>
                </w:txbxContent>
              </v:textbox>
            </v:shape>
            <v:shape id="文本框 263" o:spid="_x0000_s1151" type="#_x0000_t202" style="position:absolute;left:30562;top:37147;width:8490;height:2959;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xf8UA&#10;AADcAAAADwAAAGRycy9kb3ducmV2LnhtbESPy2rDMBBF94X8g5hAN6WWnUIIbhQTAoVCG3AeDWQ3&#10;WOMHtUZGUhPn76tCIcvLfRzushhNLy7kfGdZQZakIIgrqztuFBwPb88LED4ga+wtk4IbeShWk4cl&#10;5tpeeUeXfWhEHGGfo4I2hCGX0lctGfSJHYijV1tnMETpGqkdXuO46eUsTefSYMeR0OJAm5aq7/2P&#10;idzenbdf9dNndqp3nbEfZchkqdTjdFy/ggg0hnv4v/2uFczmL/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4DF/xQAAANwAAAAPAAAAAAAAAAAAAAAAAJgCAABkcnMv&#10;ZG93bnJldi54bWxQSwUGAAAAAAQABAD1AAAAigMAAAAA&#10;" fillcolor="white [3201]" strokeweight=".5pt">
              <v:textbox style="mso-next-textbox:#文本框 263;mso-fit-shape-to-text:t">
                <w:txbxContent>
                  <w:p w:rsidR="00961D3C" w:rsidRPr="000F5F44" w:rsidRDefault="00961D3C">
                    <w:pPr>
                      <w:rPr>
                        <w:sz w:val="24"/>
                        <w:szCs w:val="24"/>
                      </w:rPr>
                    </w:pPr>
                    <w:r w:rsidRPr="000F5F44">
                      <w:rPr>
                        <w:rFonts w:hint="eastAsia"/>
                        <w:sz w:val="24"/>
                        <w:szCs w:val="24"/>
                      </w:rPr>
                      <w:t>单位号码</w:t>
                    </w:r>
                  </w:p>
                </w:txbxContent>
              </v:textbox>
            </v:shape>
            <v:shape id="文本框 264" o:spid="_x0000_s1152" type="#_x0000_t202" style="position:absolute;left:30562;top:40862;width:8490;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GzcUA&#10;AADcAAAADwAAAGRycy9kb3ducmV2LnhtbESPQWvCQBSE7wX/w/KEXkqzMYhI6iqitPTSgqlgj6/Z&#10;l00w+zZktyb+e7cg9DjMzDfMajPaVlyo941jBbMkBUFcOt2wUXD8en1egvABWWPrmBRcycNmPXlY&#10;Ya7dwAe6FMGICGGfo4I6hC6X0pc1WfSJ64ijV7neYoiyN1L3OES4bWWWpgtpseG4UGNHu5rKc/Fr&#10;FVRPQ6E/Zz/j98lkpz2at6v5yJR6nI7bFxCBxvAfvrfftYJsMYe/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sbNxQAAANwAAAAPAAAAAAAAAAAAAAAAAJgCAABkcnMv&#10;ZG93bnJldi54bWxQSwUGAAAAAAQABAD1AAAAigMAAAAA&#10;" fillcolor="white [3201]" strokeweight=".5pt">
              <v:textbox style="mso-next-textbox:#文本框 264;mso-fit-shape-to-text:t">
                <w:txbxContent>
                  <w:p w:rsidR="00961D3C" w:rsidRPr="000F5F44" w:rsidRDefault="00961D3C">
                    <w:pPr>
                      <w:rPr>
                        <w:sz w:val="24"/>
                        <w:szCs w:val="24"/>
                      </w:rPr>
                    </w:pPr>
                    <w:r w:rsidRPr="000F5F44">
                      <w:rPr>
                        <w:rFonts w:hint="eastAsia"/>
                        <w:sz w:val="24"/>
                        <w:szCs w:val="24"/>
                      </w:rPr>
                      <w:t>身份证号</w:t>
                    </w:r>
                  </w:p>
                </w:txbxContent>
              </v:textbox>
            </v:shape>
            <v:shape id="文本框 265" o:spid="_x0000_s1153" type="#_x0000_t202" style="position:absolute;left:30562;top:19717;width:8490;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jVsUA&#10;AADcAAAADwAAAGRycy9kb3ducmV2LnhtbESPQWvCQBSE7wX/w/KEXkqzMaBI6iqitPTSgqlgj6/Z&#10;l00w+zZktyb+e7cg9DjMzDfMajPaVlyo941jBbMkBUFcOt2wUXD8en1egvABWWPrmBRcycNmPXlY&#10;Ya7dwAe6FMGICGGfo4I6hC6X0pc1WfSJ64ijV7neYoiyN1L3OES4bWWWpgtpseG4UGNHu5rKc/Fr&#10;FVRPQ6E/Zz/j98lkpz2at6v5yJR6nI7bFxCBxvAfvrfftYJsMYe/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mNWxQAAANwAAAAPAAAAAAAAAAAAAAAAAJgCAABkcnMv&#10;ZG93bnJldi54bWxQSwUGAAAAAAQABAD1AAAAigMAAAAA&#10;" fillcolor="white [3201]" strokeweight=".5pt">
              <v:textbox style="mso-next-textbox:#文本框 265;mso-fit-shape-to-text:t">
                <w:txbxContent>
                  <w:p w:rsidR="00961D3C" w:rsidRPr="00877B6B" w:rsidRDefault="00961D3C">
                    <w:pPr>
                      <w:rPr>
                        <w:sz w:val="24"/>
                        <w:szCs w:val="24"/>
                      </w:rPr>
                    </w:pPr>
                    <w:r w:rsidRPr="00877B6B">
                      <w:rPr>
                        <w:rFonts w:hint="eastAsia"/>
                        <w:sz w:val="24"/>
                        <w:szCs w:val="24"/>
                      </w:rPr>
                      <w:t>学习工作</w:t>
                    </w:r>
                  </w:p>
                </w:txbxContent>
              </v:textbox>
            </v:shape>
            <v:shape id="文本框 266" o:spid="_x0000_s1154" type="#_x0000_t202" style="position:absolute;left:30562;top:46196;width:9062;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z9IcUA&#10;AADcAAAADwAAAGRycy9kb3ducmV2LnhtbESPQWvCQBSE74X+h+UVeinNxhxCSV2lVJReLDQKenxm&#10;XzbB7NuQXU38926h0OMwM98w8+VkO3GlwbeOFcySFARx5XTLRsF+t359A+EDssbOMSm4kYfl4vFh&#10;joV2I//QtQxGRAj7AhU0IfSFlL5qyKJPXE8cvdoNFkOUg5F6wDHCbSezNM2lxZbjQoM9fTZUncuL&#10;VVC/jKX+np2m48FkhxWazc1sM6Wen6aPdxCBpvAf/mt/aQVZnsPv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bP0hxQAAANwAAAAPAAAAAAAAAAAAAAAAAJgCAABkcnMv&#10;ZG93bnJldi54bWxQSwUGAAAAAAQABAD1AAAAigMAAAAA&#10;" fillcolor="white [3201]" strokeweight=".5pt">
              <v:textbox style="mso-next-textbox:#文本框 266;mso-fit-shape-to-text:t">
                <w:txbxContent>
                  <w:p w:rsidR="00961D3C" w:rsidRPr="000F5F44" w:rsidRDefault="00961D3C">
                    <w:pPr>
                      <w:rPr>
                        <w:sz w:val="24"/>
                        <w:szCs w:val="24"/>
                      </w:rPr>
                    </w:pPr>
                    <w:r w:rsidRPr="000F5F44">
                      <w:rPr>
                        <w:rFonts w:hint="eastAsia"/>
                        <w:sz w:val="24"/>
                        <w:szCs w:val="24"/>
                      </w:rPr>
                      <w:t>工作单位</w:t>
                    </w:r>
                  </w:p>
                </w:txbxContent>
              </v:textbox>
            </v:shape>
            <v:shape id="文本框 267" o:spid="_x0000_s1155" type="#_x0000_t202" style="position:absolute;left:762;top:1676;width:9525;height:32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YusUA&#10;AADcAAAADwAAAGRycy9kb3ducmV2LnhtbESPQWvCQBSE74L/YXmCF6kbc1BJXUUUpZcWTAV7fM0+&#10;N8Hs25BdTfz33UKhx2FmvmFWm97W4kGtrxwrmE0TEMSF0xUbBefPw8sShA/IGmvHpOBJHjbr4WCF&#10;mXYdn+iRByMihH2GCsoQmkxKX5Rk0U9dQxy9q2sthihbI3WLXYTbWqZJMpcWK44LJTa0K6m45Xer&#10;4Drpcv0x++6/Lia97NEcn+Y9VWo86revIAL14T/8137TCtL5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i6xQAAANwAAAAPAAAAAAAAAAAAAAAAAJgCAABkcnMv&#10;ZG93bnJldi54bWxQSwUGAAAAAAQABAD1AAAAigMAAAAA&#10;" fillcolor="white [3201]" strokeweight=".5pt">
              <v:textbox style="mso-next-textbox:#文本框 267">
                <w:txbxContent>
                  <w:p w:rsidR="00961D3C" w:rsidRPr="000F5F44" w:rsidRDefault="00961D3C">
                    <w:pPr>
                      <w:rPr>
                        <w:sz w:val="24"/>
                        <w:szCs w:val="24"/>
                      </w:rPr>
                    </w:pPr>
                    <w:r w:rsidRPr="000F5F44">
                      <w:rPr>
                        <w:rFonts w:hint="eastAsia"/>
                        <w:sz w:val="24"/>
                        <w:szCs w:val="24"/>
                      </w:rPr>
                      <w:t>入学时间</w:t>
                    </w:r>
                  </w:p>
                </w:txbxContent>
              </v:textbox>
            </v:shape>
            <v:shape id="文本框 268" o:spid="_x0000_s1156" type="#_x0000_t202" style="position:absolute;left:762;top:6610;width:10287;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yMEA&#10;AADcAAAADwAAAGRycy9kb3ducmV2LnhtbERPTYvCMBC9C/sfwix4EU3tQaRrlGUXxYuCVXCPYzOm&#10;ZZtJaaKt/94cBI+P971Y9bYWd2p95VjBdJKAIC6crtgoOB3X4zkIH5A11o5JwYM8rJYfgwVm2nV8&#10;oHsejIgh7DNUUIbQZFL6oiSLfuIa4shdXWsxRNgaqVvsYritZZokM2mx4thQYkM/JRX/+c0quI66&#10;XO+nl/7vbNLzL5rNw+xSpYaf/fcXiEB9eItf7q1WkM7i2n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zMjBAAAA3AAAAA8AAAAAAAAAAAAAAAAAmAIAAGRycy9kb3du&#10;cmV2LnhtbFBLBQYAAAAABAAEAPUAAACGAwAAAAA=&#10;" fillcolor="white [3201]" strokeweight=".5pt">
              <v:textbox style="mso-next-textbox:#文本框 268;mso-fit-shape-to-text:t">
                <w:txbxContent>
                  <w:p w:rsidR="00961D3C" w:rsidRPr="000F5F44" w:rsidRDefault="00961D3C">
                    <w:pPr>
                      <w:rPr>
                        <w:sz w:val="24"/>
                        <w:szCs w:val="24"/>
                      </w:rPr>
                    </w:pPr>
                    <w:r w:rsidRPr="000F5F44">
                      <w:rPr>
                        <w:rFonts w:hint="eastAsia"/>
                        <w:sz w:val="24"/>
                        <w:szCs w:val="24"/>
                      </w:rPr>
                      <w:t>教师指导</w:t>
                    </w:r>
                  </w:p>
                </w:txbxContent>
              </v:textbox>
            </v:shape>
            <v:shape id="文本框 269" o:spid="_x0000_s1157" type="#_x0000_t202" style="position:absolute;left:762;top:14649;width:10287;height:3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U8UA&#10;AADcAAAADwAAAGRycy9kb3ducmV2LnhtbESPQWvCQBSE74L/YXmCF6kbcxBNXUUUpZcWTAV7fM0+&#10;N8Hs25BdTfz33UKhx2FmvmFWm97W4kGtrxwrmE0TEMSF0xUbBefPw8sChA/IGmvHpOBJHjbr4WCF&#10;mXYdn+iRByMihH2GCsoQmkxKX5Rk0U9dQxy9q2sthihbI3WLXYTbWqZJMpcWK44LJTa0K6m45Xer&#10;4Drpcv0x++6/Lia97NEcn+Y9VWo86revIAL14T/8137TCtL5E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2lTxQAAANwAAAAPAAAAAAAAAAAAAAAAAJgCAABkcnMv&#10;ZG93bnJldi54bWxQSwUGAAAAAAQABAD1AAAAigMAAAAA&#10;" fillcolor="white [3201]" strokeweight=".5pt">
              <v:textbox style="mso-next-textbox:#文本框 269">
                <w:txbxContent>
                  <w:p w:rsidR="00961D3C" w:rsidRPr="000F5F44" w:rsidRDefault="00961D3C">
                    <w:pPr>
                      <w:rPr>
                        <w:sz w:val="24"/>
                        <w:szCs w:val="24"/>
                      </w:rPr>
                    </w:pPr>
                    <w:r>
                      <w:rPr>
                        <w:rFonts w:hint="eastAsia"/>
                        <w:sz w:val="24"/>
                        <w:szCs w:val="24"/>
                      </w:rPr>
                      <w:t>学生</w:t>
                    </w:r>
                  </w:p>
                </w:txbxContent>
              </v:textbox>
            </v:shape>
            <v:shape id="文本框 270" o:spid="_x0000_s1158" type="#_x0000_t202" style="position:absolute;left:762;top:11531;width:10287;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WE8MA&#10;AADcAAAADwAAAGRycy9kb3ducmV2LnhtbERPz2vCMBS+D/wfwhvsMjS1ByfVVIZjsouDVaEe35rX&#10;tKx5KU209b9fDoMdP77f291kO3GjwbeOFSwXCQjiyumWjYLz6X2+BuEDssbOMSm4k4ddPnvYYqbd&#10;yF90K4IRMYR9hgqaEPpMSl81ZNEvXE8cudoNFkOEg5F6wDGG206mSbKSFluODQ32tG+o+imuVkH9&#10;PBb6c/k9XUqTlm9oDndzTJV6epxeNyACTeFf/Of+0ArSlzg/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BWE8MAAADcAAAADwAAAAAAAAAAAAAAAACYAgAAZHJzL2Rv&#10;d25yZXYueG1sUEsFBgAAAAAEAAQA9QAAAIgDAAAAAA==&#10;" fillcolor="white [3201]" strokeweight=".5pt">
              <v:textbox style="mso-next-textbox:#文本框 270">
                <w:txbxContent>
                  <w:p w:rsidR="00961D3C" w:rsidRPr="000F5F44" w:rsidRDefault="00961D3C">
                    <w:pPr>
                      <w:rPr>
                        <w:sz w:val="24"/>
                        <w:szCs w:val="24"/>
                      </w:rPr>
                    </w:pPr>
                    <w:r w:rsidRPr="000F5F44">
                      <w:rPr>
                        <w:rFonts w:hint="eastAsia"/>
                        <w:sz w:val="24"/>
                        <w:szCs w:val="24"/>
                      </w:rPr>
                      <w:t>学</w:t>
                    </w:r>
                  </w:p>
                </w:txbxContent>
              </v:textbox>
            </v:shape>
            <v:shape id="文本框 272" o:spid="_x0000_s1160" type="#_x0000_t202" style="position:absolute;left:761;top:18675;width:11048;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mvMMA&#10;AADcAAAADwAAAGRycy9kb3ducmV2LnhtbESPQUsDMRSE74L/ITzBm812D3a7bVqqVBE82Yrnx+Y1&#10;Cd28LEncrv/eFASPw8x8w6y3k+/FSDG5wArmswoEcRe0Y6Pg8/jy0IBIGVljH5gU/FCC7eb2Zo2t&#10;Dhf+oPGQjSgQTi0qsDkPrZSps+QxzcJAXLxTiB5zkdFIHfFS4L6XdVU9So+Oy4LFgZ4tdefDt1ew&#10;fzJL0zUY7b7Rzo3T1+ndvCp1fzftViAyTfk//Nd+0wrqRQ3XM+U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qmvMMAAADcAAAADwAAAAAAAAAAAAAAAACYAgAAZHJzL2Rv&#10;d25yZXYueG1sUEsFBgAAAAAEAAQA9QAAAIgDAAAAAA==&#10;" fillcolor="white [3201]" strokeweight=".5pt">
              <v:textbox style="mso-next-textbox:#文本框 272">
                <w:txbxContent>
                  <w:p w:rsidR="00961D3C" w:rsidRPr="000F5F44" w:rsidRDefault="00961D3C">
                    <w:pPr>
                      <w:rPr>
                        <w:sz w:val="24"/>
                        <w:szCs w:val="24"/>
                      </w:rPr>
                    </w:pPr>
                    <w:r w:rsidRPr="000F5F44">
                      <w:rPr>
                        <w:rFonts w:hint="eastAsia"/>
                        <w:sz w:val="24"/>
                        <w:szCs w:val="24"/>
                      </w:rPr>
                      <w:t>答辩评估</w:t>
                    </w:r>
                  </w:p>
                  <w:p w:rsidR="00961D3C" w:rsidRDefault="00961D3C"/>
                  <w:p w:rsidR="00961D3C" w:rsidRPr="000F5F44" w:rsidRDefault="00961D3C">
                    <w:pPr>
                      <w:rPr>
                        <w:sz w:val="24"/>
                        <w:szCs w:val="24"/>
                      </w:rPr>
                    </w:pPr>
                    <w:r w:rsidRPr="000F5F44">
                      <w:rPr>
                        <w:rFonts w:hint="eastAsia"/>
                        <w:sz w:val="24"/>
                        <w:szCs w:val="24"/>
                      </w:rPr>
                      <w:t>答辩评估</w:t>
                    </w:r>
                  </w:p>
                </w:txbxContent>
              </v:textbox>
            </v:shape>
            <v:shape id="文本框 288" o:spid="_x0000_s1161" type="#_x0000_t202" style="position:absolute;left:762;top:21907;width:11049;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qMsEA&#10;AADcAAAADwAAAGRycy9kb3ducmV2LnhtbERPTYvCMBC9C/sfwix4EU3tQaRrlGUXxYuCVXCPYzOm&#10;ZZtJaaKt/94cBI+P971Y9bYWd2p95VjBdJKAIC6crtgoOB3X4zkIH5A11o5JwYM8rJYfgwVm2nV8&#10;oHsejIgh7DNUUIbQZFL6oiSLfuIa4shdXWsxRNgaqVvsYritZZokM2mx4thQYkM/JRX/+c0quI66&#10;XO+nl/7vbNLzL5rNw+xSpYaf/fcXiEB9eItf7q1WkM7j2n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zKjLBAAAA3AAAAA8AAAAAAAAAAAAAAAAAmAIAAGRycy9kb3du&#10;cmV2LnhtbFBLBQYAAAAABAAEAPUAAACGAwAAAAA=&#10;" fillcolor="white [3201]" strokeweight=".5pt">
              <v:textbox style="mso-next-textbox:#文本框 288;mso-fit-shape-to-text:t">
                <w:txbxContent>
                  <w:p w:rsidR="00961D3C" w:rsidRPr="000F5F44" w:rsidRDefault="00961D3C">
                    <w:pPr>
                      <w:rPr>
                        <w:sz w:val="24"/>
                        <w:szCs w:val="24"/>
                      </w:rPr>
                    </w:pPr>
                    <w:r w:rsidRPr="000F5F44">
                      <w:rPr>
                        <w:rFonts w:hint="eastAsia"/>
                        <w:sz w:val="24"/>
                        <w:szCs w:val="24"/>
                      </w:rPr>
                      <w:t>家庭电话</w:t>
                    </w:r>
                  </w:p>
                </w:txbxContent>
              </v:textbox>
            </v:shape>
            <v:shape id="文本框 289" o:spid="_x0000_s1162" type="#_x0000_t202" style="position:absolute;left:762;top:25717;width:11049;height:4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cYA&#10;AADcAAAADwAAAGRycy9kb3ducmV2LnhtbESPQWvCQBSE7wX/w/KEXkqzMQfR1FVEaemlBVPBHl+z&#10;L5tg9m3Ibk38925B6HGYmW+Y1Wa0rbhQ7xvHCmZJCoK4dLpho+D49fq8AOEDssbWMSm4kofNevKw&#10;wly7gQ90KYIREcI+RwV1CF0upS9rsugT1xFHr3K9xRBlb6TucYhw28osTefSYsNxocaOdjWV5+LX&#10;KqiehkJ/zn7G75PJTns0b1fzkSn1OB23LyACjeE/fG+/awXZYgl/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qcYAAADcAAAADwAAAAAAAAAAAAAAAACYAgAAZHJz&#10;L2Rvd25yZXYueG1sUEsFBgAAAAAEAAQA9QAAAIsDAAAAAA==&#10;" fillcolor="white [3201]" strokeweight=".5pt">
              <v:textbox style="mso-next-textbox:#文本框 289;mso-fit-shape-to-text:t">
                <w:txbxContent>
                  <w:p w:rsidR="00961D3C" w:rsidRPr="00DE6410" w:rsidRDefault="00961D3C">
                    <w:pPr>
                      <w:rPr>
                        <w:sz w:val="24"/>
                        <w:szCs w:val="24"/>
                      </w:rPr>
                    </w:pPr>
                    <w:r w:rsidRPr="000F5F44">
                      <w:rPr>
                        <w:rFonts w:hint="eastAsia"/>
                        <w:sz w:val="24"/>
                        <w:szCs w:val="24"/>
                      </w:rPr>
                      <w:t>家庭地址</w:t>
                    </w:r>
                  </w:p>
                  <w:p w:rsidR="00961D3C" w:rsidRPr="000F5F44" w:rsidRDefault="00961D3C">
                    <w:pPr>
                      <w:rPr>
                        <w:sz w:val="24"/>
                        <w:szCs w:val="24"/>
                      </w:rPr>
                    </w:pPr>
                  </w:p>
                </w:txbxContent>
              </v:textbox>
            </v:shape>
            <v:shape id="文本框 290" o:spid="_x0000_s1163" type="#_x0000_t202" style="position:absolute;left:762;top:29051;width:11049;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w6cMA&#10;AADcAAAADwAAAGRycy9kb3ducmV2LnhtbERPz2vCMBS+D/wfwhvsMjS1B5nVVIZjsouDVaEe35rX&#10;tKx5KU209b9fDoMdP77f291kO3GjwbeOFSwXCQjiyumWjYLz6X3+AsIHZI2dY1JwJw+7fPawxUy7&#10;kb/oVgQjYgj7DBU0IfSZlL5qyKJfuJ44crUbLIYIByP1gGMMt51Mk2QlLbYcGxrsad9Q9VNcrYL6&#10;eSz05/J7upQmLd/QHO7mmCr19Di9bkAEmsK/+M/9oRWk6zg/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yw6cMAAADcAAAADwAAAAAAAAAAAAAAAACYAgAAZHJzL2Rv&#10;d25yZXYueG1sUEsFBgAAAAAEAAQA9QAAAIgDAAAAAA==&#10;" fillcolor="white [3201]" strokeweight=".5pt">
              <v:textbox style="mso-next-textbox:#文本框 290">
                <w:txbxContent>
                  <w:p w:rsidR="00961D3C" w:rsidRPr="000F5F44" w:rsidRDefault="00961D3C">
                    <w:pPr>
                      <w:rPr>
                        <w:sz w:val="24"/>
                        <w:szCs w:val="24"/>
                      </w:rPr>
                    </w:pPr>
                    <w:r w:rsidRPr="000F5F44">
                      <w:rPr>
                        <w:rFonts w:hint="eastAsia"/>
                        <w:sz w:val="24"/>
                        <w:szCs w:val="24"/>
                      </w:rPr>
                      <w:t>设计题目</w:t>
                    </w:r>
                  </w:p>
                </w:txbxContent>
              </v:textbox>
            </v:shape>
            <v:shape id="文本框 291" o:spid="_x0000_s1164" type="#_x0000_t202" style="position:absolute;left:762;top:33337;width:11049;height:2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VcsUA&#10;AADcAAAADwAAAGRycy9kb3ducmV2LnhtbESPQWvCQBSE7wX/w/IKXkrdJIdio6sURfFSwbSgx9fs&#10;cxOafRuyq4n/3i0UPA4z8w0zXw62EVfqfO1YQTpJQBCXTtdsFHx/bV6nIHxA1tg4JgU38rBcjJ7m&#10;mGvX84GuRTAiQtjnqKAKoc2l9GVFFv3EtcTRO7vOYoiyM1J32Ee4bWSWJG/SYs1xocKWVhWVv8XF&#10;Kji/9IXepz/D6Wiy4xrN9mY+M6XGz8PHDESgITzC/+2dVpC9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BVyxQAAANwAAAAPAAAAAAAAAAAAAAAAAJgCAABkcnMv&#10;ZG93bnJldi54bWxQSwUGAAAAAAQABAD1AAAAigMAAAAA&#10;" fillcolor="white [3201]" strokeweight=".5pt">
              <v:textbox style="mso-next-textbox:#文本框 291;mso-fit-shape-to-text:t">
                <w:txbxContent>
                  <w:p w:rsidR="00961D3C" w:rsidRPr="000F5F44" w:rsidRDefault="00961D3C">
                    <w:pPr>
                      <w:rPr>
                        <w:sz w:val="24"/>
                        <w:szCs w:val="24"/>
                      </w:rPr>
                    </w:pPr>
                    <w:r w:rsidRPr="000F5F44">
                      <w:rPr>
                        <w:rFonts w:hint="eastAsia"/>
                        <w:sz w:val="24"/>
                        <w:szCs w:val="24"/>
                      </w:rPr>
                      <w:t>毕业证编</w:t>
                    </w:r>
                  </w:p>
                </w:txbxContent>
              </v:textbox>
            </v:shape>
            <v:shape id="文本框 293" o:spid="_x0000_s1165" type="#_x0000_t202" style="position:absolute;left:762;top:38004;width:11049;height:2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4unsUA&#10;AADcAAAADwAAAGRycy9kb3ducmV2LnhtbESPQWvCQBSE70L/w/IKXkrdmIK0qauIonhRaBTs8TX7&#10;3IRm34bsauK/7woFj8PMfMNM572txZVaXzlWMB4lIIgLpys2Co6H9es7CB+QNdaOScGNPMxnT4Mp&#10;Ztp1/EXXPBgRIewzVFCG0GRS+qIki37kGuLonV1rMUTZGqlb7CLc1jJNkom0WHFcKLGhZUnFb36x&#10;Cs4vXa7345/++2TS0wrN5mZ2qVLD537xCSJQHx7h//ZWK0g/3uB+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i6exQAAANwAAAAPAAAAAAAAAAAAAAAAAJgCAABkcnMv&#10;ZG93bnJldi54bWxQSwUGAAAAAAQABAD1AAAAigMAAAAA&#10;" fillcolor="white [3201]" strokeweight=".5pt">
              <v:textbox style="mso-next-textbox:#文本框 293;mso-fit-shape-to-text:t">
                <w:txbxContent>
                  <w:p w:rsidR="00961D3C" w:rsidRPr="000F5F44" w:rsidRDefault="00961D3C">
                    <w:pPr>
                      <w:rPr>
                        <w:sz w:val="24"/>
                        <w:szCs w:val="24"/>
                      </w:rPr>
                    </w:pPr>
                    <w:r w:rsidRPr="000F5F44">
                      <w:rPr>
                        <w:rFonts w:hint="eastAsia"/>
                        <w:sz w:val="24"/>
                        <w:szCs w:val="24"/>
                      </w:rPr>
                      <w:t>出生年月</w:t>
                    </w:r>
                  </w:p>
                </w:txbxContent>
              </v:textbox>
            </v:shape>
            <v:shape id="文本框 294" o:spid="_x0000_s1166" type="#_x0000_t202" style="position:absolute;left:762;top:43110;width:11519;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26sUA&#10;AADcAAAADwAAAGRycy9kb3ducmV2LnhtbESPQWvCQBSE70L/w/IKXkrdGIq0qauIonhRaBTs8TX7&#10;3IRm34bsauK/7woFj8PMfMNM572txZVaXzlWMB4lIIgLpys2Co6H9es7CB+QNdaOScGNPMxnT4Mp&#10;Ztp1/EXXPBgRIewzVFCG0GRS+qIki37kGuLonV1rMUTZGqlb7CLc1jJNkom0WHFcKLGhZUnFb36x&#10;Cs4vXa7345/++2TS0wrN5mZ2qVLD537xCSJQHx7h//ZWK0g/3uB+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7bqxQAAANwAAAAPAAAAAAAAAAAAAAAAAJgCAABkcnMv&#10;ZG93bnJldi54bWxQSwUGAAAAAAQABAD1AAAAigMAAAAA&#10;" fillcolor="white [3201]" strokeweight=".5pt">
              <v:textbox style="mso-next-textbox:#文本框 294">
                <w:txbxContent>
                  <w:p w:rsidR="00961D3C" w:rsidRPr="000F5F44" w:rsidRDefault="00961D3C">
                    <w:pPr>
                      <w:rPr>
                        <w:sz w:val="24"/>
                        <w:szCs w:val="24"/>
                      </w:rPr>
                    </w:pPr>
                    <w:r w:rsidRPr="000F5F44">
                      <w:rPr>
                        <w:rFonts w:hint="eastAsia"/>
                        <w:sz w:val="24"/>
                        <w:szCs w:val="24"/>
                      </w:rPr>
                      <w:t>答辩日期</w:t>
                    </w:r>
                  </w:p>
                </w:txbxContent>
              </v:textbox>
            </v:shape>
            <v:shape id="文本框 295" o:spid="_x0000_s1167" type="#_x0000_t202" style="position:absolute;left:762;top:47999;width:11525;height:35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TccUA&#10;AADcAAAADwAAAGRycy9kb3ducmV2LnhtbESPQWvCQBSE70L/w/IKXkrdGKi0qauIonhRaBTs8TX7&#10;3IRm34bsauK/7woFj8PMfMNM572txZVaXzlWMB4lIIgLpys2Co6H9es7CB+QNdaOScGNPMxnT4Mp&#10;Ztp1/EXXPBgRIewzVFCG0GRS+qIki37kGuLonV1rMUTZGqlb7CLc1jJNkom0WHFcKLGhZUnFb36x&#10;Cs4vXa7345/++2TS0wrN5mZ2qVLD537xCSJQHx7h//ZWK0g/3uB+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NxxQAAANwAAAAPAAAAAAAAAAAAAAAAAJgCAABkcnMv&#10;ZG93bnJldi54bWxQSwUGAAAAAAQABAD1AAAAigMAAAAA&#10;" fillcolor="white [3201]" strokeweight=".5pt">
              <v:textbox style="mso-next-textbox:#文本框 295">
                <w:txbxContent>
                  <w:p w:rsidR="00961D3C" w:rsidRPr="000F5F44" w:rsidRDefault="00961D3C">
                    <w:pPr>
                      <w:rPr>
                        <w:sz w:val="24"/>
                        <w:szCs w:val="24"/>
                      </w:rPr>
                    </w:pPr>
                    <w:r w:rsidRPr="000F5F44">
                      <w:rPr>
                        <w:rFonts w:hint="eastAsia"/>
                        <w:sz w:val="24"/>
                        <w:szCs w:val="24"/>
                      </w:rPr>
                      <w:t>民族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96" o:spid="_x0000_s1168" type="#_x0000_t13" style="position:absolute;left:22288;top:18675;width:7239;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E9aMYA&#10;AADcAAAADwAAAGRycy9kb3ducmV2LnhtbESPQWvCQBSE74X+h+UVvBSzW1GpMauUguKhIFoPHh/Z&#10;ZxKafRuyG4359d1CweMwM98w2bq3tbhS6yvHGt4SBYI4d6biQsPpezN+B+EDssHaMWm4k4f16vkp&#10;w9S4Gx/oegyFiBD2KWooQ2hSKX1ekkWfuIY4ehfXWgxRtoU0Ld4i3NZyotRcWqw4LpTY0GdJ+c+x&#10;sxq6Yej2rL62w3l7npluqsLm9aT16KX/WIII1IdH+L+9Mxomi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E9aMYAAADcAAAADwAAAAAAAAAAAAAAAACYAgAAZHJz&#10;L2Rvd25yZXYueG1sUEsFBgAAAAAEAAQA9QAAAIsDAAAAAA==&#10;" adj="18276" fillcolor="black [3213]" strokecolor="black [3213]"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98" o:spid="_x0000_s1169" type="#_x0000_t66" style="position:absolute;left:12281;top:15494;width:5912;height:3651;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oSsIA&#10;AADcAAAADwAAAGRycy9kb3ducmV2LnhtbERPz2vCMBS+D/wfwhO8zVQPZatGEUERBOfqDh6fzbMt&#10;Ni81iVr31y8HYceP7/d03plG3Mn52rKC0TABQVxYXXOp4Oewev8A4QOyxsYyKXiSh/ms9zbFTNsH&#10;f9M9D6WIIewzVFCF0GZS+qIig35oW+LIna0zGCJ0pdQOHzHcNHKcJKk0WHNsqLClZUXFJb8ZBdtD&#10;Xqfr0u1up3Txa9dHydf9l1KDfreYgAjUhX/xy73RCsafcW08E4+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ihKwgAAANwAAAAPAAAAAAAAAAAAAAAAAJgCAABkcnMvZG93&#10;bnJldi54bWxQSwUGAAAAAAQABAD1AAAAhwMAAAAA&#10;" adj="2969" fillcolor="black [3213]" strokecolor="black [3213]" strokeweight="2pt"/>
            <w10:anchorlock/>
          </v:group>
        </w:pict>
      </w:r>
    </w:p>
    <w:p w:rsidR="00DE6410" w:rsidRDefault="00811D6F" w:rsidP="00DE6410">
      <w:pPr>
        <w:pStyle w:val="af8"/>
      </w:pPr>
      <w:r w:rsidRPr="00DE6410">
        <w:rPr>
          <w:rFonts w:hint="eastAsia"/>
        </w:rPr>
        <w:t>图</w:t>
      </w:r>
      <w:r w:rsidR="00C301B5" w:rsidRPr="00DE6410">
        <w:t>3-8</w:t>
      </w:r>
      <w:r w:rsidRPr="00DE6410">
        <w:rPr>
          <w:rFonts w:hint="eastAsia"/>
        </w:rPr>
        <w:t xml:space="preserve">  学生信息E-R图</w:t>
      </w:r>
    </w:p>
    <w:p w:rsidR="00DE6410" w:rsidRDefault="00DE6410">
      <w:pPr>
        <w:widowControl/>
        <w:jc w:val="left"/>
        <w:rPr>
          <w:rFonts w:ascii="楷体_GB2312" w:eastAsia="楷体_GB2312" w:cs="宋体"/>
          <w:szCs w:val="20"/>
        </w:rPr>
      </w:pPr>
      <w:r>
        <w:br w:type="page"/>
      </w:r>
    </w:p>
    <w:p w:rsidR="00DE6410" w:rsidRPr="00DE6410" w:rsidRDefault="00DE6410" w:rsidP="00DE6410">
      <w:pPr>
        <w:pStyle w:val="af8"/>
      </w:pPr>
    </w:p>
    <w:p w:rsidR="00F33524" w:rsidRPr="00F33524" w:rsidRDefault="00F33524" w:rsidP="00F33524">
      <w:pPr>
        <w:pStyle w:val="1"/>
        <w:keepLines/>
        <w:spacing w:before="300" w:after="300" w:line="578" w:lineRule="auto"/>
        <w:rPr>
          <w:rFonts w:ascii="Arial" w:hAnsi="Arial"/>
          <w:bCs/>
          <w:color w:val="auto"/>
          <w:kern w:val="44"/>
          <w:sz w:val="44"/>
          <w:szCs w:val="44"/>
        </w:rPr>
      </w:pPr>
      <w:bookmarkStart w:id="21" w:name="_Toc534720800"/>
      <w:r w:rsidRPr="00B2570E">
        <w:rPr>
          <w:rFonts w:ascii="Arial" w:hAnsi="Arial" w:hint="eastAsia"/>
          <w:bCs/>
          <w:color w:val="auto"/>
          <w:kern w:val="44"/>
          <w:sz w:val="44"/>
          <w:szCs w:val="44"/>
        </w:rPr>
        <w:t>第</w:t>
      </w:r>
      <w:r w:rsidRPr="00F33524">
        <w:rPr>
          <w:rFonts w:ascii="Arial" w:hAnsi="Arial" w:hint="eastAsia"/>
          <w:bCs/>
          <w:color w:val="auto"/>
          <w:kern w:val="44"/>
          <w:sz w:val="44"/>
          <w:szCs w:val="44"/>
        </w:rPr>
        <w:t>四</w:t>
      </w:r>
      <w:proofErr w:type="gramStart"/>
      <w:r w:rsidRPr="006934A3">
        <w:rPr>
          <w:rFonts w:ascii="Arial" w:hAnsi="Arial" w:hint="eastAsia"/>
          <w:bCs/>
          <w:color w:val="auto"/>
          <w:kern w:val="44"/>
          <w:sz w:val="44"/>
          <w:szCs w:val="44"/>
        </w:rPr>
        <w:t>章</w:t>
      </w:r>
      <w:r w:rsidRPr="00F33524">
        <w:rPr>
          <w:rFonts w:ascii="Arial" w:hAnsi="Arial" w:hint="eastAsia"/>
          <w:bCs/>
          <w:color w:val="auto"/>
          <w:kern w:val="44"/>
          <w:sz w:val="44"/>
          <w:szCs w:val="44"/>
        </w:rPr>
        <w:t>系统</w:t>
      </w:r>
      <w:proofErr w:type="gramEnd"/>
      <w:r w:rsidRPr="00F33524">
        <w:rPr>
          <w:rFonts w:ascii="Arial" w:hAnsi="Arial" w:hint="eastAsia"/>
          <w:bCs/>
          <w:color w:val="auto"/>
          <w:kern w:val="44"/>
          <w:sz w:val="44"/>
          <w:szCs w:val="44"/>
        </w:rPr>
        <w:t>详细设计</w:t>
      </w:r>
      <w:bookmarkEnd w:id="21"/>
    </w:p>
    <w:p w:rsidR="00811D6F" w:rsidRPr="00F33524" w:rsidRDefault="00811D6F" w:rsidP="00CD6DAA">
      <w:pPr>
        <w:pStyle w:val="23"/>
      </w:pPr>
      <w:bookmarkStart w:id="22" w:name="_Toc534720801"/>
      <w:r w:rsidRPr="00F33524">
        <w:rPr>
          <w:rFonts w:hint="eastAsia"/>
        </w:rPr>
        <w:t>4.1</w:t>
      </w:r>
      <w:r w:rsidRPr="00F33524">
        <w:rPr>
          <w:rFonts w:hint="eastAsia"/>
        </w:rPr>
        <w:t>系统开发工具及运行环境</w:t>
      </w:r>
      <w:bookmarkEnd w:id="22"/>
    </w:p>
    <w:p w:rsidR="00811D6F" w:rsidRPr="00DC5172" w:rsidRDefault="00811D6F" w:rsidP="00066264">
      <w:pPr>
        <w:pStyle w:val="a5"/>
      </w:pPr>
      <w:r w:rsidRPr="00DC5172">
        <w:rPr>
          <w:rFonts w:hint="eastAsia"/>
        </w:rPr>
        <w:t>1. 系统开发工具</w:t>
      </w:r>
    </w:p>
    <w:p w:rsidR="00811D6F" w:rsidRPr="00DC5172" w:rsidRDefault="00811D6F" w:rsidP="00066264">
      <w:pPr>
        <w:pStyle w:val="a5"/>
      </w:pPr>
      <w:r w:rsidRPr="00DC5172">
        <w:rPr>
          <w:rFonts w:hint="eastAsia"/>
        </w:rPr>
        <w:t>本系统利用VB6.0全套开发工具做程序开发，利用</w:t>
      </w:r>
      <w:proofErr w:type="spellStart"/>
      <w:r w:rsidRPr="00DC5172">
        <w:rPr>
          <w:rFonts w:hint="eastAsia"/>
        </w:rPr>
        <w:t>Acess</w:t>
      </w:r>
      <w:proofErr w:type="spellEnd"/>
      <w:r w:rsidRPr="00DC5172">
        <w:rPr>
          <w:rFonts w:hint="eastAsia"/>
        </w:rPr>
        <w:t>数据库作为学生成绩管理系统的后台数据库。VB6.0在数据库开发方面功能很强大，大量使用可视化的界面操作工具，支持面向对象的程序设计，其以简便、灵活、高效等优点著称。而</w:t>
      </w:r>
      <w:proofErr w:type="spellStart"/>
      <w:r w:rsidRPr="00DC5172">
        <w:rPr>
          <w:rFonts w:hint="eastAsia"/>
        </w:rPr>
        <w:t>Acess</w:t>
      </w:r>
      <w:proofErr w:type="spellEnd"/>
      <w:r w:rsidRPr="00DC5172">
        <w:rPr>
          <w:rFonts w:hint="eastAsia"/>
        </w:rPr>
        <w:t>数据库以功能比较强大，由于VB6.0中无需另外安装其支持环境也能正常打开数据库，具有很强的适应性，更重要的是利用</w:t>
      </w:r>
      <w:proofErr w:type="spellStart"/>
      <w:r w:rsidRPr="00DC5172">
        <w:rPr>
          <w:rFonts w:hint="eastAsia"/>
        </w:rPr>
        <w:t>Acess</w:t>
      </w:r>
      <w:proofErr w:type="spellEnd"/>
      <w:r w:rsidRPr="00DC5172">
        <w:rPr>
          <w:rFonts w:hint="eastAsia"/>
        </w:rPr>
        <w:t>做数据库开发，在数据备份方面</w:t>
      </w:r>
      <w:proofErr w:type="gramStart"/>
      <w:r w:rsidRPr="00DC5172">
        <w:rPr>
          <w:rFonts w:hint="eastAsia"/>
        </w:rPr>
        <w:t>很</w:t>
      </w:r>
      <w:proofErr w:type="gramEnd"/>
      <w:r w:rsidRPr="00DC5172">
        <w:rPr>
          <w:rFonts w:hint="eastAsia"/>
        </w:rPr>
        <w:t>优势，方法简单，可靠。</w:t>
      </w:r>
    </w:p>
    <w:p w:rsidR="00811D6F" w:rsidRPr="00DC5172" w:rsidRDefault="00811D6F" w:rsidP="00066264">
      <w:pPr>
        <w:pStyle w:val="a5"/>
      </w:pPr>
      <w:r w:rsidRPr="00DC5172">
        <w:rPr>
          <w:rFonts w:hint="eastAsia"/>
        </w:rPr>
        <w:t xml:space="preserve"> 2 ．系统运行环境</w:t>
      </w:r>
    </w:p>
    <w:p w:rsidR="00811D6F" w:rsidRPr="00B5405F" w:rsidRDefault="00811D6F" w:rsidP="00066264">
      <w:pPr>
        <w:pStyle w:val="a5"/>
      </w:pPr>
      <w:r w:rsidRPr="00B5405F">
        <w:rPr>
          <w:rFonts w:hint="eastAsia"/>
        </w:rPr>
        <w:t xml:space="preserve">软件环境：系统环境win2000及以上 + </w:t>
      </w:r>
      <w:proofErr w:type="spellStart"/>
      <w:r w:rsidRPr="00B5405F">
        <w:rPr>
          <w:rFonts w:hint="eastAsia"/>
        </w:rPr>
        <w:t>Acess</w:t>
      </w:r>
      <w:proofErr w:type="spellEnd"/>
      <w:r w:rsidRPr="00B5405F">
        <w:rPr>
          <w:rFonts w:hint="eastAsia"/>
        </w:rPr>
        <w:t>数据库</w:t>
      </w:r>
    </w:p>
    <w:p w:rsidR="00811D6F" w:rsidRPr="00DC5172" w:rsidRDefault="00811D6F" w:rsidP="00066264">
      <w:pPr>
        <w:pStyle w:val="a5"/>
      </w:pPr>
      <w:r w:rsidRPr="00B5405F">
        <w:rPr>
          <w:rFonts w:hint="eastAsia"/>
        </w:rPr>
        <w:t>硬件环境：CPU P4 2.4G、256MB内存、80G硬盘</w:t>
      </w:r>
    </w:p>
    <w:p w:rsidR="00811D6F" w:rsidRPr="00F33524" w:rsidRDefault="00811D6F" w:rsidP="00CD6DAA">
      <w:pPr>
        <w:pStyle w:val="23"/>
      </w:pPr>
      <w:bookmarkStart w:id="23" w:name="_Toc534720802"/>
      <w:r w:rsidRPr="00F33524">
        <w:rPr>
          <w:rFonts w:hint="eastAsia"/>
        </w:rPr>
        <w:t>4.2</w:t>
      </w:r>
      <w:r w:rsidRPr="00F33524">
        <w:rPr>
          <w:rFonts w:hint="eastAsia"/>
        </w:rPr>
        <w:t>系统各功能模块的设计及实现</w:t>
      </w:r>
      <w:bookmarkEnd w:id="23"/>
    </w:p>
    <w:p w:rsidR="00811D6F" w:rsidRPr="00E97A5F" w:rsidRDefault="00811D6F" w:rsidP="00066264">
      <w:pPr>
        <w:pStyle w:val="a5"/>
      </w:pPr>
      <w:r w:rsidRPr="00E97A5F">
        <w:rPr>
          <w:rFonts w:hint="eastAsia"/>
        </w:rPr>
        <w:t>执行程序后，首先进入的是学生成绩管理系统的登录界面,用户通过输入正确的信息后,就进入系统主界面。 如图4-1所示</w:t>
      </w:r>
    </w:p>
    <w:p w:rsidR="00811D6F" w:rsidRDefault="00811D6F" w:rsidP="00CD6DAA">
      <w:pPr>
        <w:pStyle w:val="af9"/>
      </w:pPr>
      <w:r>
        <w:rPr>
          <w:rFonts w:hint="eastAsia"/>
          <w:noProof/>
        </w:rPr>
        <w:drawing>
          <wp:inline distT="0" distB="0" distL="0" distR="0" wp14:anchorId="692E4218" wp14:editId="2EAA9313">
            <wp:extent cx="3333750" cy="1895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895475"/>
                    </a:xfrm>
                    <a:prstGeom prst="rect">
                      <a:avLst/>
                    </a:prstGeom>
                    <a:noFill/>
                    <a:ln>
                      <a:noFill/>
                    </a:ln>
                  </pic:spPr>
                </pic:pic>
              </a:graphicData>
            </a:graphic>
          </wp:inline>
        </w:drawing>
      </w:r>
    </w:p>
    <w:p w:rsidR="00811D6F" w:rsidRDefault="00811D6F" w:rsidP="00CD6DAA">
      <w:pPr>
        <w:pStyle w:val="af8"/>
      </w:pPr>
      <w:r>
        <w:rPr>
          <w:rFonts w:hint="eastAsia"/>
        </w:rPr>
        <w:t>图4-1  登陆界面</w:t>
      </w:r>
    </w:p>
    <w:p w:rsidR="00811D6F" w:rsidRPr="00600F4C" w:rsidRDefault="00811D6F" w:rsidP="00066264">
      <w:pPr>
        <w:pStyle w:val="a5"/>
      </w:pPr>
      <w:r w:rsidRPr="00600F4C">
        <w:rPr>
          <w:rFonts w:hint="eastAsia"/>
        </w:rPr>
        <w:t>以下是登陆模块的代码：</w:t>
      </w:r>
    </w:p>
    <w:p w:rsidR="00811D6F" w:rsidRPr="00DA7D36" w:rsidRDefault="00811D6F" w:rsidP="004A1F23">
      <w:pPr>
        <w:pStyle w:val="afa"/>
      </w:pPr>
      <w:r w:rsidRPr="00DA7D36">
        <w:t>Private Sub Command1_</w:t>
      </w:r>
      <w:proofErr w:type="gramStart"/>
      <w:r w:rsidRPr="00DA7D36">
        <w:t>Click(</w:t>
      </w:r>
      <w:proofErr w:type="gramEnd"/>
      <w:r w:rsidRPr="00DA7D36">
        <w:t>)</w:t>
      </w:r>
    </w:p>
    <w:p w:rsidR="00811D6F" w:rsidRPr="00DA7D36" w:rsidRDefault="00811D6F" w:rsidP="004A1F23">
      <w:pPr>
        <w:pStyle w:val="afa"/>
      </w:pPr>
      <w:r w:rsidRPr="00DA7D36">
        <w:t xml:space="preserve"> Text1.Text = DBCombo1.Text</w:t>
      </w:r>
    </w:p>
    <w:p w:rsidR="00811D6F" w:rsidRPr="00DA7D36" w:rsidRDefault="00811D6F" w:rsidP="004A1F23">
      <w:pPr>
        <w:pStyle w:val="afa"/>
      </w:pPr>
      <w:r w:rsidRPr="00DA7D36">
        <w:t xml:space="preserve"> Data1.Recordset.FindFirst "name=" &amp; "'" &amp; Text1.Text &amp; "'"</w:t>
      </w:r>
    </w:p>
    <w:p w:rsidR="00811D6F" w:rsidRPr="00DA7D36" w:rsidRDefault="00811D6F" w:rsidP="004A1F23">
      <w:pPr>
        <w:pStyle w:val="afa"/>
      </w:pPr>
      <w:r w:rsidRPr="00DA7D36">
        <w:t xml:space="preserve">  If Data1.Recordset.NoMatch Then</w:t>
      </w:r>
    </w:p>
    <w:p w:rsidR="00811D6F" w:rsidRPr="00DA7D36" w:rsidRDefault="00811D6F" w:rsidP="004A1F23">
      <w:pPr>
        <w:pStyle w:val="afa"/>
      </w:pPr>
      <w:r w:rsidRPr="00DA7D36">
        <w:t xml:space="preserve">      </w:t>
      </w:r>
      <w:proofErr w:type="spellStart"/>
      <w:r w:rsidRPr="00DA7D36">
        <w:t>MsgBox</w:t>
      </w:r>
      <w:proofErr w:type="spellEnd"/>
      <w:r w:rsidRPr="00DA7D36">
        <w:t xml:space="preserve"> ("</w:t>
      </w:r>
      <w:r w:rsidRPr="00DA7D36">
        <w:t>没有此用户</w:t>
      </w:r>
      <w:r w:rsidRPr="00DA7D36">
        <w:t>")</w:t>
      </w:r>
    </w:p>
    <w:p w:rsidR="00811D6F" w:rsidRPr="00DA7D36" w:rsidRDefault="00811D6F" w:rsidP="004A1F23">
      <w:pPr>
        <w:pStyle w:val="afa"/>
      </w:pPr>
      <w:r w:rsidRPr="00DA7D36">
        <w:t xml:space="preserve">  DBCombo1.Text = ""</w:t>
      </w:r>
    </w:p>
    <w:p w:rsidR="00811D6F" w:rsidRPr="00DA7D36" w:rsidRDefault="00811D6F" w:rsidP="004A1F23">
      <w:pPr>
        <w:pStyle w:val="afa"/>
      </w:pPr>
      <w:r w:rsidRPr="00DA7D36">
        <w:t xml:space="preserve">  Text2.Text = ""</w:t>
      </w:r>
    </w:p>
    <w:p w:rsidR="00811D6F" w:rsidRPr="00DA7D36" w:rsidRDefault="00811D6F" w:rsidP="004A1F23">
      <w:pPr>
        <w:pStyle w:val="afa"/>
      </w:pPr>
      <w:r w:rsidRPr="00DA7D36">
        <w:t xml:space="preserve">  Exit Sub</w:t>
      </w:r>
    </w:p>
    <w:p w:rsidR="00811D6F" w:rsidRPr="00DA7D36" w:rsidRDefault="00811D6F" w:rsidP="004A1F23">
      <w:pPr>
        <w:pStyle w:val="afa"/>
      </w:pPr>
      <w:r w:rsidRPr="00DA7D36">
        <w:t xml:space="preserve">  End If</w:t>
      </w:r>
    </w:p>
    <w:p w:rsidR="00811D6F" w:rsidRPr="00DA7D36" w:rsidRDefault="00811D6F" w:rsidP="004A1F23">
      <w:pPr>
        <w:pStyle w:val="afa"/>
      </w:pPr>
      <w:r w:rsidRPr="00DA7D36">
        <w:t xml:space="preserve">  If Text4.Text = Text2.Text Then</w:t>
      </w:r>
    </w:p>
    <w:p w:rsidR="00811D6F" w:rsidRPr="00DA7D36" w:rsidRDefault="00811D6F" w:rsidP="004A1F23">
      <w:pPr>
        <w:pStyle w:val="afa"/>
      </w:pPr>
      <w:r w:rsidRPr="00DA7D36">
        <w:t xml:space="preserve">  </w:t>
      </w:r>
      <w:proofErr w:type="spellStart"/>
      <w:r w:rsidRPr="00DA7D36">
        <w:t>main.Show</w:t>
      </w:r>
      <w:proofErr w:type="spellEnd"/>
    </w:p>
    <w:p w:rsidR="00811D6F" w:rsidRPr="00DA7D36" w:rsidRDefault="00811D6F" w:rsidP="004A1F23">
      <w:pPr>
        <w:pStyle w:val="afa"/>
      </w:pPr>
      <w:r w:rsidRPr="00DA7D36">
        <w:t xml:space="preserve">  Unload </w:t>
      </w:r>
      <w:proofErr w:type="spellStart"/>
      <w:r w:rsidRPr="00DA7D36">
        <w:t>denglu</w:t>
      </w:r>
      <w:proofErr w:type="spellEnd"/>
    </w:p>
    <w:p w:rsidR="00811D6F" w:rsidRPr="00DA7D36" w:rsidRDefault="00811D6F" w:rsidP="004A1F23">
      <w:pPr>
        <w:pStyle w:val="afa"/>
      </w:pPr>
      <w:r w:rsidRPr="00DA7D36">
        <w:lastRenderedPageBreak/>
        <w:t xml:space="preserve">  Exit Sub</w:t>
      </w:r>
    </w:p>
    <w:p w:rsidR="00811D6F" w:rsidRPr="00DA7D36" w:rsidRDefault="00811D6F" w:rsidP="004A1F23">
      <w:pPr>
        <w:pStyle w:val="afa"/>
      </w:pPr>
      <w:r w:rsidRPr="00DA7D36">
        <w:t xml:space="preserve">  End If</w:t>
      </w:r>
    </w:p>
    <w:p w:rsidR="00811D6F" w:rsidRPr="00DA7D36" w:rsidRDefault="00811D6F" w:rsidP="004A1F23">
      <w:pPr>
        <w:pStyle w:val="afa"/>
      </w:pPr>
      <w:r w:rsidRPr="00DA7D36">
        <w:t>If Not (Text4.Text = Text2.Text) Then</w:t>
      </w:r>
    </w:p>
    <w:p w:rsidR="00811D6F" w:rsidRPr="00DA7D36" w:rsidRDefault="00811D6F" w:rsidP="004A1F23">
      <w:pPr>
        <w:pStyle w:val="afa"/>
      </w:pPr>
      <w:r w:rsidRPr="00DA7D36">
        <w:t xml:space="preserve">  </w:t>
      </w:r>
      <w:proofErr w:type="spellStart"/>
      <w:r w:rsidRPr="00DA7D36">
        <w:t>MsgBox</w:t>
      </w:r>
      <w:proofErr w:type="spellEnd"/>
      <w:r w:rsidRPr="00DA7D36">
        <w:t xml:space="preserve"> ("</w:t>
      </w:r>
      <w:r w:rsidRPr="00DA7D36">
        <w:t>密码错误</w:t>
      </w:r>
      <w:r w:rsidRPr="00DA7D36">
        <w:t>")</w:t>
      </w:r>
    </w:p>
    <w:p w:rsidR="00811D6F" w:rsidRPr="00DA7D36" w:rsidRDefault="00811D6F" w:rsidP="004A1F23">
      <w:pPr>
        <w:pStyle w:val="afa"/>
      </w:pPr>
      <w:r w:rsidRPr="00DA7D36">
        <w:t xml:space="preserve">  Text2.Text = ""</w:t>
      </w:r>
    </w:p>
    <w:p w:rsidR="00811D6F" w:rsidRPr="00DA7D36" w:rsidRDefault="00811D6F" w:rsidP="004A1F23">
      <w:pPr>
        <w:pStyle w:val="afa"/>
      </w:pPr>
      <w:r w:rsidRPr="00DA7D36">
        <w:t xml:space="preserve">  Exit Sub</w:t>
      </w:r>
    </w:p>
    <w:p w:rsidR="00811D6F" w:rsidRPr="00DA7D36" w:rsidRDefault="00811D6F" w:rsidP="004A1F23">
      <w:pPr>
        <w:pStyle w:val="afa"/>
      </w:pPr>
      <w:r w:rsidRPr="00DA7D36">
        <w:t xml:space="preserve">  End If</w:t>
      </w:r>
    </w:p>
    <w:p w:rsidR="00811D6F" w:rsidRPr="00DA7D36" w:rsidRDefault="00811D6F" w:rsidP="004A1F23">
      <w:pPr>
        <w:pStyle w:val="afa"/>
      </w:pPr>
      <w:r w:rsidRPr="00DA7D36">
        <w:t>End Sub</w:t>
      </w:r>
    </w:p>
    <w:p w:rsidR="00811D6F" w:rsidRPr="00DA7D36" w:rsidRDefault="00811D6F" w:rsidP="004A1F23">
      <w:pPr>
        <w:pStyle w:val="afa"/>
      </w:pPr>
    </w:p>
    <w:p w:rsidR="00811D6F" w:rsidRPr="00DA7D36" w:rsidRDefault="00811D6F" w:rsidP="004A1F23">
      <w:pPr>
        <w:pStyle w:val="afa"/>
      </w:pPr>
      <w:r w:rsidRPr="00DA7D36">
        <w:t>Private Sub Command2_</w:t>
      </w:r>
      <w:proofErr w:type="gramStart"/>
      <w:r w:rsidRPr="00DA7D36">
        <w:t>Click(</w:t>
      </w:r>
      <w:proofErr w:type="gramEnd"/>
      <w:r w:rsidRPr="00DA7D36">
        <w:t>)</w:t>
      </w:r>
    </w:p>
    <w:p w:rsidR="00811D6F" w:rsidRPr="00DA7D36" w:rsidRDefault="00811D6F" w:rsidP="004A1F23">
      <w:pPr>
        <w:pStyle w:val="afa"/>
      </w:pPr>
      <w:r w:rsidRPr="00DA7D36">
        <w:t>End</w:t>
      </w:r>
    </w:p>
    <w:p w:rsidR="00811D6F" w:rsidRPr="00DA7D36" w:rsidRDefault="00811D6F" w:rsidP="004A1F23">
      <w:pPr>
        <w:pStyle w:val="afa"/>
      </w:pPr>
      <w:r w:rsidRPr="00DA7D36">
        <w:t>End Sub</w:t>
      </w:r>
    </w:p>
    <w:p w:rsidR="00811D6F" w:rsidRPr="00DA7D36" w:rsidRDefault="00811D6F" w:rsidP="004A1F23">
      <w:pPr>
        <w:pStyle w:val="afa"/>
      </w:pPr>
    </w:p>
    <w:p w:rsidR="00811D6F" w:rsidRPr="00DA7D36" w:rsidRDefault="00811D6F" w:rsidP="004A1F23">
      <w:pPr>
        <w:pStyle w:val="afa"/>
      </w:pPr>
      <w:r w:rsidRPr="00DA7D36">
        <w:t xml:space="preserve">Private Sub </w:t>
      </w:r>
      <w:proofErr w:type="spellStart"/>
      <w:r w:rsidRPr="00DA7D36">
        <w:t>Form_</w:t>
      </w:r>
      <w:proofErr w:type="gramStart"/>
      <w:r w:rsidRPr="00DA7D36">
        <w:t>Load</w:t>
      </w:r>
      <w:proofErr w:type="spellEnd"/>
      <w:r w:rsidRPr="00DA7D36">
        <w:t>(</w:t>
      </w:r>
      <w:proofErr w:type="gramEnd"/>
      <w:r w:rsidRPr="00DA7D36">
        <w:t>)</w:t>
      </w:r>
    </w:p>
    <w:p w:rsidR="00811D6F" w:rsidRPr="00DA7D36" w:rsidRDefault="00811D6F" w:rsidP="004A1F23">
      <w:pPr>
        <w:pStyle w:val="afa"/>
      </w:pPr>
      <w:r w:rsidRPr="00DA7D36">
        <w:t xml:space="preserve">Data1.DatabaseName = </w:t>
      </w:r>
      <w:proofErr w:type="spellStart"/>
      <w:r w:rsidRPr="00DA7D36">
        <w:t>App.Path</w:t>
      </w:r>
      <w:proofErr w:type="spellEnd"/>
      <w:r w:rsidRPr="00DA7D36">
        <w:t xml:space="preserve"> &amp; "\DATABASE\USER1.mdb"</w:t>
      </w:r>
    </w:p>
    <w:p w:rsidR="00811D6F" w:rsidRPr="00DC5172" w:rsidRDefault="00811D6F" w:rsidP="004A1F23">
      <w:pPr>
        <w:pStyle w:val="afa"/>
      </w:pPr>
      <w:r w:rsidRPr="00DC5172">
        <w:t>End Sub</w:t>
      </w:r>
    </w:p>
    <w:p w:rsidR="00811D6F" w:rsidRPr="00E97A5F" w:rsidRDefault="00811D6F" w:rsidP="00066264">
      <w:pPr>
        <w:pStyle w:val="a5"/>
      </w:pPr>
      <w:r w:rsidRPr="00E97A5F">
        <w:rPr>
          <w:rFonts w:hint="eastAsia"/>
        </w:rPr>
        <w:t>进入主界面后，用户可以进行学生信息添加、删除、修改、查询和打印以及对数据库的备份等操作。如图4-2所示</w:t>
      </w:r>
    </w:p>
    <w:p w:rsidR="00811D6F" w:rsidRDefault="00811D6F" w:rsidP="00CD6DAA">
      <w:pPr>
        <w:pStyle w:val="af9"/>
      </w:pPr>
      <w:r>
        <w:rPr>
          <w:rFonts w:hint="eastAsia"/>
          <w:noProof/>
        </w:rPr>
        <w:drawing>
          <wp:inline distT="0" distB="0" distL="0" distR="0" wp14:anchorId="60D8F925" wp14:editId="7EDAF7F3">
            <wp:extent cx="5306400" cy="3096000"/>
            <wp:effectExtent l="0" t="0" r="889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400" cy="3096000"/>
                    </a:xfrm>
                    <a:prstGeom prst="rect">
                      <a:avLst/>
                    </a:prstGeom>
                    <a:noFill/>
                    <a:ln>
                      <a:noFill/>
                    </a:ln>
                  </pic:spPr>
                </pic:pic>
              </a:graphicData>
            </a:graphic>
          </wp:inline>
        </w:drawing>
      </w:r>
    </w:p>
    <w:p w:rsidR="00811D6F" w:rsidRPr="00066264" w:rsidRDefault="00811D6F" w:rsidP="00066264">
      <w:pPr>
        <w:pStyle w:val="a5"/>
      </w:pPr>
      <w:r w:rsidRPr="00066264">
        <w:rPr>
          <w:rFonts w:hint="eastAsia"/>
        </w:rPr>
        <w:t>图4-2  系统主界面</w:t>
      </w:r>
    </w:p>
    <w:p w:rsidR="00811D6F" w:rsidRPr="00600F4C" w:rsidRDefault="00811D6F" w:rsidP="00066264">
      <w:pPr>
        <w:pStyle w:val="a5"/>
      </w:pPr>
      <w:r w:rsidRPr="00600F4C">
        <w:rPr>
          <w:rFonts w:hint="eastAsia"/>
        </w:rPr>
        <w:t>下面是主界面模块的代码：</w:t>
      </w:r>
    </w:p>
    <w:p w:rsidR="00811D6F" w:rsidRPr="00DC5172" w:rsidRDefault="00811D6F" w:rsidP="004A1F23">
      <w:pPr>
        <w:pStyle w:val="afa"/>
      </w:pPr>
      <w:r w:rsidRPr="00DC5172">
        <w:t xml:space="preserve">Private Sub </w:t>
      </w:r>
      <w:proofErr w:type="spellStart"/>
      <w:r w:rsidRPr="00DC5172">
        <w:t>bklr_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bukao.Show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bkxshchx_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chaxun_bukao.Show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bkxshmddy_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dayin_bukao.Show</w:t>
      </w:r>
      <w:proofErr w:type="spellEnd"/>
    </w:p>
    <w:p w:rsidR="00811D6F" w:rsidRPr="00DC5172" w:rsidRDefault="00811D6F" w:rsidP="004A1F23">
      <w:pPr>
        <w:pStyle w:val="afa"/>
      </w:pPr>
      <w:r w:rsidRPr="00DC5172">
        <w:t>End Sub</w:t>
      </w:r>
    </w:p>
    <w:p w:rsidR="00811D6F" w:rsidRPr="00DC5172" w:rsidRDefault="00811D6F" w:rsidP="004A1F23">
      <w:pPr>
        <w:pStyle w:val="afa"/>
      </w:pPr>
      <w:r w:rsidRPr="00DC5172">
        <w:t xml:space="preserve">Private Sub </w:t>
      </w:r>
      <w:proofErr w:type="spellStart"/>
      <w:r w:rsidRPr="00DC5172">
        <w:t>chjlr_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chengji.Show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gyrj_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lastRenderedPageBreak/>
        <w:t>frmAbout.Show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kchxxlr_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kecheng.Show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MDIForm_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shjbf_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beifen.Show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tch_</w:t>
      </w:r>
      <w:proofErr w:type="gramStart"/>
      <w:r w:rsidRPr="00DC5172">
        <w:t>Click</w:t>
      </w:r>
      <w:proofErr w:type="spellEnd"/>
      <w:r w:rsidRPr="00DC5172">
        <w:t>(</w:t>
      </w:r>
      <w:proofErr w:type="gramEnd"/>
      <w:r w:rsidRPr="00DC5172">
        <w:t>)</w:t>
      </w:r>
    </w:p>
    <w:p w:rsidR="00811D6F" w:rsidRPr="00DC5172" w:rsidRDefault="00811D6F" w:rsidP="004A1F23">
      <w:pPr>
        <w:pStyle w:val="afa"/>
      </w:pPr>
      <w:r w:rsidRPr="00DC5172">
        <w:t>End</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xshxxlr_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xuesheng.Show</w:t>
      </w:r>
      <w:proofErr w:type="spellEnd"/>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yhqx_</w:t>
      </w:r>
      <w:proofErr w:type="gramStart"/>
      <w:r w:rsidRPr="00DC5172">
        <w:t>Click</w:t>
      </w:r>
      <w:proofErr w:type="spellEnd"/>
      <w:r w:rsidRPr="00DC5172">
        <w:t>(</w:t>
      </w:r>
      <w:proofErr w:type="gramEnd"/>
      <w:r w:rsidRPr="00DC5172">
        <w:t>)</w:t>
      </w:r>
    </w:p>
    <w:p w:rsidR="00811D6F" w:rsidRPr="00DC5172" w:rsidRDefault="00811D6F" w:rsidP="004A1F23">
      <w:pPr>
        <w:pStyle w:val="afa"/>
      </w:pPr>
      <w:proofErr w:type="spellStart"/>
      <w:r w:rsidRPr="00DC5172">
        <w:t>quanxian.Show</w:t>
      </w:r>
      <w:proofErr w:type="spellEnd"/>
    </w:p>
    <w:p w:rsidR="00811D6F" w:rsidRPr="00DC5172" w:rsidRDefault="00811D6F" w:rsidP="004A1F23">
      <w:pPr>
        <w:pStyle w:val="afa"/>
      </w:pPr>
      <w:r w:rsidRPr="00DC5172">
        <w:t>End Sub</w:t>
      </w:r>
    </w:p>
    <w:p w:rsidR="00811D6F" w:rsidRPr="00600F4C" w:rsidRDefault="00811D6F" w:rsidP="00FB7B4F">
      <w:pPr>
        <w:pStyle w:val="3"/>
      </w:pPr>
      <w:bookmarkStart w:id="24" w:name="_Toc534720803"/>
      <w:r w:rsidRPr="00600F4C">
        <w:rPr>
          <w:rFonts w:hint="eastAsia"/>
        </w:rPr>
        <w:t>4.2.1</w:t>
      </w:r>
      <w:r w:rsidRPr="00600F4C">
        <w:rPr>
          <w:rFonts w:hint="eastAsia"/>
        </w:rPr>
        <w:t>系统管理模块设计</w:t>
      </w:r>
      <w:bookmarkEnd w:id="24"/>
    </w:p>
    <w:p w:rsidR="00811D6F" w:rsidRPr="00E97A5F" w:rsidRDefault="00811D6F" w:rsidP="00066264">
      <w:pPr>
        <w:pStyle w:val="a5"/>
      </w:pPr>
      <w:r w:rsidRPr="00E97A5F">
        <w:rPr>
          <w:rFonts w:hint="eastAsia"/>
        </w:rPr>
        <w:t>在这里管理员可以进行添加用户、修改用户和删除用户等操作。如图4-3所示</w:t>
      </w:r>
    </w:p>
    <w:p w:rsidR="00811D6F" w:rsidRDefault="00811D6F" w:rsidP="00CD6DAA">
      <w:pPr>
        <w:pStyle w:val="af9"/>
      </w:pPr>
      <w:r>
        <w:rPr>
          <w:rFonts w:hint="eastAsia"/>
          <w:noProof/>
        </w:rPr>
        <w:drawing>
          <wp:inline distT="0" distB="0" distL="0" distR="0" wp14:anchorId="31671A9E" wp14:editId="5B74E41B">
            <wp:extent cx="4295775" cy="2009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009775"/>
                    </a:xfrm>
                    <a:prstGeom prst="rect">
                      <a:avLst/>
                    </a:prstGeom>
                    <a:noFill/>
                    <a:ln>
                      <a:noFill/>
                    </a:ln>
                  </pic:spPr>
                </pic:pic>
              </a:graphicData>
            </a:graphic>
          </wp:inline>
        </w:drawing>
      </w:r>
    </w:p>
    <w:p w:rsidR="00811D6F" w:rsidRPr="00066264" w:rsidRDefault="00811D6F" w:rsidP="00066264">
      <w:pPr>
        <w:pStyle w:val="a5"/>
      </w:pPr>
      <w:r w:rsidRPr="00066264">
        <w:rPr>
          <w:rFonts w:hint="eastAsia"/>
        </w:rPr>
        <w:t>图4-3  用户权限设置</w:t>
      </w:r>
    </w:p>
    <w:p w:rsidR="00811D6F" w:rsidRPr="00600F4C" w:rsidRDefault="00811D6F" w:rsidP="00066264">
      <w:pPr>
        <w:pStyle w:val="a5"/>
      </w:pPr>
      <w:r w:rsidRPr="00600F4C">
        <w:rPr>
          <w:rFonts w:hint="eastAsia"/>
        </w:rPr>
        <w:t>用户权限设置代码如下：</w:t>
      </w:r>
    </w:p>
    <w:p w:rsidR="00811D6F" w:rsidRPr="00DC5172" w:rsidRDefault="00811D6F" w:rsidP="004A1F23">
      <w:pPr>
        <w:pStyle w:val="afa"/>
      </w:pPr>
      <w:r w:rsidRPr="00DC5172">
        <w:t>Private Sub Command1_</w:t>
      </w:r>
      <w:proofErr w:type="gramStart"/>
      <w:r w:rsidRPr="00DC5172">
        <w:t>Click(</w:t>
      </w:r>
      <w:proofErr w:type="gramEnd"/>
      <w:r w:rsidRPr="00DC5172">
        <w:t>)</w:t>
      </w:r>
    </w:p>
    <w:p w:rsidR="00811D6F" w:rsidRPr="00DC5172" w:rsidRDefault="00811D6F" w:rsidP="004A1F23">
      <w:pPr>
        <w:pStyle w:val="afa"/>
      </w:pPr>
      <w:r w:rsidRPr="00DC5172">
        <w:t xml:space="preserve"> Data1.Recordset.AddNew</w:t>
      </w:r>
    </w:p>
    <w:p w:rsidR="00811D6F" w:rsidRPr="00DC5172" w:rsidRDefault="00811D6F" w:rsidP="004A1F23">
      <w:pPr>
        <w:pStyle w:val="afa"/>
      </w:pPr>
      <w:r w:rsidRPr="00DC5172">
        <w:t xml:space="preserve">   Command1.Enabled = False</w:t>
      </w:r>
    </w:p>
    <w:p w:rsidR="00811D6F" w:rsidRPr="00DC5172" w:rsidRDefault="00811D6F" w:rsidP="004A1F23">
      <w:pPr>
        <w:pStyle w:val="afa"/>
      </w:pPr>
      <w:r w:rsidRPr="00DC5172">
        <w:t xml:space="preserve">   Command2.Enabled = False</w:t>
      </w:r>
    </w:p>
    <w:p w:rsidR="00811D6F" w:rsidRPr="00DC5172" w:rsidRDefault="00811D6F" w:rsidP="004A1F23">
      <w:pPr>
        <w:pStyle w:val="afa"/>
      </w:pPr>
      <w:r w:rsidRPr="00DC5172">
        <w:t xml:space="preserve">   Command3.Enabled = True</w:t>
      </w:r>
    </w:p>
    <w:p w:rsidR="00811D6F" w:rsidRPr="00DC5172" w:rsidRDefault="00811D6F" w:rsidP="004A1F23">
      <w:pPr>
        <w:pStyle w:val="afa"/>
      </w:pPr>
      <w:r w:rsidRPr="00DC5172">
        <w:t xml:space="preserve">   Command4.Enabled = True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Command2_</w:t>
      </w:r>
      <w:proofErr w:type="gramStart"/>
      <w:r w:rsidRPr="00DC5172">
        <w:t>Click(</w:t>
      </w:r>
      <w:proofErr w:type="gramEnd"/>
      <w:r w:rsidRPr="00DC5172">
        <w:t>)</w:t>
      </w:r>
    </w:p>
    <w:p w:rsidR="00811D6F" w:rsidRPr="00DC5172" w:rsidRDefault="00811D6F" w:rsidP="004A1F23">
      <w:pPr>
        <w:pStyle w:val="afa"/>
      </w:pPr>
      <w:r w:rsidRPr="00DC5172">
        <w:t xml:space="preserve">  Data1.Recordset.Edit</w:t>
      </w:r>
    </w:p>
    <w:p w:rsidR="00811D6F" w:rsidRPr="00DC5172" w:rsidRDefault="00811D6F" w:rsidP="004A1F23">
      <w:pPr>
        <w:pStyle w:val="afa"/>
      </w:pPr>
      <w:r w:rsidRPr="00DC5172">
        <w:t xml:space="preserve">   Command1.Enabled = False</w:t>
      </w:r>
    </w:p>
    <w:p w:rsidR="00811D6F" w:rsidRPr="00DC5172" w:rsidRDefault="00811D6F" w:rsidP="004A1F23">
      <w:pPr>
        <w:pStyle w:val="afa"/>
      </w:pPr>
      <w:r w:rsidRPr="00DC5172">
        <w:lastRenderedPageBreak/>
        <w:t xml:space="preserve">   Command2.Enabled = False</w:t>
      </w:r>
    </w:p>
    <w:p w:rsidR="00811D6F" w:rsidRPr="00DC5172" w:rsidRDefault="00811D6F" w:rsidP="004A1F23">
      <w:pPr>
        <w:pStyle w:val="afa"/>
      </w:pPr>
      <w:r w:rsidRPr="00DC5172">
        <w:t xml:space="preserve">   Command3.Enabled = True</w:t>
      </w:r>
    </w:p>
    <w:p w:rsidR="00811D6F" w:rsidRPr="00DC5172" w:rsidRDefault="00811D6F" w:rsidP="004A1F23">
      <w:pPr>
        <w:pStyle w:val="afa"/>
      </w:pPr>
      <w:r w:rsidRPr="00DC5172">
        <w:t xml:space="preserve">   Command4.Enabled = True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Command3_</w:t>
      </w:r>
      <w:proofErr w:type="gramStart"/>
      <w:r w:rsidRPr="00DC5172">
        <w:t>Click(</w:t>
      </w:r>
      <w:proofErr w:type="gramEnd"/>
      <w:r w:rsidRPr="00DC5172">
        <w:t>)</w:t>
      </w:r>
    </w:p>
    <w:p w:rsidR="00811D6F" w:rsidRPr="00DC5172" w:rsidRDefault="00811D6F" w:rsidP="004A1F23">
      <w:pPr>
        <w:pStyle w:val="afa"/>
      </w:pPr>
      <w:r w:rsidRPr="00DC5172">
        <w:t xml:space="preserve"> Data1.Recordset.Update</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 xml:space="preserve">   Command1.Enabled = True</w:t>
      </w:r>
    </w:p>
    <w:p w:rsidR="00811D6F" w:rsidRPr="00DC5172" w:rsidRDefault="00811D6F" w:rsidP="004A1F23">
      <w:pPr>
        <w:pStyle w:val="afa"/>
      </w:pPr>
      <w:r w:rsidRPr="00DC5172">
        <w:t xml:space="preserve">   Command2.Enabled = True</w:t>
      </w:r>
    </w:p>
    <w:p w:rsidR="00811D6F" w:rsidRPr="00DC5172" w:rsidRDefault="00811D6F" w:rsidP="004A1F23">
      <w:pPr>
        <w:pStyle w:val="afa"/>
      </w:pPr>
      <w:r w:rsidRPr="00DC5172">
        <w:t xml:space="preserve">   Command3.Enabled = False</w:t>
      </w:r>
    </w:p>
    <w:p w:rsidR="00811D6F" w:rsidRPr="00DC5172" w:rsidRDefault="00811D6F" w:rsidP="004A1F23">
      <w:pPr>
        <w:pStyle w:val="afa"/>
      </w:pPr>
      <w:r w:rsidRPr="00DC5172">
        <w:t xml:space="preserve">   Command4.Enabled = False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Command4_</w:t>
      </w:r>
      <w:proofErr w:type="gramStart"/>
      <w:r w:rsidRPr="00DC5172">
        <w:t>Click(</w:t>
      </w:r>
      <w:proofErr w:type="gramEnd"/>
      <w:r w:rsidRPr="00DC5172">
        <w:t>)</w:t>
      </w:r>
    </w:p>
    <w:p w:rsidR="00811D6F" w:rsidRPr="00DC5172" w:rsidRDefault="00811D6F" w:rsidP="004A1F23">
      <w:pPr>
        <w:pStyle w:val="afa"/>
      </w:pPr>
      <w:r w:rsidRPr="00DC5172">
        <w:t xml:space="preserve"> Data1.UpdateControls</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 xml:space="preserve">    Command1.Enabled = True</w:t>
      </w:r>
    </w:p>
    <w:p w:rsidR="00811D6F" w:rsidRPr="00DC5172" w:rsidRDefault="00811D6F" w:rsidP="004A1F23">
      <w:pPr>
        <w:pStyle w:val="afa"/>
      </w:pPr>
      <w:r w:rsidRPr="00DC5172">
        <w:t xml:space="preserve">   Command2.Enabled = True</w:t>
      </w:r>
    </w:p>
    <w:p w:rsidR="00811D6F" w:rsidRPr="00DC5172" w:rsidRDefault="00811D6F" w:rsidP="004A1F23">
      <w:pPr>
        <w:pStyle w:val="afa"/>
      </w:pPr>
      <w:r w:rsidRPr="00DC5172">
        <w:t xml:space="preserve">   Command3.Enabled = False</w:t>
      </w:r>
    </w:p>
    <w:p w:rsidR="00811D6F" w:rsidRPr="00DC5172" w:rsidRDefault="00811D6F" w:rsidP="004A1F23">
      <w:pPr>
        <w:pStyle w:val="afa"/>
      </w:pPr>
      <w:r w:rsidRPr="00DC5172">
        <w:t xml:space="preserve">   Command4.Enabled = False</w:t>
      </w:r>
    </w:p>
    <w:p w:rsidR="00811D6F" w:rsidRPr="00DC5172" w:rsidRDefault="00811D6F" w:rsidP="004A1F23">
      <w:pPr>
        <w:pStyle w:val="afa"/>
      </w:pPr>
      <w:r w:rsidRPr="00DC5172">
        <w:t>End Sub</w:t>
      </w:r>
    </w:p>
    <w:p w:rsidR="00811D6F" w:rsidRPr="000853DB" w:rsidRDefault="00811D6F" w:rsidP="004A1F23">
      <w:pPr>
        <w:pStyle w:val="afa"/>
      </w:pPr>
    </w:p>
    <w:p w:rsidR="00811D6F" w:rsidRPr="00DC5172" w:rsidRDefault="00811D6F" w:rsidP="004A1F23">
      <w:pPr>
        <w:pStyle w:val="afa"/>
      </w:pPr>
      <w:r w:rsidRPr="00DC5172">
        <w:t>Private Sub Command5_</w:t>
      </w:r>
      <w:proofErr w:type="gramStart"/>
      <w:r w:rsidRPr="00DC5172">
        <w:t>Click(</w:t>
      </w:r>
      <w:proofErr w:type="gramEnd"/>
      <w:r w:rsidRPr="00DC5172">
        <w:t>)</w:t>
      </w:r>
    </w:p>
    <w:p w:rsidR="00811D6F" w:rsidRPr="00DC5172" w:rsidRDefault="00811D6F" w:rsidP="004A1F23">
      <w:pPr>
        <w:pStyle w:val="afa"/>
      </w:pPr>
      <w:r w:rsidRPr="00DC5172">
        <w:t xml:space="preserve">answer = </w:t>
      </w:r>
      <w:proofErr w:type="spellStart"/>
      <w:r w:rsidRPr="00DC5172">
        <w:t>MsgBox</w:t>
      </w:r>
      <w:proofErr w:type="spellEnd"/>
      <w:r w:rsidRPr="00DC5172">
        <w:t>("</w:t>
      </w:r>
      <w:r w:rsidRPr="00DC5172">
        <w:t>确定删除数据吗？</w:t>
      </w:r>
      <w:r w:rsidRPr="00DC5172">
        <w:t>", 305, "</w:t>
      </w:r>
      <w:r w:rsidRPr="00DC5172">
        <w:t>核对框</w:t>
      </w:r>
      <w:r w:rsidRPr="00DC5172">
        <w:t>")</w:t>
      </w:r>
    </w:p>
    <w:p w:rsidR="00811D6F" w:rsidRPr="00DC5172" w:rsidRDefault="00811D6F" w:rsidP="004A1F23">
      <w:pPr>
        <w:pStyle w:val="afa"/>
      </w:pPr>
      <w:r w:rsidRPr="00DC5172">
        <w:t>If answer = 1 Then</w:t>
      </w:r>
    </w:p>
    <w:p w:rsidR="00811D6F" w:rsidRPr="00DC5172" w:rsidRDefault="00811D6F" w:rsidP="004A1F23">
      <w:pPr>
        <w:pStyle w:val="afa"/>
      </w:pPr>
      <w:r w:rsidRPr="00DC5172">
        <w:t>Data1.Recordset.Delete</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 xml:space="preserve">Data1.DatabaseName = </w:t>
      </w:r>
      <w:proofErr w:type="spellStart"/>
      <w:r w:rsidRPr="00DC5172">
        <w:t>App.Path</w:t>
      </w:r>
      <w:proofErr w:type="spellEnd"/>
      <w:r w:rsidRPr="00DC5172">
        <w:t xml:space="preserve"> &amp; "\DATABASE\user1.mdb"</w:t>
      </w:r>
    </w:p>
    <w:p w:rsidR="00811D6F" w:rsidRPr="00DC5172" w:rsidRDefault="00811D6F" w:rsidP="004A1F23">
      <w:pPr>
        <w:pStyle w:val="afa"/>
      </w:pPr>
      <w:r w:rsidRPr="00DC5172">
        <w:t>End Sub</w:t>
      </w:r>
    </w:p>
    <w:p w:rsidR="00811D6F" w:rsidRPr="00E72AB4" w:rsidRDefault="00811D6F" w:rsidP="00FB7B4F">
      <w:pPr>
        <w:pStyle w:val="3"/>
      </w:pPr>
      <w:bookmarkStart w:id="25" w:name="_Toc534720804"/>
      <w:r w:rsidRPr="00E72AB4">
        <w:rPr>
          <w:rFonts w:hint="eastAsia"/>
        </w:rPr>
        <w:t>4.2.2</w:t>
      </w:r>
      <w:r w:rsidRPr="00E72AB4">
        <w:rPr>
          <w:rFonts w:hint="eastAsia"/>
        </w:rPr>
        <w:t>信息录入模块设计</w:t>
      </w:r>
      <w:bookmarkEnd w:id="25"/>
    </w:p>
    <w:p w:rsidR="00811D6F" w:rsidRPr="00F547D2" w:rsidRDefault="00811D6F" w:rsidP="00066264">
      <w:pPr>
        <w:pStyle w:val="a5"/>
      </w:pPr>
      <w:r w:rsidRPr="00DC5172">
        <w:rPr>
          <w:rFonts w:hint="eastAsia"/>
        </w:rPr>
        <w:t>包括对班级信息、学生基本信息、课程信息、学生成绩信息、学生补考信息的录入</w:t>
      </w:r>
      <w:r w:rsidRPr="00F547D2">
        <w:rPr>
          <w:rFonts w:hint="eastAsia"/>
        </w:rPr>
        <w:t>、修改和删除</w:t>
      </w:r>
      <w:r w:rsidR="007E0D8B" w:rsidRPr="00F547D2">
        <w:rPr>
          <w:rFonts w:hint="eastAsia"/>
        </w:rPr>
        <w:t>。</w:t>
      </w:r>
    </w:p>
    <w:p w:rsidR="00811D6F" w:rsidRPr="00F547D2" w:rsidRDefault="00811D6F" w:rsidP="00066264">
      <w:pPr>
        <w:pStyle w:val="a5"/>
      </w:pPr>
      <w:r w:rsidRPr="00F547D2">
        <w:rPr>
          <w:rFonts w:hint="eastAsia"/>
        </w:rPr>
        <w:t>班级信息录入</w:t>
      </w:r>
    </w:p>
    <w:p w:rsidR="00811D6F" w:rsidRPr="00DC5172" w:rsidRDefault="00811D6F" w:rsidP="00066264">
      <w:pPr>
        <w:pStyle w:val="a5"/>
      </w:pPr>
      <w:r w:rsidRPr="00F547D2">
        <w:rPr>
          <w:rFonts w:hint="eastAsia"/>
        </w:rPr>
        <w:t>用户在班级输入框中</w:t>
      </w:r>
      <w:r w:rsidRPr="00DC5172">
        <w:rPr>
          <w:rFonts w:hint="eastAsia"/>
        </w:rPr>
        <w:t>输入要添加的班级信息，点击添加按钮，如果班级信息出现在右侧的表格中就说明信息添加成功。用户也可以对已经添加的信息进行修改和删除，具体操作是选中要修改或者删除的班级信息点击修改或者删除按钮执行相应的操作，如果已经添加的班级信息很多，你可以通过模糊查找来帮你找出比较匹配的班级信息并将查询结果显示在右侧的表格中，便于用户进行修改或删除。如图4-4所示</w:t>
      </w:r>
    </w:p>
    <w:p w:rsidR="00811D6F" w:rsidRPr="00CD6DAA" w:rsidRDefault="00811D6F" w:rsidP="00CD6DAA">
      <w:pPr>
        <w:pStyle w:val="af9"/>
      </w:pPr>
      <w:r>
        <w:rPr>
          <w:noProof/>
        </w:rPr>
        <w:lastRenderedPageBreak/>
        <w:drawing>
          <wp:inline distT="0" distB="0" distL="0" distR="0" wp14:anchorId="2E5FCF4E" wp14:editId="2CA0A19A">
            <wp:extent cx="4019550" cy="1962150"/>
            <wp:effectExtent l="0" t="0" r="0" b="0"/>
            <wp:docPr id="17" name="图片 17" descr="D`V1SDY5~DV[KJO3%[E3P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V1SDY5~DV[KJO3%[E3P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962150"/>
                    </a:xfrm>
                    <a:prstGeom prst="rect">
                      <a:avLst/>
                    </a:prstGeom>
                    <a:noFill/>
                    <a:ln>
                      <a:noFill/>
                    </a:ln>
                  </pic:spPr>
                </pic:pic>
              </a:graphicData>
            </a:graphic>
          </wp:inline>
        </w:drawing>
      </w:r>
    </w:p>
    <w:p w:rsidR="00811D6F" w:rsidRPr="00066264" w:rsidRDefault="00811D6F" w:rsidP="00066264">
      <w:pPr>
        <w:pStyle w:val="a5"/>
      </w:pPr>
      <w:r w:rsidRPr="00066264">
        <w:rPr>
          <w:rFonts w:hint="eastAsia"/>
        </w:rPr>
        <w:t>图4-4  班级信息</w:t>
      </w:r>
    </w:p>
    <w:p w:rsidR="00811D6F" w:rsidRPr="00E72AB4" w:rsidRDefault="00811D6F" w:rsidP="00066264">
      <w:pPr>
        <w:pStyle w:val="a5"/>
      </w:pPr>
      <w:r w:rsidRPr="00E72AB4">
        <w:rPr>
          <w:rFonts w:hint="eastAsia"/>
        </w:rPr>
        <w:t>班级信息录入的代码：</w:t>
      </w:r>
    </w:p>
    <w:p w:rsidR="00811D6F" w:rsidRPr="00DC5172" w:rsidRDefault="00811D6F" w:rsidP="004A1F23">
      <w:pPr>
        <w:pStyle w:val="afa"/>
      </w:pPr>
      <w:r w:rsidRPr="00DC5172">
        <w:t>Private Sub Command1_</w:t>
      </w:r>
      <w:proofErr w:type="gramStart"/>
      <w:r w:rsidRPr="00DC5172">
        <w:t>Click(</w:t>
      </w:r>
      <w:proofErr w:type="gramEnd"/>
      <w:r w:rsidRPr="00DC5172">
        <w:t>)</w:t>
      </w:r>
    </w:p>
    <w:p w:rsidR="00811D6F" w:rsidRPr="00DC5172" w:rsidRDefault="00811D6F" w:rsidP="004A1F23">
      <w:pPr>
        <w:pStyle w:val="afa"/>
      </w:pPr>
      <w:r w:rsidRPr="00DC5172">
        <w:t xml:space="preserve"> Data1.Recordset.AddNew</w:t>
      </w:r>
    </w:p>
    <w:p w:rsidR="00811D6F" w:rsidRPr="00DC5172" w:rsidRDefault="00811D6F" w:rsidP="004A1F23">
      <w:pPr>
        <w:pStyle w:val="afa"/>
      </w:pPr>
      <w:r w:rsidRPr="00DC5172">
        <w:t xml:space="preserve">   Command1.Enabled = False</w:t>
      </w:r>
    </w:p>
    <w:p w:rsidR="00811D6F" w:rsidRPr="00DC5172" w:rsidRDefault="00811D6F" w:rsidP="004A1F23">
      <w:pPr>
        <w:pStyle w:val="afa"/>
      </w:pPr>
      <w:r w:rsidRPr="00DC5172">
        <w:t xml:space="preserve">   Command2.Enabled = False</w:t>
      </w:r>
    </w:p>
    <w:p w:rsidR="00811D6F" w:rsidRPr="00DC5172" w:rsidRDefault="00811D6F" w:rsidP="004A1F23">
      <w:pPr>
        <w:pStyle w:val="afa"/>
      </w:pPr>
      <w:r w:rsidRPr="00DC5172">
        <w:t xml:space="preserve">   Command3.Enabled = True</w:t>
      </w:r>
    </w:p>
    <w:p w:rsidR="00811D6F" w:rsidRPr="00DC5172" w:rsidRDefault="00811D6F" w:rsidP="004A1F23">
      <w:pPr>
        <w:pStyle w:val="afa"/>
      </w:pPr>
      <w:r w:rsidRPr="00DC5172">
        <w:t xml:space="preserve">   Command4.Enabled = True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Command2_</w:t>
      </w:r>
      <w:proofErr w:type="gramStart"/>
      <w:r w:rsidRPr="00DC5172">
        <w:t>Click(</w:t>
      </w:r>
      <w:proofErr w:type="gramEnd"/>
      <w:r w:rsidRPr="00DC5172">
        <w:t>)</w:t>
      </w:r>
    </w:p>
    <w:p w:rsidR="00811D6F" w:rsidRPr="00DC5172" w:rsidRDefault="00811D6F" w:rsidP="004A1F23">
      <w:pPr>
        <w:pStyle w:val="afa"/>
      </w:pPr>
      <w:r w:rsidRPr="00DC5172">
        <w:t>Data1.Recordset.Edit</w:t>
      </w:r>
    </w:p>
    <w:p w:rsidR="00811D6F" w:rsidRPr="00DC5172" w:rsidRDefault="00811D6F" w:rsidP="004A1F23">
      <w:pPr>
        <w:pStyle w:val="afa"/>
      </w:pPr>
      <w:r w:rsidRPr="00DC5172">
        <w:t xml:space="preserve">   Command1.Enabled = False</w:t>
      </w:r>
    </w:p>
    <w:p w:rsidR="00811D6F" w:rsidRPr="00DC5172" w:rsidRDefault="00811D6F" w:rsidP="004A1F23">
      <w:pPr>
        <w:pStyle w:val="afa"/>
      </w:pPr>
      <w:r w:rsidRPr="00DC5172">
        <w:t xml:space="preserve">   Command2.Enabled = False</w:t>
      </w:r>
    </w:p>
    <w:p w:rsidR="00811D6F" w:rsidRPr="00DC5172" w:rsidRDefault="00811D6F" w:rsidP="004A1F23">
      <w:pPr>
        <w:pStyle w:val="afa"/>
      </w:pPr>
      <w:r w:rsidRPr="00DC5172">
        <w:t xml:space="preserve">   Command3.Enabled = True</w:t>
      </w:r>
    </w:p>
    <w:p w:rsidR="00811D6F" w:rsidRPr="00DC5172" w:rsidRDefault="00811D6F" w:rsidP="004A1F23">
      <w:pPr>
        <w:pStyle w:val="afa"/>
      </w:pPr>
      <w:r w:rsidRPr="00DC5172">
        <w:t xml:space="preserve">   Command4.Enabled = True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Command3_</w:t>
      </w:r>
      <w:proofErr w:type="gramStart"/>
      <w:r w:rsidRPr="00DC5172">
        <w:t>Click(</w:t>
      </w:r>
      <w:proofErr w:type="gramEnd"/>
      <w:r w:rsidRPr="00DC5172">
        <w:t>)</w:t>
      </w:r>
    </w:p>
    <w:p w:rsidR="00811D6F" w:rsidRPr="00DC5172" w:rsidRDefault="00811D6F" w:rsidP="004A1F23">
      <w:pPr>
        <w:pStyle w:val="afa"/>
      </w:pPr>
      <w:r w:rsidRPr="00DC5172">
        <w:t xml:space="preserve"> Data1.Recordset.Update</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 xml:space="preserve">   Command1.Enabled = True</w:t>
      </w:r>
    </w:p>
    <w:p w:rsidR="00811D6F" w:rsidRPr="00DC5172" w:rsidRDefault="00811D6F" w:rsidP="004A1F23">
      <w:pPr>
        <w:pStyle w:val="afa"/>
      </w:pPr>
      <w:r w:rsidRPr="00DC5172">
        <w:t xml:space="preserve">   Command2.Enabled = True</w:t>
      </w:r>
    </w:p>
    <w:p w:rsidR="00811D6F" w:rsidRPr="00DC5172" w:rsidRDefault="00811D6F" w:rsidP="004A1F23">
      <w:pPr>
        <w:pStyle w:val="afa"/>
      </w:pPr>
      <w:r w:rsidRPr="00DC5172">
        <w:t xml:space="preserve">   Command3.Enabled = False</w:t>
      </w:r>
    </w:p>
    <w:p w:rsidR="00811D6F" w:rsidRPr="00DC5172" w:rsidRDefault="00811D6F" w:rsidP="004A1F23">
      <w:pPr>
        <w:pStyle w:val="afa"/>
      </w:pPr>
      <w:r w:rsidRPr="00DC5172">
        <w:t xml:space="preserve">   Command4.Enabled = False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Command4_</w:t>
      </w:r>
      <w:proofErr w:type="gramStart"/>
      <w:r w:rsidRPr="00DC5172">
        <w:t>Click(</w:t>
      </w:r>
      <w:proofErr w:type="gramEnd"/>
      <w:r w:rsidRPr="00DC5172">
        <w:t>)</w:t>
      </w:r>
    </w:p>
    <w:p w:rsidR="00811D6F" w:rsidRPr="00DC5172" w:rsidRDefault="00811D6F" w:rsidP="004A1F23">
      <w:pPr>
        <w:pStyle w:val="afa"/>
      </w:pPr>
      <w:r w:rsidRPr="00DC5172">
        <w:t xml:space="preserve"> Data1.UpdateControls</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 xml:space="preserve">    Command1.Enabled = True</w:t>
      </w:r>
    </w:p>
    <w:p w:rsidR="00811D6F" w:rsidRPr="00DC5172" w:rsidRDefault="00811D6F" w:rsidP="004A1F23">
      <w:pPr>
        <w:pStyle w:val="afa"/>
      </w:pPr>
      <w:r w:rsidRPr="00DC5172">
        <w:t xml:space="preserve">   Command2.Enabled = True</w:t>
      </w:r>
    </w:p>
    <w:p w:rsidR="00811D6F" w:rsidRPr="00DC5172" w:rsidRDefault="00811D6F" w:rsidP="004A1F23">
      <w:pPr>
        <w:pStyle w:val="afa"/>
      </w:pPr>
      <w:r w:rsidRPr="00DC5172">
        <w:t xml:space="preserve">   Command3.Enabled = False</w:t>
      </w:r>
    </w:p>
    <w:p w:rsidR="00811D6F" w:rsidRPr="00DC5172" w:rsidRDefault="00811D6F" w:rsidP="004A1F23">
      <w:pPr>
        <w:pStyle w:val="afa"/>
      </w:pPr>
      <w:r w:rsidRPr="00DC5172">
        <w:t xml:space="preserve">   Command4.Enabled = False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Command5_</w:t>
      </w:r>
      <w:proofErr w:type="gramStart"/>
      <w:r w:rsidRPr="00DC5172">
        <w:t>Click(</w:t>
      </w:r>
      <w:proofErr w:type="gramEnd"/>
      <w:r w:rsidRPr="00DC5172">
        <w:t>)</w:t>
      </w:r>
    </w:p>
    <w:p w:rsidR="00811D6F" w:rsidRPr="00DC5172" w:rsidRDefault="00811D6F" w:rsidP="004A1F23">
      <w:pPr>
        <w:pStyle w:val="afa"/>
      </w:pPr>
      <w:r w:rsidRPr="00DC5172">
        <w:t xml:space="preserve">answer = </w:t>
      </w:r>
      <w:proofErr w:type="spellStart"/>
      <w:r w:rsidRPr="00DC5172">
        <w:t>MsgBox</w:t>
      </w:r>
      <w:proofErr w:type="spellEnd"/>
      <w:r w:rsidRPr="00DC5172">
        <w:t>("</w:t>
      </w:r>
      <w:r w:rsidRPr="00DC5172">
        <w:t>确定删除数据吗？</w:t>
      </w:r>
      <w:r w:rsidRPr="00DC5172">
        <w:t>", 305, "</w:t>
      </w:r>
      <w:r w:rsidRPr="00DC5172">
        <w:t>核对框</w:t>
      </w:r>
      <w:r w:rsidRPr="00DC5172">
        <w:t>")</w:t>
      </w:r>
    </w:p>
    <w:p w:rsidR="00811D6F" w:rsidRPr="00DC5172" w:rsidRDefault="00811D6F" w:rsidP="004A1F23">
      <w:pPr>
        <w:pStyle w:val="afa"/>
      </w:pPr>
      <w:r w:rsidRPr="00DC5172">
        <w:t>If answer = 1 Then</w:t>
      </w:r>
    </w:p>
    <w:p w:rsidR="00811D6F" w:rsidRPr="00DC5172" w:rsidRDefault="00811D6F" w:rsidP="004A1F23">
      <w:pPr>
        <w:pStyle w:val="afa"/>
      </w:pPr>
      <w:r w:rsidRPr="00DC5172">
        <w:t>Data1.Recordset.Delete</w:t>
      </w:r>
    </w:p>
    <w:p w:rsidR="00811D6F" w:rsidRPr="00DC5172" w:rsidRDefault="00811D6F" w:rsidP="004A1F23">
      <w:pPr>
        <w:pStyle w:val="afa"/>
      </w:pPr>
      <w:r w:rsidRPr="00DC5172">
        <w:t>Data1.Refresh</w:t>
      </w:r>
    </w:p>
    <w:p w:rsidR="00811D6F" w:rsidRPr="00DC5172" w:rsidRDefault="00811D6F" w:rsidP="004A1F23">
      <w:pPr>
        <w:pStyle w:val="afa"/>
      </w:pPr>
      <w:r w:rsidRPr="00DC5172">
        <w:t>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lastRenderedPageBreak/>
        <w:t>Private Sub Command6_</w:t>
      </w:r>
      <w:proofErr w:type="gramStart"/>
      <w:r w:rsidRPr="00DC5172">
        <w:t>Click(</w:t>
      </w:r>
      <w:proofErr w:type="gramEnd"/>
      <w:r w:rsidRPr="00DC5172">
        <w:t>)</w:t>
      </w:r>
    </w:p>
    <w:p w:rsidR="00811D6F" w:rsidRPr="00DC5172" w:rsidRDefault="00811D6F" w:rsidP="004A1F23">
      <w:pPr>
        <w:pStyle w:val="afa"/>
      </w:pPr>
      <w:r w:rsidRPr="00DC5172">
        <w:t xml:space="preserve"> Dim </w:t>
      </w:r>
      <w:proofErr w:type="spellStart"/>
      <w:r w:rsidRPr="00DC5172">
        <w:t>bm</w:t>
      </w:r>
      <w:proofErr w:type="spellEnd"/>
    </w:p>
    <w:p w:rsidR="00811D6F" w:rsidRPr="00DC5172" w:rsidRDefault="00811D6F" w:rsidP="004A1F23">
      <w:pPr>
        <w:pStyle w:val="afa"/>
      </w:pPr>
      <w:proofErr w:type="spellStart"/>
      <w:r w:rsidRPr="00DC5172">
        <w:t>bm</w:t>
      </w:r>
      <w:proofErr w:type="spellEnd"/>
      <w:r w:rsidRPr="00DC5172">
        <w:t xml:space="preserve"> = </w:t>
      </w:r>
      <w:proofErr w:type="gramStart"/>
      <w:r w:rsidRPr="00DC5172">
        <w:t>Data1.Recordset.Bookmark</w:t>
      </w:r>
      <w:proofErr w:type="gramEnd"/>
    </w:p>
    <w:p w:rsidR="00811D6F" w:rsidRPr="00DC5172" w:rsidRDefault="00811D6F" w:rsidP="004A1F23">
      <w:pPr>
        <w:pStyle w:val="afa"/>
      </w:pPr>
      <w:r w:rsidRPr="00DC5172">
        <w:t xml:space="preserve">  Data1.Recordset.FindFirst "</w:t>
      </w:r>
      <w:r w:rsidRPr="00DC5172">
        <w:t>班级</w:t>
      </w:r>
      <w:r w:rsidRPr="00DC5172">
        <w:t xml:space="preserve"> Like " &amp; "'*" &amp; Text2.Text &amp; "*'"</w:t>
      </w:r>
    </w:p>
    <w:p w:rsidR="00811D6F" w:rsidRPr="00DC5172" w:rsidRDefault="00811D6F" w:rsidP="004A1F23">
      <w:pPr>
        <w:pStyle w:val="afa"/>
      </w:pPr>
      <w:r w:rsidRPr="00DC5172">
        <w:t xml:space="preserve">  If Data1.Recordset.NoMatch Then</w:t>
      </w:r>
    </w:p>
    <w:p w:rsidR="00811D6F" w:rsidRPr="00DC5172" w:rsidRDefault="00811D6F" w:rsidP="004A1F23">
      <w:pPr>
        <w:pStyle w:val="afa"/>
      </w:pPr>
      <w:r w:rsidRPr="00DC5172">
        <w:t xml:space="preserve">      </w:t>
      </w:r>
      <w:proofErr w:type="spellStart"/>
      <w:r w:rsidRPr="00DC5172">
        <w:t>MsgBox</w:t>
      </w:r>
      <w:proofErr w:type="spellEnd"/>
      <w:r w:rsidRPr="00DC5172">
        <w:t xml:space="preserve"> ("</w:t>
      </w:r>
      <w:r w:rsidRPr="00DC5172">
        <w:t>没有符合条件的记录</w:t>
      </w:r>
      <w:r w:rsidRPr="00DC5172">
        <w:t>")</w:t>
      </w:r>
    </w:p>
    <w:p w:rsidR="00811D6F" w:rsidRPr="00DC5172" w:rsidRDefault="00811D6F" w:rsidP="004A1F23">
      <w:pPr>
        <w:pStyle w:val="afa"/>
      </w:pPr>
      <w:r w:rsidRPr="00DC5172">
        <w:t xml:space="preserve">      </w:t>
      </w:r>
      <w:proofErr w:type="gramStart"/>
      <w:r w:rsidRPr="00DC5172">
        <w:t>Data1.Recordset.Bookmark</w:t>
      </w:r>
      <w:proofErr w:type="gramEnd"/>
      <w:r w:rsidRPr="00DC5172">
        <w:t xml:space="preserve"> = </w:t>
      </w:r>
      <w:proofErr w:type="spellStart"/>
      <w:r w:rsidRPr="00DC5172">
        <w:t>bm</w:t>
      </w:r>
      <w:proofErr w:type="spellEnd"/>
    </w:p>
    <w:p w:rsidR="00811D6F" w:rsidRPr="00DC5172" w:rsidRDefault="00811D6F" w:rsidP="004A1F23">
      <w:pPr>
        <w:pStyle w:val="afa"/>
      </w:pPr>
      <w:r w:rsidRPr="00DC5172">
        <w:t xml:space="preserve">  End If</w:t>
      </w:r>
    </w:p>
    <w:p w:rsidR="00811D6F" w:rsidRPr="00DC5172" w:rsidRDefault="00811D6F" w:rsidP="004A1F23">
      <w:pPr>
        <w:pStyle w:val="afa"/>
      </w:pPr>
      <w:r w:rsidRPr="00DC5172">
        <w:t>End Sub</w:t>
      </w:r>
    </w:p>
    <w:p w:rsidR="00811D6F" w:rsidRPr="00DC5172" w:rsidRDefault="00811D6F" w:rsidP="004A1F23">
      <w:pPr>
        <w:pStyle w:val="afa"/>
      </w:pPr>
      <w:r w:rsidRPr="00DC5172">
        <w:t xml:space="preserve">Private Sub </w:t>
      </w:r>
      <w:proofErr w:type="spellStart"/>
      <w:r w:rsidRPr="00DC5172">
        <w:t>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 xml:space="preserve">Data1.DatabaseName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End Sub</w:t>
      </w:r>
    </w:p>
    <w:p w:rsidR="00811D6F" w:rsidRPr="00E72AB4" w:rsidRDefault="00811D6F" w:rsidP="00066264">
      <w:pPr>
        <w:pStyle w:val="a5"/>
      </w:pPr>
      <w:r w:rsidRPr="00CD6DAA">
        <w:rPr>
          <w:rFonts w:hint="eastAsia"/>
        </w:rPr>
        <w:t>在此输入学生的基本信息</w:t>
      </w:r>
      <w:r w:rsidRPr="00E72AB4">
        <w:rPr>
          <w:rFonts w:hint="eastAsia"/>
        </w:rPr>
        <w:t>包含班级学号、姓名、性别、出生日期、文化程度、籍贯、民族、入学日期、身份证号等，主要是对学生信息的登记。</w:t>
      </w:r>
    </w:p>
    <w:p w:rsidR="00811D6F" w:rsidRPr="00E72AB4" w:rsidRDefault="00811D6F" w:rsidP="00066264">
      <w:pPr>
        <w:pStyle w:val="a5"/>
      </w:pPr>
      <w:r w:rsidRPr="00E72AB4">
        <w:rPr>
          <w:rFonts w:hint="eastAsia"/>
        </w:rPr>
        <w:t>管理员还可以在右侧表格中对已经选中的学生信息进行修改或者删除，如果学生信息比较多，而你要进行操作的学生的信息没有显示出来，你可以通过查找进行快速定位，查找分为按学号查找和按姓名查找。如图4-5所示：</w:t>
      </w:r>
    </w:p>
    <w:p w:rsidR="00811D6F" w:rsidRPr="00CD6DAA" w:rsidRDefault="00811D6F" w:rsidP="00CD6DAA">
      <w:pPr>
        <w:pStyle w:val="af9"/>
      </w:pPr>
      <w:r>
        <w:rPr>
          <w:noProof/>
        </w:rPr>
        <w:drawing>
          <wp:inline distT="0" distB="0" distL="0" distR="0" wp14:anchorId="2964689D" wp14:editId="0C0E1672">
            <wp:extent cx="4686300" cy="2943225"/>
            <wp:effectExtent l="0" t="0" r="0" b="9525"/>
            <wp:docPr id="16" name="图片 16" descr="$F7S)CP8A26W}K$XBEVCL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7S)CP8A26W}K$XBEVCL8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943225"/>
                    </a:xfrm>
                    <a:prstGeom prst="rect">
                      <a:avLst/>
                    </a:prstGeom>
                    <a:noFill/>
                    <a:ln>
                      <a:noFill/>
                    </a:ln>
                  </pic:spPr>
                </pic:pic>
              </a:graphicData>
            </a:graphic>
          </wp:inline>
        </w:drawing>
      </w:r>
    </w:p>
    <w:p w:rsidR="00811D6F" w:rsidRPr="00066264" w:rsidRDefault="00811D6F" w:rsidP="00066264">
      <w:pPr>
        <w:pStyle w:val="a5"/>
      </w:pPr>
      <w:r w:rsidRPr="00066264">
        <w:rPr>
          <w:rFonts w:hint="eastAsia"/>
        </w:rPr>
        <w:t>图4-5  学生信息</w:t>
      </w:r>
    </w:p>
    <w:p w:rsidR="00811D6F" w:rsidRPr="00E72AB4" w:rsidRDefault="00811D6F" w:rsidP="00066264">
      <w:pPr>
        <w:pStyle w:val="a5"/>
      </w:pPr>
      <w:r w:rsidRPr="00E72AB4">
        <w:rPr>
          <w:rFonts w:hint="eastAsia"/>
        </w:rPr>
        <w:t>学生信息模块的代码：</w:t>
      </w:r>
    </w:p>
    <w:p w:rsidR="00811D6F" w:rsidRPr="00DC5172" w:rsidRDefault="00811D6F" w:rsidP="004A1F23">
      <w:pPr>
        <w:pStyle w:val="afa"/>
      </w:pPr>
      <w:r w:rsidRPr="00DC5172">
        <w:t>Private Sub Command1_</w:t>
      </w:r>
      <w:proofErr w:type="gramStart"/>
      <w:r w:rsidRPr="00DC5172">
        <w:t>Click(</w:t>
      </w:r>
      <w:proofErr w:type="gramEnd"/>
      <w:r w:rsidRPr="00DC5172">
        <w:t>)</w:t>
      </w:r>
    </w:p>
    <w:p w:rsidR="00811D6F" w:rsidRPr="00DC5172" w:rsidRDefault="00811D6F" w:rsidP="004A1F23">
      <w:pPr>
        <w:pStyle w:val="afa"/>
      </w:pPr>
      <w:r w:rsidRPr="00DC5172">
        <w:t xml:space="preserve">Dim </w:t>
      </w:r>
      <w:proofErr w:type="spellStart"/>
      <w:r w:rsidRPr="00DC5172">
        <w:t>bm</w:t>
      </w:r>
      <w:proofErr w:type="spellEnd"/>
    </w:p>
    <w:p w:rsidR="00811D6F" w:rsidRPr="00DC5172" w:rsidRDefault="00811D6F" w:rsidP="004A1F23">
      <w:pPr>
        <w:pStyle w:val="afa"/>
      </w:pPr>
      <w:proofErr w:type="spellStart"/>
      <w:r w:rsidRPr="00DC5172">
        <w:t>bm</w:t>
      </w:r>
      <w:proofErr w:type="spellEnd"/>
      <w:r w:rsidRPr="00DC5172">
        <w:t xml:space="preserve"> = </w:t>
      </w:r>
      <w:proofErr w:type="gramStart"/>
      <w:r w:rsidRPr="00DC5172">
        <w:t>Data1.Recordset.Bookmark</w:t>
      </w:r>
      <w:proofErr w:type="gramEnd"/>
    </w:p>
    <w:p w:rsidR="00811D6F" w:rsidRPr="00DC5172" w:rsidRDefault="00811D6F" w:rsidP="004A1F23">
      <w:pPr>
        <w:pStyle w:val="afa"/>
      </w:pPr>
      <w:r w:rsidRPr="00DC5172">
        <w:t xml:space="preserve">  Data1.Recordset.FindFirst "</w:t>
      </w:r>
      <w:r w:rsidRPr="00DC5172">
        <w:t>学号</w:t>
      </w:r>
      <w:r w:rsidRPr="00DC5172">
        <w:t xml:space="preserve"> Like " &amp; "'*" &amp; Text27.Text &amp; "*'"</w:t>
      </w:r>
    </w:p>
    <w:p w:rsidR="00811D6F" w:rsidRPr="00DC5172" w:rsidRDefault="00811D6F" w:rsidP="004A1F23">
      <w:pPr>
        <w:pStyle w:val="afa"/>
      </w:pPr>
      <w:r w:rsidRPr="00DC5172">
        <w:t xml:space="preserve">  If Data1.Recordset.NoMatch Then</w:t>
      </w:r>
    </w:p>
    <w:p w:rsidR="00811D6F" w:rsidRPr="00DC5172" w:rsidRDefault="00811D6F" w:rsidP="004A1F23">
      <w:pPr>
        <w:pStyle w:val="afa"/>
      </w:pPr>
      <w:r w:rsidRPr="00DC5172">
        <w:t xml:space="preserve">      </w:t>
      </w:r>
      <w:proofErr w:type="spellStart"/>
      <w:r w:rsidRPr="00DC5172">
        <w:t>MsgBox</w:t>
      </w:r>
      <w:proofErr w:type="spellEnd"/>
      <w:r w:rsidRPr="00DC5172">
        <w:t xml:space="preserve"> ("</w:t>
      </w:r>
      <w:r w:rsidRPr="00DC5172">
        <w:t>没有符合条件的记录</w:t>
      </w:r>
      <w:r w:rsidRPr="00DC5172">
        <w:t>")</w:t>
      </w:r>
    </w:p>
    <w:p w:rsidR="00811D6F" w:rsidRPr="00DC5172" w:rsidRDefault="00811D6F" w:rsidP="004A1F23">
      <w:pPr>
        <w:pStyle w:val="afa"/>
      </w:pPr>
      <w:r w:rsidRPr="00DC5172">
        <w:t xml:space="preserve">      </w:t>
      </w:r>
      <w:proofErr w:type="gramStart"/>
      <w:r w:rsidRPr="00DC5172">
        <w:t>Data1.Recordset.Bookmark</w:t>
      </w:r>
      <w:proofErr w:type="gramEnd"/>
      <w:r w:rsidRPr="00DC5172">
        <w:t xml:space="preserve"> = </w:t>
      </w:r>
      <w:proofErr w:type="spellStart"/>
      <w:r w:rsidRPr="00DC5172">
        <w:t>bm</w:t>
      </w:r>
      <w:proofErr w:type="spellEnd"/>
    </w:p>
    <w:p w:rsidR="00811D6F" w:rsidRPr="00DC5172" w:rsidRDefault="00811D6F" w:rsidP="004A1F23">
      <w:pPr>
        <w:pStyle w:val="afa"/>
      </w:pPr>
      <w:r w:rsidRPr="00DC5172">
        <w:t xml:space="preserve">  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Command2_</w:t>
      </w:r>
      <w:proofErr w:type="gramStart"/>
      <w:r w:rsidRPr="00DC5172">
        <w:t>Click(</w:t>
      </w:r>
      <w:proofErr w:type="gramEnd"/>
      <w:r w:rsidRPr="00DC5172">
        <w:t>)</w:t>
      </w:r>
    </w:p>
    <w:p w:rsidR="00811D6F" w:rsidRPr="00DC5172" w:rsidRDefault="00811D6F" w:rsidP="004A1F23">
      <w:pPr>
        <w:pStyle w:val="afa"/>
      </w:pPr>
      <w:r w:rsidRPr="00DC5172">
        <w:t xml:space="preserve">Dim </w:t>
      </w:r>
      <w:proofErr w:type="spellStart"/>
      <w:r w:rsidRPr="00DC5172">
        <w:t>bm</w:t>
      </w:r>
      <w:proofErr w:type="spellEnd"/>
    </w:p>
    <w:p w:rsidR="00811D6F" w:rsidRPr="00DC5172" w:rsidRDefault="00811D6F" w:rsidP="004A1F23">
      <w:pPr>
        <w:pStyle w:val="afa"/>
      </w:pPr>
      <w:proofErr w:type="spellStart"/>
      <w:r w:rsidRPr="00DC5172">
        <w:t>bm</w:t>
      </w:r>
      <w:proofErr w:type="spellEnd"/>
      <w:r w:rsidRPr="00DC5172">
        <w:t xml:space="preserve"> = </w:t>
      </w:r>
      <w:proofErr w:type="gramStart"/>
      <w:r w:rsidRPr="00DC5172">
        <w:t>Data1.Recordset.Bookmark</w:t>
      </w:r>
      <w:proofErr w:type="gramEnd"/>
    </w:p>
    <w:p w:rsidR="00811D6F" w:rsidRPr="00DC5172" w:rsidRDefault="00811D6F" w:rsidP="004A1F23">
      <w:pPr>
        <w:pStyle w:val="afa"/>
      </w:pPr>
      <w:r w:rsidRPr="00DC5172">
        <w:t xml:space="preserve">  Data1.Recordset.FindFirst "</w:t>
      </w:r>
      <w:r w:rsidRPr="00DC5172">
        <w:t>姓名</w:t>
      </w:r>
      <w:r w:rsidRPr="00DC5172">
        <w:t xml:space="preserve"> Like " &amp; "'*" &amp; Text28.Text &amp; "*'"</w:t>
      </w:r>
    </w:p>
    <w:p w:rsidR="00811D6F" w:rsidRPr="00DC5172" w:rsidRDefault="00811D6F" w:rsidP="004A1F23">
      <w:pPr>
        <w:pStyle w:val="afa"/>
      </w:pPr>
      <w:r w:rsidRPr="00DC5172">
        <w:t xml:space="preserve">  If Data1.Recordset.NoMatch Then</w:t>
      </w:r>
    </w:p>
    <w:p w:rsidR="00811D6F" w:rsidRPr="00DC5172" w:rsidRDefault="00811D6F" w:rsidP="004A1F23">
      <w:pPr>
        <w:pStyle w:val="afa"/>
      </w:pPr>
      <w:r w:rsidRPr="00DC5172">
        <w:t xml:space="preserve">      </w:t>
      </w:r>
      <w:proofErr w:type="spellStart"/>
      <w:r w:rsidRPr="00DC5172">
        <w:t>MsgBox</w:t>
      </w:r>
      <w:proofErr w:type="spellEnd"/>
      <w:r w:rsidRPr="00DC5172">
        <w:t xml:space="preserve"> ("</w:t>
      </w:r>
      <w:r w:rsidRPr="00DC5172">
        <w:t>没有符合条件的记录</w:t>
      </w:r>
      <w:r w:rsidRPr="00DC5172">
        <w:t>")</w:t>
      </w:r>
    </w:p>
    <w:p w:rsidR="00811D6F" w:rsidRPr="00DC5172" w:rsidRDefault="00811D6F" w:rsidP="004A1F23">
      <w:pPr>
        <w:pStyle w:val="afa"/>
      </w:pPr>
      <w:r w:rsidRPr="00DC5172">
        <w:t xml:space="preserve">      </w:t>
      </w:r>
      <w:proofErr w:type="gramStart"/>
      <w:r w:rsidRPr="00DC5172">
        <w:t>Data1.Recordset.Bookmark</w:t>
      </w:r>
      <w:proofErr w:type="gramEnd"/>
      <w:r w:rsidRPr="00DC5172">
        <w:t xml:space="preserve"> = </w:t>
      </w:r>
      <w:proofErr w:type="spellStart"/>
      <w:r w:rsidRPr="00DC5172">
        <w:t>bm</w:t>
      </w:r>
      <w:proofErr w:type="spellEnd"/>
    </w:p>
    <w:p w:rsidR="00811D6F" w:rsidRPr="00DC5172" w:rsidRDefault="00811D6F" w:rsidP="004A1F23">
      <w:pPr>
        <w:pStyle w:val="afa"/>
      </w:pPr>
      <w:r w:rsidRPr="00DC5172">
        <w:lastRenderedPageBreak/>
        <w:t xml:space="preserve">  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Command3_</w:t>
      </w:r>
      <w:proofErr w:type="gramStart"/>
      <w:r w:rsidRPr="00DC5172">
        <w:t>Click(</w:t>
      </w:r>
      <w:proofErr w:type="gramEnd"/>
      <w:r w:rsidRPr="00DC5172">
        <w:t>)</w:t>
      </w:r>
    </w:p>
    <w:p w:rsidR="00811D6F" w:rsidRPr="00DC5172" w:rsidRDefault="00811D6F" w:rsidP="004A1F23">
      <w:pPr>
        <w:pStyle w:val="afa"/>
      </w:pPr>
      <w:r w:rsidRPr="00DC5172">
        <w:t xml:space="preserve">Dim </w:t>
      </w:r>
      <w:proofErr w:type="spellStart"/>
      <w:r w:rsidRPr="00DC5172">
        <w:t>bm</w:t>
      </w:r>
      <w:proofErr w:type="spellEnd"/>
    </w:p>
    <w:p w:rsidR="00811D6F" w:rsidRPr="00DC5172" w:rsidRDefault="00811D6F" w:rsidP="004A1F23">
      <w:pPr>
        <w:pStyle w:val="afa"/>
      </w:pPr>
      <w:proofErr w:type="spellStart"/>
      <w:r w:rsidRPr="00DC5172">
        <w:t>bm</w:t>
      </w:r>
      <w:proofErr w:type="spellEnd"/>
      <w:r w:rsidRPr="00DC5172">
        <w:t xml:space="preserve"> = </w:t>
      </w:r>
      <w:proofErr w:type="gramStart"/>
      <w:r w:rsidRPr="00DC5172">
        <w:t>Data1.Recordset.Bookmark</w:t>
      </w:r>
      <w:proofErr w:type="gramEnd"/>
    </w:p>
    <w:p w:rsidR="00811D6F" w:rsidRPr="00DC5172" w:rsidRDefault="00811D6F" w:rsidP="004A1F23">
      <w:pPr>
        <w:pStyle w:val="afa"/>
      </w:pPr>
      <w:r w:rsidRPr="00DC5172">
        <w:t xml:space="preserve">  Data1.Recordset.FindNext "</w:t>
      </w:r>
      <w:r w:rsidRPr="00DC5172">
        <w:t>姓名</w:t>
      </w:r>
      <w:r w:rsidRPr="00DC5172">
        <w:t xml:space="preserve"> Like " &amp; "'*" &amp; Text28.Text &amp; "*'"</w:t>
      </w:r>
    </w:p>
    <w:p w:rsidR="00811D6F" w:rsidRPr="00DC5172" w:rsidRDefault="00811D6F" w:rsidP="004A1F23">
      <w:pPr>
        <w:pStyle w:val="afa"/>
      </w:pPr>
      <w:r w:rsidRPr="00DC5172">
        <w:t xml:space="preserve">  If Data1.Recordset.NoMatch Then</w:t>
      </w:r>
    </w:p>
    <w:p w:rsidR="00811D6F" w:rsidRPr="00DC5172" w:rsidRDefault="00811D6F" w:rsidP="004A1F23">
      <w:pPr>
        <w:pStyle w:val="afa"/>
      </w:pPr>
      <w:r w:rsidRPr="00DC5172">
        <w:t xml:space="preserve">      </w:t>
      </w:r>
      <w:proofErr w:type="spellStart"/>
      <w:r w:rsidRPr="00DC5172">
        <w:t>MsgBox</w:t>
      </w:r>
      <w:proofErr w:type="spellEnd"/>
      <w:r w:rsidRPr="00DC5172">
        <w:t xml:space="preserve"> ("</w:t>
      </w:r>
      <w:r w:rsidRPr="00DC5172">
        <w:t>没有符合条件的记录</w:t>
      </w:r>
      <w:r w:rsidRPr="00DC5172">
        <w:t>")</w:t>
      </w:r>
    </w:p>
    <w:p w:rsidR="00811D6F" w:rsidRPr="00DC5172" w:rsidRDefault="00811D6F" w:rsidP="004A1F23">
      <w:pPr>
        <w:pStyle w:val="afa"/>
      </w:pPr>
      <w:r w:rsidRPr="00DC5172">
        <w:t xml:space="preserve">      </w:t>
      </w:r>
      <w:proofErr w:type="gramStart"/>
      <w:r w:rsidRPr="00DC5172">
        <w:t>Data1.Recordset.Bookmark</w:t>
      </w:r>
      <w:proofErr w:type="gramEnd"/>
      <w:r w:rsidRPr="00DC5172">
        <w:t xml:space="preserve"> = </w:t>
      </w:r>
      <w:proofErr w:type="spellStart"/>
      <w:r w:rsidRPr="00DC5172">
        <w:t>bm</w:t>
      </w:r>
      <w:proofErr w:type="spellEnd"/>
    </w:p>
    <w:p w:rsidR="00811D6F" w:rsidRPr="00DC5172" w:rsidRDefault="00811D6F" w:rsidP="004A1F23">
      <w:pPr>
        <w:pStyle w:val="afa"/>
      </w:pPr>
      <w:r w:rsidRPr="00DC5172">
        <w:t xml:space="preserve">  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Command5_</w:t>
      </w:r>
      <w:proofErr w:type="gramStart"/>
      <w:r w:rsidRPr="00DC5172">
        <w:t>Click(</w:t>
      </w:r>
      <w:proofErr w:type="gramEnd"/>
      <w:r w:rsidRPr="00DC5172">
        <w:t>)</w:t>
      </w:r>
    </w:p>
    <w:p w:rsidR="00811D6F" w:rsidRPr="00DC5172" w:rsidRDefault="00811D6F" w:rsidP="004A1F23">
      <w:pPr>
        <w:pStyle w:val="afa"/>
        <w:rPr>
          <w:highlight w:val="yellow"/>
        </w:rPr>
      </w:pPr>
      <w:r w:rsidRPr="00F547D2">
        <w:t xml:space="preserve"> Data1.Recordset.Edit</w:t>
      </w:r>
    </w:p>
    <w:p w:rsidR="00811D6F" w:rsidRPr="00DC5172" w:rsidRDefault="00811D6F" w:rsidP="004A1F23">
      <w:pPr>
        <w:pStyle w:val="afa"/>
      </w:pPr>
      <w:r w:rsidRPr="00DC5172">
        <w:t xml:space="preserve">   Command4.Enabled = False</w:t>
      </w:r>
    </w:p>
    <w:p w:rsidR="00811D6F" w:rsidRPr="00DC5172" w:rsidRDefault="00811D6F" w:rsidP="004A1F23">
      <w:pPr>
        <w:pStyle w:val="afa"/>
      </w:pPr>
      <w:r w:rsidRPr="00DC5172">
        <w:t xml:space="preserve">   Command5.Enabled = False</w:t>
      </w:r>
    </w:p>
    <w:p w:rsidR="00811D6F" w:rsidRPr="00DC5172" w:rsidRDefault="00811D6F" w:rsidP="004A1F23">
      <w:pPr>
        <w:pStyle w:val="afa"/>
      </w:pPr>
      <w:r w:rsidRPr="00DC5172">
        <w:t xml:space="preserve">   Command6.Enabled = True</w:t>
      </w:r>
    </w:p>
    <w:p w:rsidR="00811D6F" w:rsidRPr="00DC5172" w:rsidRDefault="00811D6F" w:rsidP="004A1F23">
      <w:pPr>
        <w:pStyle w:val="afa"/>
      </w:pPr>
      <w:r w:rsidRPr="00DC5172">
        <w:t xml:space="preserve">   Command7.Enabled = True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Command7_</w:t>
      </w:r>
      <w:proofErr w:type="gramStart"/>
      <w:r w:rsidRPr="00DC5172">
        <w:t>Click(</w:t>
      </w:r>
      <w:proofErr w:type="gramEnd"/>
      <w:r w:rsidRPr="00DC5172">
        <w:t>)</w:t>
      </w:r>
    </w:p>
    <w:p w:rsidR="00811D6F" w:rsidRPr="00DC5172" w:rsidRDefault="00811D6F" w:rsidP="004A1F23">
      <w:pPr>
        <w:pStyle w:val="afa"/>
      </w:pPr>
      <w:r w:rsidRPr="00DC5172">
        <w:t xml:space="preserve"> Data1.UpdateControls</w:t>
      </w:r>
    </w:p>
    <w:p w:rsidR="00811D6F" w:rsidRPr="00DC5172" w:rsidRDefault="00811D6F" w:rsidP="004A1F23">
      <w:pPr>
        <w:pStyle w:val="afa"/>
      </w:pPr>
      <w:r w:rsidRPr="00DC5172">
        <w:t xml:space="preserve">  Data1.Refresh</w:t>
      </w:r>
    </w:p>
    <w:p w:rsidR="00811D6F" w:rsidRPr="00DC5172" w:rsidRDefault="00811D6F" w:rsidP="004A1F23">
      <w:pPr>
        <w:pStyle w:val="afa"/>
      </w:pPr>
      <w:r w:rsidRPr="00DC5172">
        <w:t xml:space="preserve">    Command4.Enabled = True</w:t>
      </w:r>
    </w:p>
    <w:p w:rsidR="00811D6F" w:rsidRPr="00DC5172" w:rsidRDefault="00811D6F" w:rsidP="004A1F23">
      <w:pPr>
        <w:pStyle w:val="afa"/>
      </w:pPr>
      <w:r w:rsidRPr="00DC5172">
        <w:t xml:space="preserve">   Command5.Enabled = True</w:t>
      </w:r>
    </w:p>
    <w:p w:rsidR="00811D6F" w:rsidRPr="00DC5172" w:rsidRDefault="00811D6F" w:rsidP="004A1F23">
      <w:pPr>
        <w:pStyle w:val="afa"/>
      </w:pPr>
      <w:r w:rsidRPr="00DC5172">
        <w:t xml:space="preserve">   Command6.Enabled = False</w:t>
      </w:r>
    </w:p>
    <w:p w:rsidR="00811D6F" w:rsidRPr="00DC5172" w:rsidRDefault="00811D6F" w:rsidP="004A1F23">
      <w:pPr>
        <w:pStyle w:val="afa"/>
      </w:pPr>
      <w:r w:rsidRPr="00DC5172">
        <w:t xml:space="preserve">   Command7.Enabled = False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Command8_</w:t>
      </w:r>
      <w:proofErr w:type="gramStart"/>
      <w:r w:rsidRPr="00DC5172">
        <w:t>Click(</w:t>
      </w:r>
      <w:proofErr w:type="gramEnd"/>
      <w:r w:rsidRPr="00DC5172">
        <w:t>)</w:t>
      </w:r>
    </w:p>
    <w:p w:rsidR="00811D6F" w:rsidRPr="00DC5172" w:rsidRDefault="00811D6F" w:rsidP="004A1F23">
      <w:pPr>
        <w:pStyle w:val="afa"/>
      </w:pPr>
      <w:r w:rsidRPr="00DC5172">
        <w:t xml:space="preserve">answer = </w:t>
      </w:r>
      <w:proofErr w:type="spellStart"/>
      <w:r w:rsidRPr="00DC5172">
        <w:t>MsgBox</w:t>
      </w:r>
      <w:proofErr w:type="spellEnd"/>
      <w:r w:rsidRPr="00DC5172">
        <w:t>("</w:t>
      </w:r>
      <w:r w:rsidRPr="00DC5172">
        <w:t>确定删除数据吗？</w:t>
      </w:r>
      <w:r w:rsidRPr="00DC5172">
        <w:t>", 305, "</w:t>
      </w:r>
      <w:r w:rsidRPr="00DC5172">
        <w:t>核对框</w:t>
      </w:r>
      <w:r w:rsidRPr="00DC5172">
        <w:t>")</w:t>
      </w:r>
    </w:p>
    <w:p w:rsidR="00811D6F" w:rsidRPr="00DC5172" w:rsidRDefault="00811D6F" w:rsidP="004A1F23">
      <w:pPr>
        <w:pStyle w:val="afa"/>
      </w:pPr>
      <w:r w:rsidRPr="00DC5172">
        <w:t>If answer = 1 Then</w:t>
      </w:r>
    </w:p>
    <w:p w:rsidR="00811D6F" w:rsidRPr="00DC5172" w:rsidRDefault="00811D6F" w:rsidP="004A1F23">
      <w:pPr>
        <w:pStyle w:val="afa"/>
      </w:pPr>
      <w:r w:rsidRPr="00DC5172">
        <w:t>Data1.Recordset.Delete</w:t>
      </w:r>
    </w:p>
    <w:p w:rsidR="00811D6F" w:rsidRPr="00DC5172" w:rsidRDefault="00811D6F" w:rsidP="004A1F23">
      <w:pPr>
        <w:pStyle w:val="afa"/>
      </w:pPr>
      <w:r w:rsidRPr="00DC5172">
        <w:t>Data1.Refresh</w:t>
      </w:r>
    </w:p>
    <w:p w:rsidR="00811D6F" w:rsidRPr="00DC5172" w:rsidRDefault="00811D6F" w:rsidP="004A1F23">
      <w:pPr>
        <w:pStyle w:val="afa"/>
      </w:pPr>
      <w:r w:rsidRPr="00DC5172">
        <w:t>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DBGrid1_</w:t>
      </w:r>
      <w:proofErr w:type="gramStart"/>
      <w:r w:rsidRPr="00DC5172">
        <w:t>Click(</w:t>
      </w:r>
      <w:proofErr w:type="gramEnd"/>
      <w:r w:rsidRPr="00DC5172">
        <w:t>)</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 xml:space="preserve">Data1.DatabaseName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Data2.DatabaseName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End Sub</w:t>
      </w:r>
    </w:p>
    <w:p w:rsidR="00811D6F" w:rsidRPr="00344194" w:rsidRDefault="00811D6F" w:rsidP="00344194">
      <w:pPr>
        <w:pStyle w:val="a5"/>
      </w:pPr>
      <w:r w:rsidRPr="00344194">
        <w:rPr>
          <w:rFonts w:hint="eastAsia"/>
        </w:rPr>
        <w:t>3.课程信息录入</w:t>
      </w:r>
    </w:p>
    <w:p w:rsidR="00344194" w:rsidRDefault="00811D6F" w:rsidP="00344194">
      <w:pPr>
        <w:pStyle w:val="a5"/>
      </w:pPr>
      <w:r w:rsidRPr="00344194">
        <w:rPr>
          <w:rFonts w:hint="eastAsia"/>
        </w:rPr>
        <w:t>主要是对学生所学课程信息进行添加、修改和删除。管理员在课程名输入框中输入要添加的课程名称，点击添加按钮，如果课程信息出现在右侧的表格中，就说明信息添加成功。在这里也可以选中右侧表格中的信息对课程信息进行修改或者删除，管理员也可以通过利用查找功能快速定位你想要操作的课程信息，便于管理。如图4-6所示：</w:t>
      </w:r>
    </w:p>
    <w:p w:rsidR="00DE6410" w:rsidRDefault="00811D6F" w:rsidP="00344194">
      <w:pPr>
        <w:pStyle w:val="af9"/>
      </w:pPr>
      <w:r>
        <w:rPr>
          <w:noProof/>
        </w:rPr>
        <w:lastRenderedPageBreak/>
        <w:drawing>
          <wp:inline distT="0" distB="0" distL="0" distR="0" wp14:anchorId="47E6058A" wp14:editId="5E6F5646">
            <wp:extent cx="3800475" cy="2171700"/>
            <wp:effectExtent l="0" t="0" r="0" b="0"/>
            <wp:docPr id="15" name="图片 15" descr="(0%PEHG9{MLBH~AYXNRP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PEHG9{MLBH~AYXNRPOL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2171700"/>
                    </a:xfrm>
                    <a:prstGeom prst="rect">
                      <a:avLst/>
                    </a:prstGeom>
                    <a:noFill/>
                    <a:ln>
                      <a:noFill/>
                    </a:ln>
                  </pic:spPr>
                </pic:pic>
              </a:graphicData>
            </a:graphic>
          </wp:inline>
        </w:drawing>
      </w:r>
    </w:p>
    <w:p w:rsidR="00811D6F" w:rsidRPr="00066264" w:rsidRDefault="00811D6F" w:rsidP="00DE6410">
      <w:pPr>
        <w:pStyle w:val="af9"/>
      </w:pPr>
      <w:r w:rsidRPr="00066264">
        <w:rPr>
          <w:rFonts w:hint="eastAsia"/>
        </w:rPr>
        <w:t>图4-6  课程设置</w:t>
      </w:r>
    </w:p>
    <w:p w:rsidR="007E0D8B" w:rsidRPr="00DC5172" w:rsidRDefault="00811D6F" w:rsidP="00066264">
      <w:pPr>
        <w:pStyle w:val="a5"/>
      </w:pPr>
      <w:r w:rsidRPr="00DC5172">
        <w:rPr>
          <w:rFonts w:hint="eastAsia"/>
        </w:rPr>
        <w:t>4.成绩信息录入</w:t>
      </w:r>
    </w:p>
    <w:p w:rsidR="00811D6F" w:rsidRPr="00DC5172" w:rsidRDefault="00811D6F" w:rsidP="00066264">
      <w:pPr>
        <w:pStyle w:val="a5"/>
      </w:pPr>
      <w:r w:rsidRPr="00DC5172">
        <w:rPr>
          <w:rFonts w:hint="eastAsia"/>
        </w:rPr>
        <w:t>管理员在此窗口输入要输入学生所属班级，学生所学的课程和学期后，点击“确定”按钮，在下面的表格中就会列出班级所有学生的学号和姓名，如果某位学生这门学科已经输入成绩则显示该学生的成绩情况。选中要进行成绩录入的学生，在窗口下面就会显示选中学生的“学号”和“姓名”，在后面的输入框中输入相应的信息，点击“确定并输入下一成绩”按钮，该学生的成绩就添加成功了。如果点击“对已输入成绩进行删除”按钮，则将已经输入的成绩信息删除。如图4-7所示</w:t>
      </w:r>
    </w:p>
    <w:p w:rsidR="00811D6F" w:rsidRDefault="00811D6F" w:rsidP="00CD6DAA">
      <w:pPr>
        <w:pStyle w:val="af9"/>
      </w:pPr>
      <w:r>
        <w:rPr>
          <w:noProof/>
        </w:rPr>
        <w:drawing>
          <wp:inline distT="0" distB="0" distL="0" distR="0" wp14:anchorId="27ADF619" wp14:editId="57C6D8CC">
            <wp:extent cx="4914900" cy="2733675"/>
            <wp:effectExtent l="0" t="0" r="0" b="9525"/>
            <wp:docPr id="14" name="图片 14" descr="{WW7LKCBD2DXIX0LC}R6C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W7LKCBD2DXIX0LC}R6C1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2733675"/>
                    </a:xfrm>
                    <a:prstGeom prst="rect">
                      <a:avLst/>
                    </a:prstGeom>
                    <a:noFill/>
                    <a:ln>
                      <a:noFill/>
                    </a:ln>
                  </pic:spPr>
                </pic:pic>
              </a:graphicData>
            </a:graphic>
          </wp:inline>
        </w:drawing>
      </w:r>
    </w:p>
    <w:p w:rsidR="00811D6F" w:rsidRDefault="00811D6F" w:rsidP="002E5342">
      <w:pPr>
        <w:pStyle w:val="af8"/>
      </w:pPr>
      <w:r>
        <w:rPr>
          <w:rFonts w:hint="eastAsia"/>
        </w:rPr>
        <w:t>图4-7  成绩信息录入</w:t>
      </w:r>
    </w:p>
    <w:p w:rsidR="00811D6F" w:rsidRPr="00E72AB4" w:rsidRDefault="00811D6F" w:rsidP="00066264">
      <w:pPr>
        <w:pStyle w:val="a5"/>
      </w:pPr>
      <w:r w:rsidRPr="00E72AB4">
        <w:rPr>
          <w:rFonts w:hint="eastAsia"/>
        </w:rPr>
        <w:t>成绩录入代码如下：</w:t>
      </w:r>
    </w:p>
    <w:p w:rsidR="00811D6F" w:rsidRPr="00DC5172" w:rsidRDefault="00811D6F" w:rsidP="004A1F23">
      <w:pPr>
        <w:pStyle w:val="afa"/>
      </w:pPr>
      <w:r w:rsidRPr="00DC5172">
        <w:t>Private Sub Command1_</w:t>
      </w:r>
      <w:proofErr w:type="gramStart"/>
      <w:r w:rsidRPr="00DC5172">
        <w:t>Click(</w:t>
      </w:r>
      <w:proofErr w:type="gramEnd"/>
      <w:r w:rsidRPr="00DC5172">
        <w:t>)</w:t>
      </w:r>
    </w:p>
    <w:p w:rsidR="00811D6F" w:rsidRPr="00DC5172" w:rsidRDefault="00811D6F" w:rsidP="004A1F23">
      <w:pPr>
        <w:pStyle w:val="afa"/>
      </w:pPr>
      <w:proofErr w:type="spellStart"/>
      <w:r w:rsidRPr="00DC5172">
        <w:t>MsgBox</w:t>
      </w:r>
      <w:proofErr w:type="spellEnd"/>
      <w:r w:rsidRPr="00DC5172">
        <w:t xml:space="preserve"> ("</w:t>
      </w:r>
      <w:r w:rsidRPr="00DC5172">
        <w:t>注意，学期一定要输入正确</w:t>
      </w:r>
      <w:r w:rsidRPr="00DC5172">
        <w:t>")</w:t>
      </w:r>
    </w:p>
    <w:p w:rsidR="00811D6F" w:rsidRPr="00DC5172" w:rsidRDefault="00811D6F" w:rsidP="004A1F23">
      <w:pPr>
        <w:pStyle w:val="afa"/>
      </w:pPr>
      <w:proofErr w:type="spellStart"/>
      <w:r w:rsidRPr="00DC5172">
        <w:t>SQLStr</w:t>
      </w:r>
      <w:proofErr w:type="spellEnd"/>
      <w:r w:rsidRPr="00DC5172">
        <w:t xml:space="preserve"> = "SELECT </w:t>
      </w:r>
      <w:r w:rsidRPr="00DC5172">
        <w:t>学号</w:t>
      </w:r>
      <w:r w:rsidRPr="00DC5172">
        <w:t>,</w:t>
      </w:r>
      <w:r w:rsidRPr="00DC5172">
        <w:t>姓名</w:t>
      </w:r>
      <w:r w:rsidRPr="00DC5172">
        <w:t xml:space="preserve"> FROM </w:t>
      </w:r>
      <w:r w:rsidRPr="00DC5172">
        <w:t>学生</w:t>
      </w:r>
      <w:r w:rsidRPr="00DC5172">
        <w:t>"</w:t>
      </w:r>
    </w:p>
    <w:p w:rsidR="00811D6F" w:rsidRPr="00DC5172" w:rsidRDefault="00811D6F" w:rsidP="004A1F23">
      <w:pPr>
        <w:pStyle w:val="afa"/>
      </w:pPr>
      <w:r w:rsidRPr="00DC5172">
        <w:t xml:space="preserve">   </w:t>
      </w:r>
      <w:proofErr w:type="spellStart"/>
      <w:r w:rsidRPr="00DC5172">
        <w:t>SQLStr</w:t>
      </w:r>
      <w:proofErr w:type="spellEnd"/>
      <w:r w:rsidRPr="00DC5172">
        <w:t xml:space="preserve"> = </w:t>
      </w:r>
      <w:proofErr w:type="spellStart"/>
      <w:r w:rsidRPr="00DC5172">
        <w:t>SQLStr</w:t>
      </w:r>
      <w:proofErr w:type="spellEnd"/>
      <w:r w:rsidRPr="00DC5172">
        <w:t xml:space="preserve"> + " WHERE </w:t>
      </w:r>
      <w:r w:rsidRPr="00DC5172">
        <w:t>班级</w:t>
      </w:r>
      <w:r w:rsidRPr="00DC5172">
        <w:t xml:space="preserve"> like " &amp; "'" &amp; DBCombo1.Text &amp; "'"</w:t>
      </w:r>
    </w:p>
    <w:p w:rsidR="00811D6F" w:rsidRPr="00DC5172" w:rsidRDefault="00811D6F" w:rsidP="004A1F23">
      <w:pPr>
        <w:pStyle w:val="afa"/>
      </w:pPr>
      <w:r w:rsidRPr="00DC5172">
        <w:t xml:space="preserve">  </w:t>
      </w:r>
      <w:proofErr w:type="spellStart"/>
      <w:r w:rsidRPr="00DC5172">
        <w:t>SQLStr</w:t>
      </w:r>
      <w:proofErr w:type="spellEnd"/>
      <w:r w:rsidRPr="00DC5172">
        <w:t xml:space="preserve"> = </w:t>
      </w:r>
      <w:proofErr w:type="spellStart"/>
      <w:r w:rsidRPr="00DC5172">
        <w:t>SQLStr</w:t>
      </w:r>
      <w:proofErr w:type="spellEnd"/>
      <w:r w:rsidRPr="00DC5172">
        <w:t xml:space="preserve"> + "order by </w:t>
      </w:r>
      <w:r w:rsidRPr="00DC5172">
        <w:t>学号</w:t>
      </w:r>
      <w:r w:rsidRPr="00DC5172">
        <w:t>"</w:t>
      </w:r>
    </w:p>
    <w:p w:rsidR="00811D6F" w:rsidRPr="00DC5172" w:rsidRDefault="00811D6F" w:rsidP="004A1F23">
      <w:pPr>
        <w:pStyle w:val="afa"/>
      </w:pPr>
      <w:r w:rsidRPr="00DC5172">
        <w:t xml:space="preserve">  Data3.RecordSource = </w:t>
      </w:r>
      <w:proofErr w:type="spellStart"/>
      <w:r w:rsidRPr="00DC5172">
        <w:t>SQLStr</w:t>
      </w:r>
      <w:proofErr w:type="spellEnd"/>
    </w:p>
    <w:p w:rsidR="00811D6F" w:rsidRPr="00DC5172" w:rsidRDefault="00811D6F" w:rsidP="004A1F23">
      <w:pPr>
        <w:pStyle w:val="afa"/>
      </w:pPr>
      <w:r w:rsidRPr="00DC5172">
        <w:t xml:space="preserve">  Data3.Refresh</w:t>
      </w:r>
    </w:p>
    <w:p w:rsidR="00811D6F" w:rsidRPr="00DC5172" w:rsidRDefault="00811D6F" w:rsidP="004A1F23">
      <w:pPr>
        <w:pStyle w:val="afa"/>
      </w:pPr>
      <w:r w:rsidRPr="00DC5172">
        <w:t xml:space="preserve">  Text1.DataField = "</w:t>
      </w:r>
      <w:r w:rsidRPr="00DC5172">
        <w:t>学号</w:t>
      </w:r>
      <w:r w:rsidRPr="00DC5172">
        <w:t>"</w:t>
      </w:r>
    </w:p>
    <w:p w:rsidR="00811D6F" w:rsidRPr="00DC5172" w:rsidRDefault="00811D6F" w:rsidP="004A1F23">
      <w:pPr>
        <w:pStyle w:val="afa"/>
      </w:pPr>
      <w:r w:rsidRPr="00DC5172">
        <w:t xml:space="preserve">  Text2.DataField = "</w:t>
      </w:r>
      <w:r w:rsidRPr="00DC5172">
        <w:t>姓名</w:t>
      </w:r>
      <w:r w:rsidRPr="00DC5172">
        <w:t>"</w:t>
      </w:r>
    </w:p>
    <w:p w:rsidR="00811D6F" w:rsidRPr="00DC5172" w:rsidRDefault="00811D6F" w:rsidP="004A1F23">
      <w:pPr>
        <w:pStyle w:val="afa"/>
      </w:pPr>
      <w:r w:rsidRPr="00DC5172">
        <w:t xml:space="preserve">  </w:t>
      </w:r>
      <w:proofErr w:type="spellStart"/>
      <w:r w:rsidRPr="00DC5172">
        <w:t>sSQLStr</w:t>
      </w:r>
      <w:proofErr w:type="spellEnd"/>
      <w:r w:rsidRPr="00DC5172">
        <w:t xml:space="preserve"> = "SELECT </w:t>
      </w:r>
      <w:r w:rsidRPr="00DC5172">
        <w:t>学号</w:t>
      </w:r>
      <w:r w:rsidRPr="00DC5172">
        <w:t>,</w:t>
      </w:r>
      <w:r w:rsidRPr="00DC5172">
        <w:t>姓名</w:t>
      </w:r>
      <w:r w:rsidRPr="00DC5172">
        <w:t>,</w:t>
      </w:r>
      <w:r w:rsidRPr="00DC5172">
        <w:t>随堂</w:t>
      </w:r>
      <w:r w:rsidRPr="00DC5172">
        <w:t>,</w:t>
      </w:r>
      <w:r w:rsidRPr="00DC5172">
        <w:t>平时</w:t>
      </w:r>
      <w:r w:rsidRPr="00DC5172">
        <w:t>,</w:t>
      </w:r>
      <w:r w:rsidRPr="00DC5172">
        <w:t>考勤</w:t>
      </w:r>
      <w:r w:rsidRPr="00DC5172">
        <w:t>,</w:t>
      </w:r>
      <w:r w:rsidRPr="00DC5172">
        <w:t>期末</w:t>
      </w:r>
      <w:r w:rsidRPr="00DC5172">
        <w:t>,</w:t>
      </w:r>
      <w:r w:rsidRPr="00DC5172">
        <w:t>总评</w:t>
      </w:r>
      <w:r w:rsidRPr="00DC5172">
        <w:t>,</w:t>
      </w:r>
      <w:r w:rsidRPr="00DC5172">
        <w:t>学期</w:t>
      </w:r>
      <w:r w:rsidRPr="00DC5172">
        <w:t xml:space="preserve"> from </w:t>
      </w:r>
      <w:r w:rsidRPr="00DC5172">
        <w:t>成绩</w:t>
      </w:r>
      <w:r w:rsidRPr="00DC5172">
        <w:t>"</w:t>
      </w:r>
    </w:p>
    <w:p w:rsidR="00811D6F" w:rsidRPr="00DC5172" w:rsidRDefault="00811D6F" w:rsidP="004A1F23">
      <w:pPr>
        <w:pStyle w:val="afa"/>
      </w:pPr>
      <w:r w:rsidRPr="00DC5172">
        <w:t xml:space="preserve">  </w:t>
      </w:r>
      <w:proofErr w:type="spellStart"/>
      <w:r w:rsidRPr="00DC5172">
        <w:t>sSQLStr</w:t>
      </w:r>
      <w:proofErr w:type="spellEnd"/>
      <w:r w:rsidRPr="00DC5172">
        <w:t xml:space="preserve"> = </w:t>
      </w:r>
      <w:proofErr w:type="spellStart"/>
      <w:r w:rsidRPr="00DC5172">
        <w:t>sSQLStr</w:t>
      </w:r>
      <w:proofErr w:type="spellEnd"/>
      <w:r w:rsidRPr="00DC5172">
        <w:t xml:space="preserve"> + " where </w:t>
      </w:r>
      <w:r w:rsidRPr="00DC5172">
        <w:t>班级</w:t>
      </w:r>
      <w:r w:rsidRPr="00DC5172">
        <w:t xml:space="preserve"> like " &amp; "'" &amp; DBCombo1.Text &amp; "'"</w:t>
      </w:r>
    </w:p>
    <w:p w:rsidR="00811D6F" w:rsidRPr="00DC5172" w:rsidRDefault="00811D6F" w:rsidP="004A1F23">
      <w:pPr>
        <w:pStyle w:val="afa"/>
      </w:pPr>
      <w:r w:rsidRPr="00DC5172">
        <w:lastRenderedPageBreak/>
        <w:t xml:space="preserve">  </w:t>
      </w:r>
      <w:proofErr w:type="spellStart"/>
      <w:r w:rsidRPr="00DC5172">
        <w:t>sSQLStr</w:t>
      </w:r>
      <w:proofErr w:type="spellEnd"/>
      <w:r w:rsidRPr="00DC5172">
        <w:t xml:space="preserve"> = </w:t>
      </w:r>
      <w:proofErr w:type="spellStart"/>
      <w:r w:rsidRPr="00DC5172">
        <w:t>sSQLStr</w:t>
      </w:r>
      <w:proofErr w:type="spellEnd"/>
      <w:r w:rsidRPr="00DC5172">
        <w:t xml:space="preserve"> + " and </w:t>
      </w:r>
      <w:r w:rsidRPr="00DC5172">
        <w:t>课程</w:t>
      </w:r>
      <w:r w:rsidRPr="00DC5172">
        <w:t xml:space="preserve"> like " &amp; "'" &amp; DBCombo2.Text &amp; "'"</w:t>
      </w:r>
    </w:p>
    <w:p w:rsidR="00811D6F" w:rsidRPr="00DC5172" w:rsidRDefault="00811D6F" w:rsidP="004A1F23">
      <w:pPr>
        <w:pStyle w:val="afa"/>
      </w:pPr>
      <w:r w:rsidRPr="00DC5172">
        <w:t xml:space="preserve">  </w:t>
      </w:r>
      <w:proofErr w:type="spellStart"/>
      <w:r w:rsidRPr="00DC5172">
        <w:t>sSQLStr</w:t>
      </w:r>
      <w:proofErr w:type="spellEnd"/>
      <w:r w:rsidRPr="00DC5172">
        <w:t xml:space="preserve"> = </w:t>
      </w:r>
      <w:proofErr w:type="spellStart"/>
      <w:r w:rsidRPr="00DC5172">
        <w:t>sSQLStr</w:t>
      </w:r>
      <w:proofErr w:type="spellEnd"/>
      <w:r w:rsidRPr="00DC5172">
        <w:t xml:space="preserve"> + "order by </w:t>
      </w:r>
      <w:r w:rsidRPr="00DC5172">
        <w:t>学号</w:t>
      </w:r>
      <w:r w:rsidRPr="00DC5172">
        <w:t>"</w:t>
      </w:r>
    </w:p>
    <w:p w:rsidR="00811D6F" w:rsidRPr="00DC5172" w:rsidRDefault="00811D6F" w:rsidP="004A1F23">
      <w:pPr>
        <w:pStyle w:val="afa"/>
      </w:pPr>
      <w:r w:rsidRPr="00DC5172">
        <w:t xml:space="preserve">  Data5.RecordSource = </w:t>
      </w:r>
      <w:proofErr w:type="spellStart"/>
      <w:r w:rsidRPr="00DC5172">
        <w:t>sSQLStr</w:t>
      </w:r>
      <w:proofErr w:type="spellEnd"/>
    </w:p>
    <w:p w:rsidR="00811D6F" w:rsidRPr="00DC5172" w:rsidRDefault="00811D6F" w:rsidP="004A1F23">
      <w:pPr>
        <w:pStyle w:val="afa"/>
      </w:pPr>
      <w:r w:rsidRPr="00DC5172">
        <w:t xml:space="preserve">  Data5.Refresh</w:t>
      </w:r>
    </w:p>
    <w:p w:rsidR="00811D6F" w:rsidRPr="00DC5172" w:rsidRDefault="00811D6F" w:rsidP="004A1F23">
      <w:pPr>
        <w:pStyle w:val="afa"/>
      </w:pPr>
      <w:r w:rsidRPr="00DC5172">
        <w:t xml:space="preserve">  Label10.Caption = Str$(</w:t>
      </w:r>
      <w:proofErr w:type="gramStart"/>
      <w:r w:rsidRPr="00DC5172">
        <w:t>Data3.Recordset.RecordCount</w:t>
      </w:r>
      <w:proofErr w:type="gramEnd"/>
      <w:r w:rsidRPr="00DC5172">
        <w:t>)</w:t>
      </w:r>
    </w:p>
    <w:p w:rsidR="00811D6F" w:rsidRPr="00DC5172" w:rsidRDefault="00811D6F" w:rsidP="004A1F23">
      <w:pPr>
        <w:pStyle w:val="afa"/>
      </w:pPr>
      <w:r w:rsidRPr="00DC5172">
        <w:t xml:space="preserve">  Label11.Caption = Str$(</w:t>
      </w:r>
      <w:proofErr w:type="gramStart"/>
      <w:r w:rsidRPr="00DC5172">
        <w:t>Data5.Recordset.RecordCount</w:t>
      </w:r>
      <w:proofErr w:type="gramEnd"/>
      <w:r w:rsidRPr="00DC5172">
        <w:t>)</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Command2_</w:t>
      </w:r>
      <w:proofErr w:type="gramStart"/>
      <w:r w:rsidRPr="00DC5172">
        <w:t>Click(</w:t>
      </w:r>
      <w:proofErr w:type="gramEnd"/>
      <w:r w:rsidRPr="00DC5172">
        <w:t>)</w:t>
      </w:r>
    </w:p>
    <w:p w:rsidR="00811D6F" w:rsidRPr="00DC5172" w:rsidRDefault="00811D6F" w:rsidP="004A1F23">
      <w:pPr>
        <w:pStyle w:val="afa"/>
      </w:pPr>
      <w:r w:rsidRPr="00DC5172">
        <w:t>If Data3.Recordset.EOF Then</w:t>
      </w:r>
    </w:p>
    <w:p w:rsidR="00811D6F" w:rsidRPr="00DC5172" w:rsidRDefault="00811D6F" w:rsidP="004A1F23">
      <w:pPr>
        <w:pStyle w:val="afa"/>
      </w:pPr>
      <w:proofErr w:type="spellStart"/>
      <w:r w:rsidRPr="00DC5172">
        <w:t>MsgBox</w:t>
      </w:r>
      <w:proofErr w:type="spellEnd"/>
      <w:r w:rsidRPr="00DC5172">
        <w:t xml:space="preserve"> ("</w:t>
      </w:r>
      <w:r w:rsidRPr="00DC5172">
        <w:t>已输入完成！</w:t>
      </w:r>
      <w:r w:rsidRPr="00DC5172">
        <w:t>")</w:t>
      </w:r>
    </w:p>
    <w:p w:rsidR="00811D6F" w:rsidRPr="00DC5172" w:rsidRDefault="00811D6F" w:rsidP="004A1F23">
      <w:pPr>
        <w:pStyle w:val="afa"/>
      </w:pPr>
      <w:r w:rsidRPr="00DC5172">
        <w:t>Exit Sub</w:t>
      </w:r>
    </w:p>
    <w:p w:rsidR="00811D6F" w:rsidRPr="00DC5172" w:rsidRDefault="00811D6F" w:rsidP="004A1F23">
      <w:pPr>
        <w:pStyle w:val="afa"/>
      </w:pPr>
      <w:r w:rsidRPr="00DC5172">
        <w:t>End If</w:t>
      </w:r>
    </w:p>
    <w:p w:rsidR="00811D6F" w:rsidRPr="00DC5172" w:rsidRDefault="00811D6F" w:rsidP="004A1F23">
      <w:pPr>
        <w:pStyle w:val="afa"/>
      </w:pPr>
      <w:r w:rsidRPr="00DC5172">
        <w:t>If Text3.Text = "" Or Text4.Text = "" Or Text5.Text = "" Or Text6.Text = "" Then</w:t>
      </w:r>
    </w:p>
    <w:p w:rsidR="00811D6F" w:rsidRPr="00DC5172" w:rsidRDefault="00811D6F" w:rsidP="004A1F23">
      <w:pPr>
        <w:pStyle w:val="afa"/>
      </w:pPr>
      <w:proofErr w:type="spellStart"/>
      <w:r w:rsidRPr="00DC5172">
        <w:t>MsgBox</w:t>
      </w:r>
      <w:proofErr w:type="spellEnd"/>
      <w:r w:rsidRPr="00DC5172">
        <w:t xml:space="preserve"> ("</w:t>
      </w:r>
      <w:r w:rsidRPr="00DC5172">
        <w:t>数据有误</w:t>
      </w:r>
      <w:r w:rsidRPr="00DC5172">
        <w:t>")</w:t>
      </w:r>
    </w:p>
    <w:p w:rsidR="00811D6F" w:rsidRPr="00DC5172" w:rsidRDefault="00811D6F" w:rsidP="004A1F23">
      <w:pPr>
        <w:pStyle w:val="afa"/>
      </w:pPr>
      <w:r w:rsidRPr="00DC5172">
        <w:t>Exit Sub</w:t>
      </w:r>
    </w:p>
    <w:p w:rsidR="00811D6F" w:rsidRPr="00DC5172" w:rsidRDefault="00811D6F" w:rsidP="004A1F23">
      <w:pPr>
        <w:pStyle w:val="afa"/>
      </w:pPr>
      <w:r w:rsidRPr="00DC5172">
        <w:t>End If</w:t>
      </w:r>
    </w:p>
    <w:p w:rsidR="00811D6F" w:rsidRPr="00DC5172" w:rsidRDefault="00811D6F" w:rsidP="004A1F23">
      <w:pPr>
        <w:pStyle w:val="afa"/>
      </w:pPr>
      <w:r w:rsidRPr="00DC5172">
        <w:t xml:space="preserve">sui = </w:t>
      </w:r>
      <w:proofErr w:type="gramStart"/>
      <w:r w:rsidRPr="00DC5172">
        <w:t>Val(</w:t>
      </w:r>
      <w:proofErr w:type="gramEnd"/>
      <w:r w:rsidRPr="00DC5172">
        <w:t>Text3.Text)</w:t>
      </w:r>
    </w:p>
    <w:p w:rsidR="00811D6F" w:rsidRPr="00DC5172" w:rsidRDefault="00811D6F" w:rsidP="004A1F23">
      <w:pPr>
        <w:pStyle w:val="afa"/>
      </w:pPr>
      <w:r w:rsidRPr="00DC5172">
        <w:t xml:space="preserve">ping = </w:t>
      </w:r>
      <w:proofErr w:type="gramStart"/>
      <w:r w:rsidRPr="00DC5172">
        <w:t>Val(</w:t>
      </w:r>
      <w:proofErr w:type="gramEnd"/>
      <w:r w:rsidRPr="00DC5172">
        <w:t>Text4.Text)</w:t>
      </w:r>
    </w:p>
    <w:p w:rsidR="00811D6F" w:rsidRPr="00DC5172" w:rsidRDefault="00811D6F" w:rsidP="004A1F23">
      <w:pPr>
        <w:pStyle w:val="afa"/>
      </w:pPr>
      <w:proofErr w:type="spellStart"/>
      <w:r w:rsidRPr="00DC5172">
        <w:t>kaoqin</w:t>
      </w:r>
      <w:proofErr w:type="spellEnd"/>
      <w:r w:rsidRPr="00DC5172">
        <w:t xml:space="preserve"> = </w:t>
      </w:r>
      <w:proofErr w:type="gramStart"/>
      <w:r w:rsidRPr="00DC5172">
        <w:t>Val(</w:t>
      </w:r>
      <w:proofErr w:type="gramEnd"/>
      <w:r w:rsidRPr="00DC5172">
        <w:t>Text5.Text)</w:t>
      </w:r>
    </w:p>
    <w:p w:rsidR="00811D6F" w:rsidRPr="00DC5172" w:rsidRDefault="00811D6F" w:rsidP="004A1F23">
      <w:pPr>
        <w:pStyle w:val="afa"/>
      </w:pPr>
      <w:proofErr w:type="spellStart"/>
      <w:r w:rsidRPr="00DC5172">
        <w:t>qimo</w:t>
      </w:r>
      <w:proofErr w:type="spellEnd"/>
      <w:r w:rsidRPr="00DC5172">
        <w:t xml:space="preserve"> = </w:t>
      </w:r>
      <w:proofErr w:type="gramStart"/>
      <w:r w:rsidRPr="00DC5172">
        <w:t>Val(</w:t>
      </w:r>
      <w:proofErr w:type="gramEnd"/>
      <w:r w:rsidRPr="00DC5172">
        <w:t>Text6.Text)</w:t>
      </w:r>
    </w:p>
    <w:p w:rsidR="00811D6F" w:rsidRPr="00DC5172" w:rsidRDefault="00811D6F" w:rsidP="004A1F23">
      <w:pPr>
        <w:pStyle w:val="afa"/>
      </w:pPr>
      <w:proofErr w:type="spellStart"/>
      <w:r w:rsidRPr="00DC5172">
        <w:t>zongping</w:t>
      </w:r>
      <w:proofErr w:type="spellEnd"/>
      <w:r w:rsidRPr="00DC5172">
        <w:t xml:space="preserve"> = sui * 0.05 + ping * 0.1 + </w:t>
      </w:r>
      <w:proofErr w:type="spellStart"/>
      <w:r w:rsidRPr="00DC5172">
        <w:t>kaoqin</w:t>
      </w:r>
      <w:proofErr w:type="spellEnd"/>
      <w:r w:rsidRPr="00DC5172">
        <w:t xml:space="preserve"> * 0.05 + </w:t>
      </w:r>
      <w:proofErr w:type="spellStart"/>
      <w:r w:rsidRPr="00DC5172">
        <w:t>qimo</w:t>
      </w:r>
      <w:proofErr w:type="spellEnd"/>
      <w:r w:rsidRPr="00DC5172">
        <w:t xml:space="preserve"> * 0.8</w:t>
      </w:r>
    </w:p>
    <w:p w:rsidR="00811D6F" w:rsidRPr="00DC5172" w:rsidRDefault="00811D6F" w:rsidP="004A1F23">
      <w:pPr>
        <w:pStyle w:val="afa"/>
      </w:pPr>
      <w:r w:rsidRPr="00DC5172">
        <w:t>Text7.Text = Str$(</w:t>
      </w:r>
      <w:proofErr w:type="gramStart"/>
      <w:r w:rsidRPr="00DC5172">
        <w:t>Int(</w:t>
      </w:r>
      <w:proofErr w:type="spellStart"/>
      <w:proofErr w:type="gramEnd"/>
      <w:r w:rsidRPr="00DC5172">
        <w:t>zongping</w:t>
      </w:r>
      <w:proofErr w:type="spellEnd"/>
      <w:r w:rsidRPr="00DC5172">
        <w:t xml:space="preserve"> + 0.5))</w:t>
      </w:r>
    </w:p>
    <w:p w:rsidR="00811D6F" w:rsidRPr="00DC5172" w:rsidRDefault="00811D6F" w:rsidP="004A1F23">
      <w:pPr>
        <w:pStyle w:val="afa"/>
      </w:pPr>
      <w:r w:rsidRPr="00DC5172">
        <w:t>Data4.Recordset.AddNew</w:t>
      </w:r>
    </w:p>
    <w:p w:rsidR="00811D6F" w:rsidRPr="00DC5172" w:rsidRDefault="00811D6F" w:rsidP="004A1F23">
      <w:pPr>
        <w:pStyle w:val="afa"/>
      </w:pPr>
      <w:r w:rsidRPr="00DC5172">
        <w:t>Text8.Text = Text1.Text</w:t>
      </w:r>
    </w:p>
    <w:p w:rsidR="00811D6F" w:rsidRPr="00DC5172" w:rsidRDefault="00811D6F" w:rsidP="004A1F23">
      <w:pPr>
        <w:pStyle w:val="afa"/>
      </w:pPr>
      <w:r w:rsidRPr="00DC5172">
        <w:t>Text9.Text = Text2.Text</w:t>
      </w:r>
    </w:p>
    <w:p w:rsidR="00811D6F" w:rsidRPr="00DC5172" w:rsidRDefault="00811D6F" w:rsidP="004A1F23">
      <w:pPr>
        <w:pStyle w:val="afa"/>
      </w:pPr>
      <w:r w:rsidRPr="00DC5172">
        <w:t>Text10.Text = DBCombo1.Text</w:t>
      </w:r>
    </w:p>
    <w:p w:rsidR="00811D6F" w:rsidRPr="00DC5172" w:rsidRDefault="00811D6F" w:rsidP="004A1F23">
      <w:pPr>
        <w:pStyle w:val="afa"/>
      </w:pPr>
      <w:r w:rsidRPr="00DC5172">
        <w:t>Text11.Text = DBCombo2.Text</w:t>
      </w:r>
    </w:p>
    <w:p w:rsidR="00811D6F" w:rsidRPr="00DC5172" w:rsidRDefault="00811D6F" w:rsidP="004A1F23">
      <w:pPr>
        <w:pStyle w:val="afa"/>
      </w:pPr>
      <w:r w:rsidRPr="00DC5172">
        <w:t>Text12.Text = Combo1.Text</w:t>
      </w:r>
    </w:p>
    <w:p w:rsidR="00811D6F" w:rsidRPr="00DC5172" w:rsidRDefault="00811D6F" w:rsidP="004A1F23">
      <w:pPr>
        <w:pStyle w:val="afa"/>
      </w:pPr>
      <w:r w:rsidRPr="00DC5172">
        <w:t>Text13.Text = Text3.Text</w:t>
      </w:r>
    </w:p>
    <w:p w:rsidR="00811D6F" w:rsidRPr="00DC5172" w:rsidRDefault="00811D6F" w:rsidP="004A1F23">
      <w:pPr>
        <w:pStyle w:val="afa"/>
      </w:pPr>
      <w:r w:rsidRPr="00DC5172">
        <w:t>Text14.Text = Text4.Text</w:t>
      </w:r>
    </w:p>
    <w:p w:rsidR="00811D6F" w:rsidRPr="00DC5172" w:rsidRDefault="00811D6F" w:rsidP="004A1F23">
      <w:pPr>
        <w:pStyle w:val="afa"/>
      </w:pPr>
      <w:r w:rsidRPr="00DC5172">
        <w:t>Text15.Text = Text5.Text</w:t>
      </w:r>
    </w:p>
    <w:p w:rsidR="00811D6F" w:rsidRPr="00DC5172" w:rsidRDefault="00811D6F" w:rsidP="004A1F23">
      <w:pPr>
        <w:pStyle w:val="afa"/>
      </w:pPr>
      <w:r w:rsidRPr="00DC5172">
        <w:t>Text16.Text = Text6.Text</w:t>
      </w:r>
    </w:p>
    <w:p w:rsidR="00811D6F" w:rsidRPr="00DC5172" w:rsidRDefault="00811D6F" w:rsidP="004A1F23">
      <w:pPr>
        <w:pStyle w:val="afa"/>
      </w:pPr>
      <w:r w:rsidRPr="00DC5172">
        <w:t>Text17.Text = Text7.Text</w:t>
      </w:r>
    </w:p>
    <w:p w:rsidR="00811D6F" w:rsidRPr="00DC5172" w:rsidRDefault="00811D6F" w:rsidP="004A1F23">
      <w:pPr>
        <w:pStyle w:val="afa"/>
      </w:pPr>
      <w:r w:rsidRPr="00DC5172">
        <w:t>Data4.Recordset.Update</w:t>
      </w:r>
    </w:p>
    <w:p w:rsidR="00811D6F" w:rsidRPr="00DC5172" w:rsidRDefault="00811D6F" w:rsidP="004A1F23">
      <w:pPr>
        <w:pStyle w:val="afa"/>
      </w:pPr>
      <w:r w:rsidRPr="00DC5172">
        <w:t>Data3.Recordset.MoveNext</w:t>
      </w:r>
    </w:p>
    <w:p w:rsidR="00811D6F" w:rsidRPr="00DC5172" w:rsidRDefault="00811D6F" w:rsidP="004A1F23">
      <w:pPr>
        <w:pStyle w:val="afa"/>
      </w:pPr>
      <w:r w:rsidRPr="00DC5172">
        <w:t>Data5.Refresh</w:t>
      </w:r>
    </w:p>
    <w:p w:rsidR="00811D6F" w:rsidRPr="00DC5172" w:rsidRDefault="00811D6F" w:rsidP="004A1F23">
      <w:pPr>
        <w:pStyle w:val="afa"/>
      </w:pPr>
      <w:r w:rsidRPr="00DC5172">
        <w:t>Data5.Recordset.MoveLast</w:t>
      </w:r>
    </w:p>
    <w:p w:rsidR="00811D6F" w:rsidRPr="00DC5172" w:rsidRDefault="00811D6F" w:rsidP="004A1F23">
      <w:pPr>
        <w:pStyle w:val="afa"/>
      </w:pPr>
      <w:r w:rsidRPr="00DC5172">
        <w:t>Label11.Caption = Str$(</w:t>
      </w:r>
      <w:proofErr w:type="gramStart"/>
      <w:r w:rsidRPr="00DC5172">
        <w:t>Data5.Recordset.RecordCount</w:t>
      </w:r>
      <w:proofErr w:type="gramEnd"/>
      <w:r w:rsidRPr="00DC5172">
        <w:t>)</w:t>
      </w:r>
    </w:p>
    <w:p w:rsidR="00811D6F" w:rsidRPr="00DC5172" w:rsidRDefault="00811D6F" w:rsidP="004A1F23">
      <w:pPr>
        <w:pStyle w:val="afa"/>
      </w:pPr>
      <w:r w:rsidRPr="00DC5172">
        <w:t>Text3.Text = ""</w:t>
      </w:r>
    </w:p>
    <w:p w:rsidR="00811D6F" w:rsidRPr="00DC5172" w:rsidRDefault="00811D6F" w:rsidP="004A1F23">
      <w:pPr>
        <w:pStyle w:val="afa"/>
      </w:pPr>
      <w:r w:rsidRPr="00DC5172">
        <w:t>Text4.Text = ""</w:t>
      </w:r>
    </w:p>
    <w:p w:rsidR="00811D6F" w:rsidRPr="00DC5172" w:rsidRDefault="00811D6F" w:rsidP="004A1F23">
      <w:pPr>
        <w:pStyle w:val="afa"/>
      </w:pPr>
      <w:r w:rsidRPr="00DC5172">
        <w:t>Text5.Text = ""</w:t>
      </w:r>
    </w:p>
    <w:p w:rsidR="00811D6F" w:rsidRPr="00DC5172" w:rsidRDefault="00811D6F" w:rsidP="004A1F23">
      <w:pPr>
        <w:pStyle w:val="afa"/>
      </w:pPr>
      <w:r w:rsidRPr="00DC5172">
        <w:t>Text6.Text = ""</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Command3_</w:t>
      </w:r>
      <w:proofErr w:type="gramStart"/>
      <w:r w:rsidRPr="00DC5172">
        <w:t>Click(</w:t>
      </w:r>
      <w:proofErr w:type="gramEnd"/>
      <w:r w:rsidRPr="00DC5172">
        <w:t>)</w:t>
      </w:r>
    </w:p>
    <w:p w:rsidR="00811D6F" w:rsidRPr="00DC5172" w:rsidRDefault="00811D6F" w:rsidP="004A1F23">
      <w:pPr>
        <w:pStyle w:val="afa"/>
      </w:pPr>
      <w:proofErr w:type="spellStart"/>
      <w:r w:rsidRPr="00DC5172">
        <w:t>SQLStr</w:t>
      </w:r>
      <w:proofErr w:type="spellEnd"/>
      <w:r w:rsidRPr="00DC5172">
        <w:t xml:space="preserve"> = "SELECT * FROM </w:t>
      </w:r>
      <w:r w:rsidRPr="00DC5172">
        <w:t>成绩</w:t>
      </w:r>
      <w:r w:rsidRPr="00DC5172">
        <w:t>"</w:t>
      </w:r>
    </w:p>
    <w:p w:rsidR="00811D6F" w:rsidRPr="00DC5172" w:rsidRDefault="00811D6F" w:rsidP="004A1F23">
      <w:pPr>
        <w:pStyle w:val="afa"/>
      </w:pPr>
      <w:r w:rsidRPr="00DC5172">
        <w:t xml:space="preserve">   </w:t>
      </w:r>
      <w:proofErr w:type="spellStart"/>
      <w:r w:rsidRPr="00DC5172">
        <w:t>SQLStr</w:t>
      </w:r>
      <w:proofErr w:type="spellEnd"/>
      <w:r w:rsidRPr="00DC5172">
        <w:t xml:space="preserve"> = </w:t>
      </w:r>
      <w:proofErr w:type="spellStart"/>
      <w:r w:rsidRPr="00DC5172">
        <w:t>SQLStr</w:t>
      </w:r>
      <w:proofErr w:type="spellEnd"/>
      <w:r w:rsidRPr="00DC5172">
        <w:t xml:space="preserve"> + " WHERE </w:t>
      </w:r>
      <w:r w:rsidRPr="00DC5172">
        <w:t>学号</w:t>
      </w:r>
      <w:r w:rsidRPr="00DC5172">
        <w:t xml:space="preserve"> like " &amp; "'" &amp; Text1.Text &amp; "'"</w:t>
      </w:r>
    </w:p>
    <w:p w:rsidR="00811D6F" w:rsidRPr="00DC5172" w:rsidRDefault="00811D6F" w:rsidP="004A1F23">
      <w:pPr>
        <w:pStyle w:val="afa"/>
      </w:pPr>
      <w:r w:rsidRPr="00DC5172">
        <w:t xml:space="preserve">  </w:t>
      </w:r>
      <w:proofErr w:type="spellStart"/>
      <w:r w:rsidRPr="00DC5172">
        <w:t>SQLStr</w:t>
      </w:r>
      <w:proofErr w:type="spellEnd"/>
      <w:r w:rsidRPr="00DC5172">
        <w:t xml:space="preserve"> = </w:t>
      </w:r>
      <w:proofErr w:type="spellStart"/>
      <w:r w:rsidRPr="00DC5172">
        <w:t>SQLStr</w:t>
      </w:r>
      <w:proofErr w:type="spellEnd"/>
      <w:r w:rsidRPr="00DC5172">
        <w:t xml:space="preserve"> + " and </w:t>
      </w:r>
      <w:r w:rsidRPr="00DC5172">
        <w:t>课程</w:t>
      </w:r>
      <w:r w:rsidRPr="00DC5172">
        <w:t xml:space="preserve"> like " &amp; "'" &amp; DBCombo2.Text &amp; "'"</w:t>
      </w:r>
    </w:p>
    <w:p w:rsidR="00811D6F" w:rsidRPr="00DC5172" w:rsidRDefault="00811D6F" w:rsidP="004A1F23">
      <w:pPr>
        <w:pStyle w:val="afa"/>
      </w:pPr>
      <w:r w:rsidRPr="00DC5172">
        <w:t xml:space="preserve">  Data6.RecordSource = </w:t>
      </w:r>
      <w:proofErr w:type="spellStart"/>
      <w:r w:rsidRPr="00DC5172">
        <w:t>SQLStr</w:t>
      </w:r>
      <w:proofErr w:type="spellEnd"/>
    </w:p>
    <w:p w:rsidR="00811D6F" w:rsidRPr="00DC5172" w:rsidRDefault="00811D6F" w:rsidP="004A1F23">
      <w:pPr>
        <w:pStyle w:val="afa"/>
      </w:pPr>
      <w:r w:rsidRPr="00DC5172">
        <w:t xml:space="preserve">  Data6.Refresh</w:t>
      </w:r>
    </w:p>
    <w:p w:rsidR="00811D6F" w:rsidRPr="00DC5172" w:rsidRDefault="00811D6F" w:rsidP="004A1F23">
      <w:pPr>
        <w:pStyle w:val="afa"/>
      </w:pPr>
      <w:r w:rsidRPr="00DC5172">
        <w:t xml:space="preserve">answer = </w:t>
      </w:r>
      <w:proofErr w:type="spellStart"/>
      <w:r w:rsidRPr="00DC5172">
        <w:t>MsgBox</w:t>
      </w:r>
      <w:proofErr w:type="spellEnd"/>
      <w:r w:rsidRPr="00DC5172">
        <w:t>("</w:t>
      </w:r>
      <w:r w:rsidRPr="00DC5172">
        <w:t>确定删除数据吗？</w:t>
      </w:r>
      <w:r w:rsidRPr="00DC5172">
        <w:t>", 305, "</w:t>
      </w:r>
      <w:r w:rsidRPr="00DC5172">
        <w:t>核对框</w:t>
      </w:r>
      <w:r w:rsidRPr="00DC5172">
        <w:t>")</w:t>
      </w:r>
    </w:p>
    <w:p w:rsidR="00811D6F" w:rsidRPr="00DC5172" w:rsidRDefault="00811D6F" w:rsidP="004A1F23">
      <w:pPr>
        <w:pStyle w:val="afa"/>
      </w:pPr>
      <w:r w:rsidRPr="00DC5172">
        <w:t>If answer = 1 Then</w:t>
      </w:r>
    </w:p>
    <w:p w:rsidR="00811D6F" w:rsidRPr="00DC5172" w:rsidRDefault="00811D6F" w:rsidP="004A1F23">
      <w:pPr>
        <w:pStyle w:val="afa"/>
      </w:pPr>
      <w:r w:rsidRPr="00DC5172">
        <w:t>Data6.Recordset.Delete</w:t>
      </w:r>
    </w:p>
    <w:p w:rsidR="00811D6F" w:rsidRPr="00DC5172" w:rsidRDefault="00811D6F" w:rsidP="004A1F23">
      <w:pPr>
        <w:pStyle w:val="afa"/>
      </w:pPr>
      <w:r w:rsidRPr="00DC5172">
        <w:t>Data6.Refresh</w:t>
      </w:r>
    </w:p>
    <w:p w:rsidR="00811D6F" w:rsidRPr="00DC5172" w:rsidRDefault="00811D6F" w:rsidP="004A1F23">
      <w:pPr>
        <w:pStyle w:val="afa"/>
      </w:pPr>
      <w:r w:rsidRPr="00DC5172">
        <w:t>Data5.Refresh</w:t>
      </w:r>
    </w:p>
    <w:p w:rsidR="00811D6F" w:rsidRPr="00DC5172" w:rsidRDefault="00811D6F" w:rsidP="004A1F23">
      <w:pPr>
        <w:pStyle w:val="afa"/>
      </w:pPr>
      <w:r w:rsidRPr="00DC5172">
        <w:t>Data4.Refresh</w:t>
      </w:r>
    </w:p>
    <w:p w:rsidR="00811D6F" w:rsidRPr="00DC5172" w:rsidRDefault="00811D6F" w:rsidP="004A1F23">
      <w:pPr>
        <w:pStyle w:val="afa"/>
      </w:pPr>
      <w:r w:rsidRPr="00DC5172">
        <w:t>Label11.Caption = Str$(</w:t>
      </w:r>
      <w:proofErr w:type="gramStart"/>
      <w:r w:rsidRPr="00DC5172">
        <w:t>Data5.Recordset.RecordCount</w:t>
      </w:r>
      <w:proofErr w:type="gramEnd"/>
      <w:r w:rsidRPr="00DC5172">
        <w:t>)</w:t>
      </w:r>
    </w:p>
    <w:p w:rsidR="00811D6F" w:rsidRPr="00DC5172" w:rsidRDefault="00811D6F" w:rsidP="004A1F23">
      <w:pPr>
        <w:pStyle w:val="afa"/>
      </w:pPr>
      <w:r w:rsidRPr="00DC5172">
        <w:lastRenderedPageBreak/>
        <w:t>End If</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Private Sub Command4_</w:t>
      </w:r>
      <w:proofErr w:type="gramStart"/>
      <w:r w:rsidRPr="00DC5172">
        <w:t>Click(</w:t>
      </w:r>
      <w:proofErr w:type="gramEnd"/>
      <w:r w:rsidRPr="00DC5172">
        <w:t>)</w:t>
      </w:r>
    </w:p>
    <w:p w:rsidR="00811D6F" w:rsidRPr="00DC5172" w:rsidRDefault="00811D6F" w:rsidP="004A1F23">
      <w:pPr>
        <w:pStyle w:val="afa"/>
      </w:pPr>
      <w:r w:rsidRPr="00DC5172">
        <w:t>Command3.Enabled = True</w:t>
      </w:r>
    </w:p>
    <w:p w:rsidR="00811D6F" w:rsidRPr="00DC5172" w:rsidRDefault="00811D6F" w:rsidP="004A1F23">
      <w:pPr>
        <w:pStyle w:val="afa"/>
      </w:pPr>
      <w:r w:rsidRPr="00DC5172">
        <w:t>Command4.Enabled = False</w:t>
      </w:r>
    </w:p>
    <w:p w:rsidR="00811D6F" w:rsidRPr="00DC5172" w:rsidRDefault="00811D6F" w:rsidP="004A1F23">
      <w:pPr>
        <w:pStyle w:val="afa"/>
      </w:pPr>
      <w:r w:rsidRPr="00DC5172">
        <w:t>DBGrid2.AllowUpdate = False</w:t>
      </w:r>
    </w:p>
    <w:p w:rsidR="00811D6F" w:rsidRPr="00DC5172" w:rsidRDefault="00811D6F" w:rsidP="004A1F23">
      <w:pPr>
        <w:pStyle w:val="afa"/>
      </w:pPr>
      <w:r w:rsidRPr="00DC5172">
        <w:t>End Sub</w:t>
      </w:r>
    </w:p>
    <w:p w:rsidR="00811D6F" w:rsidRPr="00DC5172" w:rsidRDefault="00811D6F" w:rsidP="004A1F23">
      <w:pPr>
        <w:pStyle w:val="afa"/>
      </w:pPr>
    </w:p>
    <w:p w:rsidR="00811D6F" w:rsidRPr="00DC5172" w:rsidRDefault="00811D6F" w:rsidP="004A1F23">
      <w:pPr>
        <w:pStyle w:val="afa"/>
      </w:pPr>
      <w:r w:rsidRPr="00DC5172">
        <w:t xml:space="preserve">Private Sub </w:t>
      </w:r>
      <w:proofErr w:type="spellStart"/>
      <w:r w:rsidRPr="00DC5172">
        <w:t>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 xml:space="preserve">Data1.DatabaseName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Data2.DatabaseName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Data3.DatabaseName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Data4.DatabaseName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Data5.DatabaseName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Data6.DatabaseName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End Sub</w:t>
      </w:r>
    </w:p>
    <w:p w:rsidR="00811D6F" w:rsidRPr="00DC5172" w:rsidRDefault="00811D6F" w:rsidP="00066264">
      <w:pPr>
        <w:pStyle w:val="a5"/>
      </w:pPr>
      <w:r w:rsidRPr="00DC5172">
        <w:rPr>
          <w:rFonts w:hint="eastAsia"/>
        </w:rPr>
        <w:t>5.补考信息的录入</w:t>
      </w:r>
      <w:r w:rsidR="00DA7D36" w:rsidRPr="00DC5172">
        <w:rPr>
          <w:rFonts w:hint="eastAsia"/>
        </w:rPr>
        <w:t>。</w:t>
      </w:r>
    </w:p>
    <w:p w:rsidR="00811D6F" w:rsidRPr="00DC5172" w:rsidRDefault="00811D6F" w:rsidP="00066264">
      <w:pPr>
        <w:pStyle w:val="a5"/>
      </w:pPr>
      <w:r w:rsidRPr="00DC5172">
        <w:rPr>
          <w:rFonts w:hint="eastAsia"/>
        </w:rPr>
        <w:t>管理员在此主要是对参加补考的学生的补考成绩进行录入，主要操作步骤是：</w:t>
      </w:r>
      <w:proofErr w:type="gramStart"/>
      <w:r w:rsidRPr="00DC5172">
        <w:rPr>
          <w:rFonts w:hint="eastAsia"/>
        </w:rPr>
        <w:t>在学号一</w:t>
      </w:r>
      <w:proofErr w:type="gramEnd"/>
      <w:r w:rsidRPr="00DC5172">
        <w:rPr>
          <w:rFonts w:hint="eastAsia"/>
        </w:rPr>
        <w:t>栏输入要添加补考成绩的</w:t>
      </w:r>
      <w:proofErr w:type="gramStart"/>
      <w:r w:rsidRPr="00DC5172">
        <w:rPr>
          <w:rFonts w:hint="eastAsia"/>
        </w:rPr>
        <w:t>的</w:t>
      </w:r>
      <w:proofErr w:type="gramEnd"/>
      <w:r w:rsidRPr="00DC5172">
        <w:rPr>
          <w:rFonts w:hint="eastAsia"/>
        </w:rPr>
        <w:t>学生的学号，选择其补考的科目，点击“确定”按钮，在窗口表格中就会显示学生的成绩信息，点击“修改成绩”按钮，对成绩进行修改，点击“确定”按钮，补考成绩就添加成功。(如图4-8所示)</w:t>
      </w:r>
    </w:p>
    <w:p w:rsidR="00811D6F" w:rsidRDefault="00811D6F" w:rsidP="00E97A5F">
      <w:pPr>
        <w:pStyle w:val="af9"/>
      </w:pPr>
      <w:r>
        <w:rPr>
          <w:rFonts w:hint="eastAsia"/>
          <w:noProof/>
        </w:rPr>
        <w:drawing>
          <wp:inline distT="0" distB="0" distL="0" distR="0" wp14:anchorId="02780166" wp14:editId="50DA6020">
            <wp:extent cx="4162425" cy="2171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171700"/>
                    </a:xfrm>
                    <a:prstGeom prst="rect">
                      <a:avLst/>
                    </a:prstGeom>
                    <a:noFill/>
                    <a:ln>
                      <a:noFill/>
                    </a:ln>
                  </pic:spPr>
                </pic:pic>
              </a:graphicData>
            </a:graphic>
          </wp:inline>
        </w:drawing>
      </w:r>
    </w:p>
    <w:p w:rsidR="00811D6F" w:rsidRPr="00066264" w:rsidRDefault="00811D6F" w:rsidP="004923D6">
      <w:pPr>
        <w:pStyle w:val="af8"/>
      </w:pPr>
      <w:r w:rsidRPr="00066264">
        <w:rPr>
          <w:rFonts w:hint="eastAsia"/>
        </w:rPr>
        <w:t>图4-8  补考成绩重录</w:t>
      </w:r>
    </w:p>
    <w:p w:rsidR="00811D6F" w:rsidRPr="00E72AB4" w:rsidRDefault="00811D6F" w:rsidP="00FB7B4F">
      <w:pPr>
        <w:pStyle w:val="3"/>
      </w:pPr>
      <w:bookmarkStart w:id="26" w:name="_Toc534720805"/>
      <w:r w:rsidRPr="00E72AB4">
        <w:rPr>
          <w:rFonts w:hint="eastAsia"/>
        </w:rPr>
        <w:t>4.2.3</w:t>
      </w:r>
      <w:r w:rsidRPr="00E72AB4">
        <w:rPr>
          <w:rFonts w:hint="eastAsia"/>
        </w:rPr>
        <w:t>信息查询模块设计</w:t>
      </w:r>
      <w:bookmarkEnd w:id="26"/>
    </w:p>
    <w:p w:rsidR="0058646E" w:rsidRPr="00DC5172" w:rsidRDefault="0058646E" w:rsidP="00066264">
      <w:pPr>
        <w:pStyle w:val="a5"/>
      </w:pPr>
      <w:r w:rsidRPr="00DC5172">
        <w:rPr>
          <w:rFonts w:hint="eastAsia"/>
        </w:rPr>
        <w:t xml:space="preserve">1．学生成绩查询  </w:t>
      </w:r>
    </w:p>
    <w:p w:rsidR="00811D6F" w:rsidRPr="00DC5172" w:rsidRDefault="00811D6F" w:rsidP="00066264">
      <w:pPr>
        <w:pStyle w:val="a5"/>
      </w:pPr>
      <w:r w:rsidRPr="00DC5172">
        <w:rPr>
          <w:rFonts w:hint="eastAsia"/>
        </w:rPr>
        <w:t>用户在“输入学号”框中输入要查询的学生的学号，点击“确定” 按钮，下面表格中会显示该学生的各科目成绩。如图4-9所示</w:t>
      </w:r>
    </w:p>
    <w:p w:rsidR="00811D6F" w:rsidRPr="00CD6DAA" w:rsidRDefault="00811D6F" w:rsidP="00CD6DAA">
      <w:pPr>
        <w:pStyle w:val="af9"/>
      </w:pPr>
      <w:r>
        <w:rPr>
          <w:noProof/>
        </w:rPr>
        <w:drawing>
          <wp:inline distT="0" distB="0" distL="0" distR="0" wp14:anchorId="64A67CB3" wp14:editId="620ABE09">
            <wp:extent cx="3905250" cy="1733550"/>
            <wp:effectExtent l="0" t="0" r="0" b="0"/>
            <wp:docPr id="12" name="图片 12" descr="@`C6QYS3QYT39VEGC8X7E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6QYS3QYT39VEGC8X7EU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733550"/>
                    </a:xfrm>
                    <a:prstGeom prst="rect">
                      <a:avLst/>
                    </a:prstGeom>
                    <a:noFill/>
                    <a:ln>
                      <a:noFill/>
                    </a:ln>
                  </pic:spPr>
                </pic:pic>
              </a:graphicData>
            </a:graphic>
          </wp:inline>
        </w:drawing>
      </w:r>
    </w:p>
    <w:p w:rsidR="00811D6F" w:rsidRPr="00066264" w:rsidRDefault="00811D6F" w:rsidP="004923D6">
      <w:pPr>
        <w:pStyle w:val="af8"/>
      </w:pPr>
      <w:r w:rsidRPr="00066264">
        <w:rPr>
          <w:rFonts w:hint="eastAsia"/>
        </w:rPr>
        <w:lastRenderedPageBreak/>
        <w:t>图4-9  学生成绩查询</w:t>
      </w:r>
    </w:p>
    <w:p w:rsidR="00811D6F" w:rsidRPr="00DC5172" w:rsidRDefault="0058646E" w:rsidP="00066264">
      <w:pPr>
        <w:pStyle w:val="a5"/>
      </w:pPr>
      <w:r w:rsidRPr="00DC5172">
        <w:rPr>
          <w:rFonts w:hint="eastAsia"/>
        </w:rPr>
        <w:t>2．</w:t>
      </w:r>
      <w:r w:rsidR="00811D6F" w:rsidRPr="00DC5172">
        <w:rPr>
          <w:rFonts w:hint="eastAsia"/>
        </w:rPr>
        <w:t>班级课程成绩查询</w:t>
      </w:r>
    </w:p>
    <w:p w:rsidR="00811D6F" w:rsidRPr="00DC5172" w:rsidRDefault="00811D6F" w:rsidP="00066264">
      <w:pPr>
        <w:pStyle w:val="a5"/>
      </w:pPr>
      <w:r w:rsidRPr="00DC5172">
        <w:rPr>
          <w:rFonts w:hint="eastAsia"/>
        </w:rPr>
        <w:t>用户输入班级和课程信息，点击“确定”按钮，查询的结果就会显示自下面的表格中。如图4-10所示</w:t>
      </w:r>
    </w:p>
    <w:p w:rsidR="00811D6F" w:rsidRPr="00CD6DAA" w:rsidRDefault="00811D6F" w:rsidP="00CD6DAA">
      <w:pPr>
        <w:pStyle w:val="af9"/>
      </w:pPr>
      <w:r>
        <w:rPr>
          <w:noProof/>
        </w:rPr>
        <w:drawing>
          <wp:inline distT="0" distB="0" distL="0" distR="0" wp14:anchorId="51294565" wp14:editId="375823A3">
            <wp:extent cx="4714875" cy="2171700"/>
            <wp:effectExtent l="0" t="0" r="9525" b="0"/>
            <wp:docPr id="11" name="图片 11" descr="WI3}C`U0A{H0G@JP(VD_6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3}C`U0A{H0G@JP(VD_6N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171700"/>
                    </a:xfrm>
                    <a:prstGeom prst="rect">
                      <a:avLst/>
                    </a:prstGeom>
                    <a:noFill/>
                    <a:ln>
                      <a:noFill/>
                    </a:ln>
                  </pic:spPr>
                </pic:pic>
              </a:graphicData>
            </a:graphic>
          </wp:inline>
        </w:drawing>
      </w:r>
    </w:p>
    <w:p w:rsidR="00811D6F" w:rsidRPr="00066264" w:rsidRDefault="00811D6F" w:rsidP="004923D6">
      <w:pPr>
        <w:pStyle w:val="af8"/>
      </w:pPr>
      <w:r w:rsidRPr="00066264">
        <w:rPr>
          <w:rFonts w:hint="eastAsia"/>
        </w:rPr>
        <w:t>图4-10  班级课程成绩查询图</w:t>
      </w:r>
    </w:p>
    <w:p w:rsidR="00811D6F" w:rsidRPr="00DC5172" w:rsidRDefault="007E0D8B" w:rsidP="00066264">
      <w:pPr>
        <w:pStyle w:val="a5"/>
      </w:pPr>
      <w:r w:rsidRPr="00DC5172">
        <w:rPr>
          <w:rFonts w:hint="eastAsia"/>
        </w:rPr>
        <w:t>1.</w:t>
      </w:r>
      <w:r w:rsidR="00811D6F" w:rsidRPr="00DC5172">
        <w:rPr>
          <w:rFonts w:hint="eastAsia"/>
        </w:rPr>
        <w:t xml:space="preserve">班级学期成绩查询  </w:t>
      </w:r>
    </w:p>
    <w:p w:rsidR="00811D6F" w:rsidRPr="00DC5172" w:rsidRDefault="00811D6F" w:rsidP="00066264">
      <w:pPr>
        <w:pStyle w:val="a5"/>
      </w:pPr>
      <w:r w:rsidRPr="00DC5172">
        <w:rPr>
          <w:rFonts w:hint="eastAsia"/>
        </w:rPr>
        <w:t>用户输入班级和学期信息，点击“确定”按钮，查询的结果就会显示自阿下面的表格中。如图4-11所示：</w:t>
      </w:r>
    </w:p>
    <w:p w:rsidR="00811D6F" w:rsidRDefault="00811D6F" w:rsidP="00CD6DAA">
      <w:pPr>
        <w:pStyle w:val="af9"/>
      </w:pPr>
      <w:r>
        <w:rPr>
          <w:rFonts w:hint="eastAsia"/>
          <w:noProof/>
        </w:rPr>
        <w:drawing>
          <wp:inline distT="0" distB="0" distL="0" distR="0" wp14:anchorId="4B5BE5ED" wp14:editId="1F909A67">
            <wp:extent cx="4057650" cy="190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1905000"/>
                    </a:xfrm>
                    <a:prstGeom prst="rect">
                      <a:avLst/>
                    </a:prstGeom>
                    <a:noFill/>
                    <a:ln>
                      <a:noFill/>
                    </a:ln>
                  </pic:spPr>
                </pic:pic>
              </a:graphicData>
            </a:graphic>
          </wp:inline>
        </w:drawing>
      </w:r>
    </w:p>
    <w:p w:rsidR="00811D6F" w:rsidRDefault="00811D6F" w:rsidP="002E5342">
      <w:pPr>
        <w:pStyle w:val="af8"/>
      </w:pPr>
      <w:r>
        <w:rPr>
          <w:rFonts w:hint="eastAsia"/>
        </w:rPr>
        <w:t>图4-11  班级学期成绩查询图</w:t>
      </w:r>
    </w:p>
    <w:p w:rsidR="00811D6F" w:rsidRPr="00DC5172" w:rsidRDefault="007E0D8B" w:rsidP="00066264">
      <w:pPr>
        <w:pStyle w:val="a5"/>
      </w:pPr>
      <w:r w:rsidRPr="00DC5172">
        <w:rPr>
          <w:rFonts w:hint="eastAsia"/>
        </w:rPr>
        <w:t>2.</w:t>
      </w:r>
      <w:r w:rsidR="00811D6F" w:rsidRPr="00DC5172">
        <w:rPr>
          <w:rFonts w:hint="eastAsia"/>
        </w:rPr>
        <w:t xml:space="preserve">补考学生查询 </w:t>
      </w:r>
    </w:p>
    <w:p w:rsidR="00811D6F" w:rsidRPr="00DC5172" w:rsidRDefault="00811D6F" w:rsidP="00066264">
      <w:pPr>
        <w:pStyle w:val="a5"/>
      </w:pPr>
      <w:r w:rsidRPr="00DC5172">
        <w:rPr>
          <w:rFonts w:hint="eastAsia"/>
        </w:rPr>
        <w:t>用户输入学号，点击“确定”按钮，查询的结果就会显示自阿下面的表格中，通过此功能，用户可以查询某一个学生的不及格科目。 如图4-12所示：</w:t>
      </w:r>
    </w:p>
    <w:p w:rsidR="00811D6F" w:rsidRPr="00CD6DAA" w:rsidRDefault="00811D6F" w:rsidP="00CD6DAA">
      <w:pPr>
        <w:pStyle w:val="af9"/>
      </w:pPr>
      <w:r>
        <w:rPr>
          <w:noProof/>
        </w:rPr>
        <w:drawing>
          <wp:inline distT="0" distB="0" distL="0" distR="0" wp14:anchorId="09802B13" wp14:editId="15014096">
            <wp:extent cx="4657725" cy="1981200"/>
            <wp:effectExtent l="0" t="0" r="9525" b="0"/>
            <wp:docPr id="9" name="图片 9" descr="TI0]6~K_)UVMH2GT[$DJ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0]6~K_)UVMH2GT[$DJ8$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1981200"/>
                    </a:xfrm>
                    <a:prstGeom prst="rect">
                      <a:avLst/>
                    </a:prstGeom>
                    <a:noFill/>
                    <a:ln>
                      <a:noFill/>
                    </a:ln>
                  </pic:spPr>
                </pic:pic>
              </a:graphicData>
            </a:graphic>
          </wp:inline>
        </w:drawing>
      </w:r>
    </w:p>
    <w:p w:rsidR="00811D6F" w:rsidRPr="00066264" w:rsidRDefault="00811D6F" w:rsidP="004923D6">
      <w:pPr>
        <w:pStyle w:val="af8"/>
      </w:pPr>
      <w:r w:rsidRPr="00066264">
        <w:rPr>
          <w:rFonts w:hint="eastAsia"/>
        </w:rPr>
        <w:lastRenderedPageBreak/>
        <w:t>图4-12  补考名单查询图</w:t>
      </w:r>
    </w:p>
    <w:p w:rsidR="00811D6F" w:rsidRPr="00E72AB4" w:rsidRDefault="00811D6F" w:rsidP="00FB7B4F">
      <w:pPr>
        <w:pStyle w:val="3"/>
      </w:pPr>
      <w:bookmarkStart w:id="27" w:name="_Toc534720806"/>
      <w:r w:rsidRPr="00E72AB4">
        <w:rPr>
          <w:rFonts w:hint="eastAsia"/>
        </w:rPr>
        <w:t>4.2.4</w:t>
      </w:r>
      <w:r w:rsidRPr="00E72AB4">
        <w:rPr>
          <w:rFonts w:hint="eastAsia"/>
        </w:rPr>
        <w:t>信息打印模块设计</w:t>
      </w:r>
      <w:bookmarkEnd w:id="27"/>
    </w:p>
    <w:p w:rsidR="00811D6F" w:rsidRPr="00DC5172" w:rsidRDefault="0058646E" w:rsidP="00066264">
      <w:pPr>
        <w:pStyle w:val="a5"/>
      </w:pPr>
      <w:r w:rsidRPr="00DC5172">
        <w:rPr>
          <w:rFonts w:hint="eastAsia"/>
        </w:rPr>
        <w:t>1．</w:t>
      </w:r>
      <w:r w:rsidR="00811D6F" w:rsidRPr="00DC5172">
        <w:rPr>
          <w:rFonts w:hint="eastAsia"/>
        </w:rPr>
        <w:t xml:space="preserve">班级课程成绩打印 </w:t>
      </w:r>
    </w:p>
    <w:p w:rsidR="00811D6F" w:rsidRPr="00DC5172" w:rsidRDefault="00811D6F" w:rsidP="00066264">
      <w:pPr>
        <w:pStyle w:val="a5"/>
      </w:pPr>
      <w:r w:rsidRPr="00DC5172">
        <w:rPr>
          <w:rFonts w:hint="eastAsia"/>
        </w:rPr>
        <w:t>用户输入班级和所要打印的课程，点击“打印”按钮，可以通过打印功能打印某一</w:t>
      </w:r>
      <w:proofErr w:type="gramStart"/>
      <w:r w:rsidRPr="00DC5172">
        <w:rPr>
          <w:rFonts w:hint="eastAsia"/>
        </w:rPr>
        <w:t>各</w:t>
      </w:r>
      <w:proofErr w:type="gramEnd"/>
      <w:r w:rsidRPr="00DC5172">
        <w:rPr>
          <w:rFonts w:hint="eastAsia"/>
        </w:rPr>
        <w:t>班级的成绩。以Excel表格的形式打印出来，便于浏览。如图4-13所示：</w:t>
      </w:r>
    </w:p>
    <w:p w:rsidR="00811D6F" w:rsidRDefault="00811D6F" w:rsidP="00CD6DAA">
      <w:pPr>
        <w:pStyle w:val="af9"/>
      </w:pPr>
      <w:r>
        <w:rPr>
          <w:rFonts w:hint="eastAsia"/>
          <w:noProof/>
        </w:rPr>
        <w:drawing>
          <wp:inline distT="0" distB="0" distL="0" distR="0" wp14:anchorId="6C17754F" wp14:editId="5AFC4817">
            <wp:extent cx="3990975" cy="1476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975" cy="1476375"/>
                    </a:xfrm>
                    <a:prstGeom prst="rect">
                      <a:avLst/>
                    </a:prstGeom>
                    <a:noFill/>
                    <a:ln>
                      <a:noFill/>
                    </a:ln>
                  </pic:spPr>
                </pic:pic>
              </a:graphicData>
            </a:graphic>
          </wp:inline>
        </w:drawing>
      </w:r>
    </w:p>
    <w:p w:rsidR="00811D6F" w:rsidRDefault="00811D6F" w:rsidP="002E5342">
      <w:pPr>
        <w:pStyle w:val="af8"/>
      </w:pPr>
      <w:r>
        <w:rPr>
          <w:rFonts w:hint="eastAsia"/>
        </w:rPr>
        <w:t>图4-13  班级课程成绩打印图</w:t>
      </w:r>
    </w:p>
    <w:p w:rsidR="00811D6F" w:rsidRPr="00E72AB4" w:rsidRDefault="00811D6F" w:rsidP="00066264">
      <w:pPr>
        <w:pStyle w:val="a5"/>
      </w:pPr>
      <w:r w:rsidRPr="00E72AB4">
        <w:rPr>
          <w:rFonts w:hint="eastAsia"/>
        </w:rPr>
        <w:t>班级课程成绩打印模块代码如下：</w:t>
      </w:r>
    </w:p>
    <w:p w:rsidR="00811D6F" w:rsidRPr="00DC5172" w:rsidRDefault="00811D6F" w:rsidP="004A1F23">
      <w:pPr>
        <w:pStyle w:val="afa"/>
      </w:pPr>
      <w:r w:rsidRPr="00DC5172">
        <w:t xml:space="preserve">Dim </w:t>
      </w:r>
      <w:proofErr w:type="spellStart"/>
      <w:r w:rsidRPr="00DC5172">
        <w:t>exlapp</w:t>
      </w:r>
      <w:proofErr w:type="spellEnd"/>
      <w:r w:rsidRPr="00DC5172">
        <w:t xml:space="preserve"> As New </w:t>
      </w:r>
      <w:proofErr w:type="spellStart"/>
      <w:r w:rsidRPr="00DC5172">
        <w:t>Excel.Application</w:t>
      </w:r>
      <w:proofErr w:type="spellEnd"/>
    </w:p>
    <w:p w:rsidR="00811D6F" w:rsidRPr="00DC5172" w:rsidRDefault="00811D6F" w:rsidP="004A1F23">
      <w:pPr>
        <w:pStyle w:val="afa"/>
      </w:pPr>
      <w:r w:rsidRPr="00DC5172">
        <w:t xml:space="preserve">Dim </w:t>
      </w:r>
      <w:proofErr w:type="spellStart"/>
      <w:r w:rsidRPr="00DC5172">
        <w:t>exlbook</w:t>
      </w:r>
      <w:proofErr w:type="spellEnd"/>
      <w:r w:rsidRPr="00DC5172">
        <w:t xml:space="preserve"> As </w:t>
      </w:r>
      <w:proofErr w:type="spellStart"/>
      <w:r w:rsidRPr="00DC5172">
        <w:t>Excel.Workbook</w:t>
      </w:r>
      <w:proofErr w:type="spellEnd"/>
    </w:p>
    <w:p w:rsidR="00811D6F" w:rsidRPr="00DC5172" w:rsidRDefault="00811D6F" w:rsidP="004A1F23">
      <w:pPr>
        <w:pStyle w:val="afa"/>
      </w:pPr>
      <w:r w:rsidRPr="00DC5172">
        <w:t xml:space="preserve">Dim </w:t>
      </w:r>
      <w:proofErr w:type="spellStart"/>
      <w:r w:rsidRPr="00DC5172">
        <w:t>exlsheet</w:t>
      </w:r>
      <w:proofErr w:type="spellEnd"/>
      <w:r w:rsidRPr="00DC5172">
        <w:t xml:space="preserve"> As </w:t>
      </w:r>
      <w:proofErr w:type="spellStart"/>
      <w:r w:rsidRPr="00DC5172">
        <w:t>Excel.Worksheet</w:t>
      </w:r>
      <w:proofErr w:type="spellEnd"/>
    </w:p>
    <w:p w:rsidR="00811D6F" w:rsidRPr="00DC5172" w:rsidRDefault="00811D6F" w:rsidP="004A1F23">
      <w:pPr>
        <w:pStyle w:val="afa"/>
      </w:pPr>
      <w:r w:rsidRPr="00DC5172">
        <w:t xml:space="preserve">Dim </w:t>
      </w:r>
      <w:proofErr w:type="spellStart"/>
      <w:r w:rsidRPr="00DC5172">
        <w:t>mydb</w:t>
      </w:r>
      <w:proofErr w:type="spellEnd"/>
      <w:r w:rsidRPr="00DC5172">
        <w:t xml:space="preserve"> As Database     '</w:t>
      </w:r>
      <w:r w:rsidRPr="00DC5172">
        <w:t>定义数据库</w:t>
      </w:r>
    </w:p>
    <w:p w:rsidR="00811D6F" w:rsidRPr="00DC5172" w:rsidRDefault="00811D6F" w:rsidP="004A1F23">
      <w:pPr>
        <w:pStyle w:val="afa"/>
      </w:pPr>
      <w:r w:rsidRPr="00DC5172">
        <w:t xml:space="preserve">Dim </w:t>
      </w:r>
      <w:proofErr w:type="spellStart"/>
      <w:r w:rsidRPr="00DC5172">
        <w:t>rs</w:t>
      </w:r>
      <w:proofErr w:type="spellEnd"/>
      <w:r w:rsidRPr="00DC5172">
        <w:t xml:space="preserve"> As </w:t>
      </w:r>
      <w:proofErr w:type="spellStart"/>
      <w:r w:rsidRPr="00DC5172">
        <w:t>Recordset</w:t>
      </w:r>
      <w:proofErr w:type="spellEnd"/>
      <w:r w:rsidRPr="00DC5172">
        <w:t xml:space="preserve">     '</w:t>
      </w:r>
      <w:r w:rsidRPr="00DC5172">
        <w:t>定义字段</w:t>
      </w:r>
    </w:p>
    <w:p w:rsidR="00811D6F" w:rsidRPr="00DC5172" w:rsidRDefault="00811D6F" w:rsidP="004A1F23">
      <w:pPr>
        <w:pStyle w:val="afa"/>
      </w:pPr>
    </w:p>
    <w:p w:rsidR="00811D6F" w:rsidRPr="00DC5172" w:rsidRDefault="00811D6F" w:rsidP="004A1F23">
      <w:pPr>
        <w:pStyle w:val="afa"/>
      </w:pPr>
      <w:r w:rsidRPr="00DC5172">
        <w:t>Private Sub Command1_</w:t>
      </w:r>
      <w:proofErr w:type="gramStart"/>
      <w:r w:rsidRPr="00DC5172">
        <w:t>Click(</w:t>
      </w:r>
      <w:proofErr w:type="gramEnd"/>
      <w:r w:rsidRPr="00DC5172">
        <w:t>)</w:t>
      </w:r>
    </w:p>
    <w:p w:rsidR="00811D6F" w:rsidRPr="00DC5172" w:rsidRDefault="00811D6F" w:rsidP="004A1F23">
      <w:pPr>
        <w:pStyle w:val="afa"/>
      </w:pPr>
      <w:proofErr w:type="spellStart"/>
      <w:r w:rsidRPr="00DC5172">
        <w:t>SQLStr</w:t>
      </w:r>
      <w:proofErr w:type="spellEnd"/>
      <w:r w:rsidRPr="00DC5172">
        <w:t xml:space="preserve"> = "SELECT * FROM </w:t>
      </w:r>
      <w:r w:rsidRPr="00DC5172">
        <w:t>成绩</w:t>
      </w:r>
      <w:r w:rsidRPr="00DC5172">
        <w:t>"</w:t>
      </w:r>
    </w:p>
    <w:p w:rsidR="00811D6F" w:rsidRPr="00DC5172" w:rsidRDefault="00811D6F" w:rsidP="004A1F23">
      <w:pPr>
        <w:pStyle w:val="afa"/>
      </w:pPr>
      <w:proofErr w:type="spellStart"/>
      <w:r w:rsidRPr="00DC5172">
        <w:t>SQLStr</w:t>
      </w:r>
      <w:proofErr w:type="spellEnd"/>
      <w:r w:rsidRPr="00DC5172">
        <w:t xml:space="preserve"> = </w:t>
      </w:r>
      <w:proofErr w:type="spellStart"/>
      <w:r w:rsidRPr="00DC5172">
        <w:t>SQLStr</w:t>
      </w:r>
      <w:proofErr w:type="spellEnd"/>
      <w:r w:rsidRPr="00DC5172">
        <w:t xml:space="preserve"> + " WHERE </w:t>
      </w:r>
      <w:r w:rsidRPr="00DC5172">
        <w:t>班级</w:t>
      </w:r>
      <w:r w:rsidRPr="00DC5172">
        <w:t xml:space="preserve"> like " &amp; "'" &amp; DBCombo1.Text &amp; "'"</w:t>
      </w:r>
    </w:p>
    <w:p w:rsidR="00811D6F" w:rsidRPr="00DC5172" w:rsidRDefault="00811D6F" w:rsidP="004A1F23">
      <w:pPr>
        <w:pStyle w:val="afa"/>
      </w:pPr>
      <w:proofErr w:type="spellStart"/>
      <w:r w:rsidRPr="00DC5172">
        <w:t>SQLStr</w:t>
      </w:r>
      <w:proofErr w:type="spellEnd"/>
      <w:r w:rsidRPr="00DC5172">
        <w:t xml:space="preserve"> = </w:t>
      </w:r>
      <w:proofErr w:type="spellStart"/>
      <w:r w:rsidRPr="00DC5172">
        <w:t>SQLStr</w:t>
      </w:r>
      <w:proofErr w:type="spellEnd"/>
      <w:r w:rsidRPr="00DC5172">
        <w:t xml:space="preserve"> + " and </w:t>
      </w:r>
      <w:r w:rsidRPr="00DC5172">
        <w:t>课程</w:t>
      </w:r>
      <w:r w:rsidRPr="00DC5172">
        <w:t xml:space="preserve"> like " &amp; "'" &amp; DBCombo2.Text &amp; "'"</w:t>
      </w:r>
    </w:p>
    <w:p w:rsidR="00811D6F" w:rsidRPr="00DC5172" w:rsidRDefault="00811D6F" w:rsidP="004A1F23">
      <w:pPr>
        <w:pStyle w:val="afa"/>
      </w:pPr>
      <w:proofErr w:type="spellStart"/>
      <w:r w:rsidRPr="00DC5172">
        <w:t>SQLStr</w:t>
      </w:r>
      <w:proofErr w:type="spellEnd"/>
      <w:r w:rsidRPr="00DC5172">
        <w:t xml:space="preserve"> = </w:t>
      </w:r>
      <w:proofErr w:type="spellStart"/>
      <w:r w:rsidRPr="00DC5172">
        <w:t>SQLStr</w:t>
      </w:r>
      <w:proofErr w:type="spellEnd"/>
      <w:r w:rsidRPr="00DC5172">
        <w:t xml:space="preserve"> + "order by </w:t>
      </w:r>
      <w:r w:rsidRPr="00DC5172">
        <w:t>学号</w:t>
      </w:r>
      <w:r w:rsidRPr="00DC5172">
        <w:t>"</w:t>
      </w:r>
    </w:p>
    <w:p w:rsidR="00811D6F" w:rsidRPr="00DC5172" w:rsidRDefault="00811D6F" w:rsidP="004A1F23">
      <w:pPr>
        <w:pStyle w:val="afa"/>
      </w:pPr>
    </w:p>
    <w:p w:rsidR="00811D6F" w:rsidRPr="00DC5172" w:rsidRDefault="00811D6F" w:rsidP="004A1F23">
      <w:pPr>
        <w:pStyle w:val="afa"/>
      </w:pPr>
      <w:r w:rsidRPr="00DC5172">
        <w:t xml:space="preserve">Set </w:t>
      </w:r>
      <w:proofErr w:type="spellStart"/>
      <w:r w:rsidRPr="00DC5172">
        <w:t>exlapp</w:t>
      </w:r>
      <w:proofErr w:type="spellEnd"/>
      <w:r w:rsidRPr="00DC5172">
        <w:t xml:space="preserve"> = New </w:t>
      </w:r>
      <w:proofErr w:type="spellStart"/>
      <w:r w:rsidRPr="00DC5172">
        <w:t>Excel.Application</w:t>
      </w:r>
      <w:proofErr w:type="spellEnd"/>
    </w:p>
    <w:p w:rsidR="00811D6F" w:rsidRPr="00DC5172" w:rsidRDefault="00811D6F" w:rsidP="004A1F23">
      <w:pPr>
        <w:pStyle w:val="afa"/>
      </w:pPr>
      <w:proofErr w:type="spellStart"/>
      <w:r w:rsidRPr="00DC5172">
        <w:t>exlapp.Workbooks.Open</w:t>
      </w:r>
      <w:proofErr w:type="spellEnd"/>
      <w:r w:rsidRPr="00DC5172">
        <w:t xml:space="preserve"> </w:t>
      </w:r>
      <w:proofErr w:type="spellStart"/>
      <w:r w:rsidRPr="00DC5172">
        <w:t>App.Path</w:t>
      </w:r>
      <w:proofErr w:type="spellEnd"/>
      <w:r w:rsidRPr="00DC5172">
        <w:t xml:space="preserve"> + "\</w:t>
      </w:r>
      <w:proofErr w:type="spellStart"/>
      <w:r w:rsidRPr="00DC5172">
        <w:t>dayin</w:t>
      </w:r>
      <w:proofErr w:type="spellEnd"/>
      <w:r w:rsidRPr="00DC5172">
        <w:t>\banji.xlt"</w:t>
      </w:r>
    </w:p>
    <w:p w:rsidR="00811D6F" w:rsidRPr="00DC5172" w:rsidRDefault="00811D6F" w:rsidP="004A1F23">
      <w:pPr>
        <w:pStyle w:val="afa"/>
      </w:pPr>
      <w:r w:rsidRPr="00DC5172">
        <w:t xml:space="preserve"> Set </w:t>
      </w:r>
      <w:proofErr w:type="spellStart"/>
      <w:r w:rsidRPr="00DC5172">
        <w:t>mydb</w:t>
      </w:r>
      <w:proofErr w:type="spellEnd"/>
      <w:r w:rsidRPr="00DC5172">
        <w:t xml:space="preserve"> = Workspaces(0).</w:t>
      </w:r>
      <w:proofErr w:type="spellStart"/>
      <w:r w:rsidRPr="00DC5172">
        <w:t>OpenDatabase</w:t>
      </w:r>
      <w:proofErr w:type="spellEnd"/>
      <w:r w:rsidRPr="00DC5172">
        <w:t>(</w:t>
      </w:r>
      <w:proofErr w:type="spellStart"/>
      <w:r w:rsidRPr="00DC5172">
        <w:t>App.Path</w:t>
      </w:r>
      <w:proofErr w:type="spellEnd"/>
      <w:r w:rsidRPr="00DC5172">
        <w:t xml:space="preserve"> + "\database\stu1.mdb")     '</w:t>
      </w:r>
      <w:r w:rsidRPr="00DC5172">
        <w:t>打开数据库</w:t>
      </w:r>
    </w:p>
    <w:p w:rsidR="00811D6F" w:rsidRPr="00DC5172" w:rsidRDefault="00811D6F" w:rsidP="004A1F23">
      <w:pPr>
        <w:pStyle w:val="afa"/>
      </w:pPr>
      <w:r w:rsidRPr="00DC5172">
        <w:t xml:space="preserve"> Set </w:t>
      </w:r>
      <w:proofErr w:type="spellStart"/>
      <w:r w:rsidRPr="00DC5172">
        <w:t>rs</w:t>
      </w:r>
      <w:proofErr w:type="spellEnd"/>
      <w:r w:rsidRPr="00DC5172">
        <w:t xml:space="preserve"> = </w:t>
      </w:r>
      <w:proofErr w:type="spellStart"/>
      <w:r w:rsidRPr="00DC5172">
        <w:t>mydb.OpenRecordset</w:t>
      </w:r>
      <w:proofErr w:type="spellEnd"/>
      <w:r w:rsidRPr="00DC5172">
        <w:t>(</w:t>
      </w:r>
      <w:proofErr w:type="spellStart"/>
      <w:r w:rsidRPr="00DC5172">
        <w:t>SQLStr</w:t>
      </w:r>
      <w:proofErr w:type="spellEnd"/>
      <w:r w:rsidRPr="00DC5172">
        <w:t>)     '</w:t>
      </w:r>
      <w:r w:rsidRPr="00DC5172">
        <w:t>打开表</w:t>
      </w:r>
    </w:p>
    <w:p w:rsidR="00811D6F" w:rsidRPr="00DC5172" w:rsidRDefault="00811D6F" w:rsidP="004A1F23">
      <w:pPr>
        <w:pStyle w:val="afa"/>
      </w:pPr>
    </w:p>
    <w:p w:rsidR="00811D6F" w:rsidRPr="00DC5172" w:rsidRDefault="00811D6F" w:rsidP="004A1F23">
      <w:pPr>
        <w:pStyle w:val="afa"/>
      </w:pPr>
      <w:r w:rsidRPr="00DC5172">
        <w:t xml:space="preserve"> Dim rows As Integer</w:t>
      </w:r>
    </w:p>
    <w:p w:rsidR="00811D6F" w:rsidRPr="00DC5172" w:rsidRDefault="00811D6F" w:rsidP="004A1F23">
      <w:pPr>
        <w:pStyle w:val="afa"/>
      </w:pPr>
      <w:r w:rsidRPr="00DC5172">
        <w:t>rows = 4</w:t>
      </w:r>
    </w:p>
    <w:p w:rsidR="00811D6F" w:rsidRPr="00DC5172" w:rsidRDefault="00811D6F" w:rsidP="004A1F23">
      <w:pPr>
        <w:pStyle w:val="afa"/>
      </w:pPr>
      <w:r w:rsidRPr="00DC5172">
        <w:t xml:space="preserve"> If </w:t>
      </w:r>
      <w:proofErr w:type="spellStart"/>
      <w:r w:rsidRPr="00DC5172">
        <w:t>rs.RecordCount</w:t>
      </w:r>
      <w:proofErr w:type="spellEnd"/>
      <w:r w:rsidRPr="00DC5172">
        <w:t xml:space="preserve"> &gt; 0 Then</w:t>
      </w:r>
    </w:p>
    <w:p w:rsidR="00811D6F" w:rsidRPr="00DC5172" w:rsidRDefault="00811D6F" w:rsidP="004A1F23">
      <w:pPr>
        <w:pStyle w:val="afa"/>
      </w:pPr>
      <w:r w:rsidRPr="00DC5172">
        <w:t xml:space="preserve">  '</w:t>
      </w:r>
      <w:r w:rsidRPr="00DC5172">
        <w:t>将数据库信息添加到</w:t>
      </w:r>
      <w:r w:rsidRPr="00DC5172">
        <w:t>Excel</w:t>
      </w:r>
      <w:r w:rsidRPr="00DC5172">
        <w:t>表中</w:t>
      </w:r>
    </w:p>
    <w:p w:rsidR="00811D6F" w:rsidRPr="00DC5172" w:rsidRDefault="00811D6F" w:rsidP="004A1F23">
      <w:pPr>
        <w:pStyle w:val="afa"/>
      </w:pPr>
      <w:r w:rsidRPr="00DC5172">
        <w:t xml:space="preserve">  </w:t>
      </w:r>
      <w:proofErr w:type="spellStart"/>
      <w:r w:rsidRPr="00DC5172">
        <w:t>exlapp.Sheets</w:t>
      </w:r>
      <w:proofErr w:type="spellEnd"/>
      <w:r w:rsidRPr="00DC5172">
        <w:t xml:space="preserve">(1).Cells(2, 2) = </w:t>
      </w:r>
      <w:proofErr w:type="spellStart"/>
      <w:r w:rsidRPr="00DC5172">
        <w:t>rs.Fields</w:t>
      </w:r>
      <w:proofErr w:type="spellEnd"/>
      <w:r w:rsidRPr="00DC5172">
        <w:t>("</w:t>
      </w:r>
      <w:r w:rsidRPr="00DC5172">
        <w:t>班级</w:t>
      </w:r>
      <w:r w:rsidRPr="00DC5172">
        <w:t>")</w:t>
      </w:r>
    </w:p>
    <w:p w:rsidR="00811D6F" w:rsidRPr="00DC5172" w:rsidRDefault="00811D6F" w:rsidP="004A1F23">
      <w:pPr>
        <w:pStyle w:val="afa"/>
      </w:pPr>
      <w:r w:rsidRPr="00DC5172">
        <w:t xml:space="preserve">  </w:t>
      </w:r>
      <w:proofErr w:type="spellStart"/>
      <w:r w:rsidRPr="00DC5172">
        <w:t>exlapp.Sheets</w:t>
      </w:r>
      <w:proofErr w:type="spellEnd"/>
      <w:r w:rsidRPr="00DC5172">
        <w:t xml:space="preserve">(1).Cells(2, 4) = </w:t>
      </w:r>
      <w:proofErr w:type="spellStart"/>
      <w:r w:rsidRPr="00DC5172">
        <w:t>rs.Fields</w:t>
      </w:r>
      <w:proofErr w:type="spellEnd"/>
      <w:r w:rsidRPr="00DC5172">
        <w:t>("</w:t>
      </w:r>
      <w:r w:rsidRPr="00DC5172">
        <w:t>课程</w:t>
      </w:r>
      <w:r w:rsidRPr="00DC5172">
        <w:t>")</w:t>
      </w:r>
    </w:p>
    <w:p w:rsidR="00811D6F" w:rsidRPr="00DC5172" w:rsidRDefault="00811D6F" w:rsidP="004A1F23">
      <w:pPr>
        <w:pStyle w:val="afa"/>
      </w:pPr>
      <w:r w:rsidRPr="00DC5172">
        <w:t xml:space="preserve">  While Not </w:t>
      </w:r>
      <w:proofErr w:type="spellStart"/>
      <w:r w:rsidRPr="00DC5172">
        <w:t>rs.EOF</w:t>
      </w:r>
      <w:proofErr w:type="spellEnd"/>
    </w:p>
    <w:p w:rsidR="00811D6F" w:rsidRPr="00DC5172" w:rsidRDefault="00811D6F" w:rsidP="004A1F23">
      <w:pPr>
        <w:pStyle w:val="afa"/>
      </w:pPr>
      <w:r w:rsidRPr="00DC5172">
        <w:t xml:space="preserve">   With </w:t>
      </w:r>
      <w:proofErr w:type="spellStart"/>
      <w:proofErr w:type="gramStart"/>
      <w:r w:rsidRPr="00DC5172">
        <w:t>exlapp.Sheets</w:t>
      </w:r>
      <w:proofErr w:type="spellEnd"/>
      <w:proofErr w:type="gramEnd"/>
      <w:r w:rsidRPr="00DC5172">
        <w:t>(1)</w:t>
      </w:r>
    </w:p>
    <w:p w:rsidR="00811D6F" w:rsidRPr="00DC5172" w:rsidRDefault="00811D6F" w:rsidP="004A1F23">
      <w:pPr>
        <w:pStyle w:val="afa"/>
      </w:pPr>
      <w:r w:rsidRPr="00DC5172">
        <w:t xml:space="preserve">   .Cells(rows, 1) = </w:t>
      </w:r>
      <w:proofErr w:type="spellStart"/>
      <w:r w:rsidRPr="00DC5172">
        <w:t>rs.Fields</w:t>
      </w:r>
      <w:proofErr w:type="spellEnd"/>
      <w:r w:rsidRPr="00DC5172">
        <w:t>("</w:t>
      </w:r>
      <w:r w:rsidRPr="00DC5172">
        <w:t>学号</w:t>
      </w:r>
      <w:r w:rsidRPr="00DC5172">
        <w:t>")</w:t>
      </w:r>
    </w:p>
    <w:p w:rsidR="00811D6F" w:rsidRPr="00DC5172" w:rsidRDefault="00811D6F" w:rsidP="004A1F23">
      <w:pPr>
        <w:pStyle w:val="afa"/>
      </w:pPr>
      <w:r w:rsidRPr="00DC5172">
        <w:t xml:space="preserve">   .Cells(rows, 2) = </w:t>
      </w:r>
      <w:proofErr w:type="spellStart"/>
      <w:r w:rsidRPr="00DC5172">
        <w:t>rs.Fields</w:t>
      </w:r>
      <w:proofErr w:type="spellEnd"/>
      <w:r w:rsidRPr="00DC5172">
        <w:t>("</w:t>
      </w:r>
      <w:r w:rsidRPr="00DC5172">
        <w:t>姓名</w:t>
      </w:r>
      <w:r w:rsidRPr="00DC5172">
        <w:t>")</w:t>
      </w:r>
    </w:p>
    <w:p w:rsidR="00811D6F" w:rsidRPr="00DC5172" w:rsidRDefault="00811D6F" w:rsidP="004A1F23">
      <w:pPr>
        <w:pStyle w:val="afa"/>
      </w:pPr>
      <w:r w:rsidRPr="00DC5172">
        <w:t xml:space="preserve">   .Cells(rows, 3) = </w:t>
      </w:r>
      <w:proofErr w:type="spellStart"/>
      <w:r w:rsidRPr="00DC5172">
        <w:t>rs.Fields</w:t>
      </w:r>
      <w:proofErr w:type="spellEnd"/>
      <w:r w:rsidRPr="00DC5172">
        <w:t>("</w:t>
      </w:r>
      <w:r w:rsidRPr="00DC5172">
        <w:t>总评</w:t>
      </w:r>
      <w:r w:rsidRPr="00DC5172">
        <w:t>")</w:t>
      </w:r>
    </w:p>
    <w:p w:rsidR="00811D6F" w:rsidRPr="00DC5172" w:rsidRDefault="00811D6F" w:rsidP="004A1F23">
      <w:pPr>
        <w:pStyle w:val="afa"/>
      </w:pPr>
      <w:r w:rsidRPr="00DC5172">
        <w:t xml:space="preserve">   .Cells(rows, 4) = </w:t>
      </w:r>
      <w:proofErr w:type="spellStart"/>
      <w:r w:rsidRPr="00DC5172">
        <w:t>rs.Fields</w:t>
      </w:r>
      <w:proofErr w:type="spellEnd"/>
      <w:r w:rsidRPr="00DC5172">
        <w:t>("</w:t>
      </w:r>
      <w:r w:rsidRPr="00DC5172">
        <w:t>学期</w:t>
      </w:r>
      <w:r w:rsidRPr="00DC5172">
        <w:t>")</w:t>
      </w:r>
    </w:p>
    <w:p w:rsidR="00811D6F" w:rsidRPr="00DC5172" w:rsidRDefault="00811D6F" w:rsidP="004A1F23">
      <w:pPr>
        <w:pStyle w:val="afa"/>
      </w:pPr>
      <w:r w:rsidRPr="00DC5172">
        <w:t xml:space="preserve">   </w:t>
      </w:r>
      <w:proofErr w:type="spellStart"/>
      <w:r w:rsidRPr="00DC5172">
        <w:t>rs.MoveNext</w:t>
      </w:r>
      <w:proofErr w:type="spellEnd"/>
    </w:p>
    <w:p w:rsidR="00811D6F" w:rsidRPr="00DC5172" w:rsidRDefault="00811D6F" w:rsidP="004A1F23">
      <w:pPr>
        <w:pStyle w:val="afa"/>
      </w:pPr>
      <w:r w:rsidRPr="00DC5172">
        <w:t>rows = rows + 1</w:t>
      </w:r>
    </w:p>
    <w:p w:rsidR="00811D6F" w:rsidRPr="00DC5172" w:rsidRDefault="00811D6F" w:rsidP="004A1F23">
      <w:pPr>
        <w:pStyle w:val="afa"/>
      </w:pPr>
      <w:r w:rsidRPr="00DC5172">
        <w:t xml:space="preserve">   End With</w:t>
      </w:r>
    </w:p>
    <w:p w:rsidR="00811D6F" w:rsidRPr="00DC5172" w:rsidRDefault="00811D6F" w:rsidP="004A1F23">
      <w:pPr>
        <w:pStyle w:val="afa"/>
      </w:pPr>
      <w:r w:rsidRPr="00DC5172">
        <w:t xml:space="preserve">  Wend</w:t>
      </w:r>
    </w:p>
    <w:p w:rsidR="00811D6F" w:rsidRPr="00DC5172" w:rsidRDefault="00811D6F" w:rsidP="004A1F23">
      <w:pPr>
        <w:pStyle w:val="afa"/>
      </w:pPr>
      <w:r w:rsidRPr="00DC5172">
        <w:t xml:space="preserve">  </w:t>
      </w:r>
      <w:proofErr w:type="spellStart"/>
      <w:r w:rsidRPr="00DC5172">
        <w:t>exlapp.Visible</w:t>
      </w:r>
      <w:proofErr w:type="spellEnd"/>
      <w:r w:rsidRPr="00DC5172">
        <w:t xml:space="preserve"> = True</w:t>
      </w:r>
    </w:p>
    <w:p w:rsidR="00811D6F" w:rsidRPr="00DC5172" w:rsidRDefault="00811D6F" w:rsidP="004A1F23">
      <w:pPr>
        <w:pStyle w:val="afa"/>
      </w:pPr>
      <w:r w:rsidRPr="00DC5172">
        <w:t xml:space="preserve"> Else</w:t>
      </w:r>
    </w:p>
    <w:p w:rsidR="00811D6F" w:rsidRPr="00DC5172" w:rsidRDefault="00811D6F" w:rsidP="004A1F23">
      <w:pPr>
        <w:pStyle w:val="afa"/>
      </w:pPr>
      <w:r w:rsidRPr="00DC5172">
        <w:lastRenderedPageBreak/>
        <w:t xml:space="preserve">  </w:t>
      </w:r>
      <w:proofErr w:type="spellStart"/>
      <w:r w:rsidRPr="00DC5172">
        <w:t>MsgBox</w:t>
      </w:r>
      <w:proofErr w:type="spellEnd"/>
      <w:r w:rsidRPr="00DC5172">
        <w:t xml:space="preserve"> "</w:t>
      </w:r>
      <w:r w:rsidRPr="00DC5172">
        <w:t>没有数据！</w:t>
      </w:r>
      <w:r w:rsidRPr="00DC5172">
        <w:t>"</w:t>
      </w:r>
    </w:p>
    <w:p w:rsidR="00811D6F" w:rsidRPr="00DC5172" w:rsidRDefault="00811D6F" w:rsidP="004A1F23">
      <w:pPr>
        <w:pStyle w:val="afa"/>
      </w:pPr>
      <w:r w:rsidRPr="00DC5172">
        <w:t xml:space="preserve"> End If</w:t>
      </w:r>
    </w:p>
    <w:p w:rsidR="00811D6F" w:rsidRPr="00DC5172" w:rsidRDefault="00811D6F" w:rsidP="004A1F23">
      <w:pPr>
        <w:pStyle w:val="afa"/>
      </w:pPr>
      <w:r w:rsidRPr="00DC5172">
        <w:t>End Sub</w:t>
      </w:r>
    </w:p>
    <w:p w:rsidR="00811D6F" w:rsidRPr="00DC5172" w:rsidRDefault="00811D6F" w:rsidP="004A1F23">
      <w:pPr>
        <w:pStyle w:val="afa"/>
      </w:pPr>
      <w:r w:rsidRPr="00DC5172">
        <w:t xml:space="preserve">Private Sub </w:t>
      </w:r>
      <w:proofErr w:type="spellStart"/>
      <w:r w:rsidRPr="00DC5172">
        <w:t>Form_</w:t>
      </w:r>
      <w:proofErr w:type="gramStart"/>
      <w:r w:rsidRPr="00DC5172">
        <w:t>Load</w:t>
      </w:r>
      <w:proofErr w:type="spellEnd"/>
      <w:r w:rsidRPr="00DC5172">
        <w:t>(</w:t>
      </w:r>
      <w:proofErr w:type="gramEnd"/>
      <w:r w:rsidRPr="00DC5172">
        <w:t>)</w:t>
      </w:r>
    </w:p>
    <w:p w:rsidR="00811D6F" w:rsidRPr="00DC5172" w:rsidRDefault="00811D6F" w:rsidP="004A1F23">
      <w:pPr>
        <w:pStyle w:val="afa"/>
      </w:pPr>
      <w:r w:rsidRPr="00DC5172">
        <w:t xml:space="preserve">Data1.DatabaseName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 xml:space="preserve">Data2.DatabaseName = </w:t>
      </w:r>
      <w:proofErr w:type="spellStart"/>
      <w:r w:rsidRPr="00DC5172">
        <w:t>App.Path</w:t>
      </w:r>
      <w:proofErr w:type="spellEnd"/>
      <w:r w:rsidRPr="00DC5172">
        <w:t xml:space="preserve"> &amp; "\DATABASE\stu1.mdb"</w:t>
      </w:r>
    </w:p>
    <w:p w:rsidR="00811D6F" w:rsidRPr="00DC5172" w:rsidRDefault="00811D6F" w:rsidP="004A1F23">
      <w:pPr>
        <w:pStyle w:val="afa"/>
      </w:pPr>
      <w:r w:rsidRPr="00DC5172">
        <w:t>End Sub</w:t>
      </w:r>
    </w:p>
    <w:p w:rsidR="00811D6F" w:rsidRPr="00E72AB4" w:rsidRDefault="007E0D8B" w:rsidP="00066264">
      <w:pPr>
        <w:pStyle w:val="a5"/>
      </w:pPr>
      <w:r>
        <w:rPr>
          <w:rFonts w:hint="eastAsia"/>
        </w:rPr>
        <w:t>1.</w:t>
      </w:r>
      <w:r w:rsidR="00811D6F" w:rsidRPr="00E72AB4">
        <w:rPr>
          <w:rFonts w:hint="eastAsia"/>
        </w:rPr>
        <w:t xml:space="preserve">班级学期成绩打印 </w:t>
      </w:r>
    </w:p>
    <w:p w:rsidR="00811D6F" w:rsidRPr="00CD6DAA" w:rsidRDefault="00811D6F" w:rsidP="00066264">
      <w:pPr>
        <w:pStyle w:val="a5"/>
      </w:pPr>
      <w:r w:rsidRPr="00CD6DAA">
        <w:rPr>
          <w:rFonts w:hint="eastAsia"/>
        </w:rPr>
        <w:t>用户输入班级和所要打印的学期信息，点击“打印”按钮，可以通过打印功能打印某一</w:t>
      </w:r>
      <w:proofErr w:type="gramStart"/>
      <w:r w:rsidRPr="00CD6DAA">
        <w:rPr>
          <w:rFonts w:hint="eastAsia"/>
        </w:rPr>
        <w:t>各</w:t>
      </w:r>
      <w:proofErr w:type="gramEnd"/>
      <w:r w:rsidRPr="00CD6DAA">
        <w:rPr>
          <w:rFonts w:hint="eastAsia"/>
        </w:rPr>
        <w:t>班级的成绩。以Excel表格的形式打印出来，便于浏览。如图4-14所示：</w:t>
      </w:r>
    </w:p>
    <w:p w:rsidR="00811D6F" w:rsidRDefault="00811D6F" w:rsidP="00E97A5F">
      <w:pPr>
        <w:pStyle w:val="af9"/>
      </w:pPr>
      <w:r>
        <w:rPr>
          <w:rFonts w:hint="eastAsia"/>
          <w:noProof/>
        </w:rPr>
        <w:drawing>
          <wp:inline distT="0" distB="0" distL="0" distR="0" wp14:anchorId="1B6685E1" wp14:editId="472AD551">
            <wp:extent cx="3771900" cy="1657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1657350"/>
                    </a:xfrm>
                    <a:prstGeom prst="rect">
                      <a:avLst/>
                    </a:prstGeom>
                    <a:noFill/>
                    <a:ln>
                      <a:noFill/>
                    </a:ln>
                  </pic:spPr>
                </pic:pic>
              </a:graphicData>
            </a:graphic>
          </wp:inline>
        </w:drawing>
      </w:r>
    </w:p>
    <w:p w:rsidR="00811D6F" w:rsidRDefault="00811D6F" w:rsidP="002E5342">
      <w:pPr>
        <w:pStyle w:val="af8"/>
      </w:pPr>
      <w:r>
        <w:rPr>
          <w:rFonts w:hint="eastAsia"/>
        </w:rPr>
        <w:t>图4-14  学期班级成绩打印图</w:t>
      </w:r>
    </w:p>
    <w:p w:rsidR="00811D6F" w:rsidRPr="00DC5172" w:rsidRDefault="007E0D8B" w:rsidP="00066264">
      <w:pPr>
        <w:pStyle w:val="a5"/>
      </w:pPr>
      <w:r w:rsidRPr="00DC5172">
        <w:rPr>
          <w:rFonts w:hint="eastAsia"/>
        </w:rPr>
        <w:t>1.</w:t>
      </w:r>
      <w:r w:rsidR="00811D6F" w:rsidRPr="00DC5172">
        <w:rPr>
          <w:rFonts w:hint="eastAsia"/>
        </w:rPr>
        <w:t xml:space="preserve">补考学生名单打印 </w:t>
      </w:r>
    </w:p>
    <w:p w:rsidR="00811D6F" w:rsidRPr="00DC5172" w:rsidRDefault="00811D6F" w:rsidP="00066264">
      <w:pPr>
        <w:pStyle w:val="a5"/>
      </w:pPr>
      <w:r w:rsidRPr="00DC5172">
        <w:rPr>
          <w:rFonts w:hint="eastAsia"/>
        </w:rPr>
        <w:t>这里的主要功能可以以班级为单位将某各班级的不及格学生的信息打印出来，也可以将某一门科目的不及格的学生打印出来。如图4-15所示：</w:t>
      </w:r>
    </w:p>
    <w:p w:rsidR="00811D6F" w:rsidRDefault="00811D6F" w:rsidP="00CD6DAA">
      <w:pPr>
        <w:pStyle w:val="af9"/>
      </w:pPr>
      <w:r>
        <w:rPr>
          <w:noProof/>
        </w:rPr>
        <w:drawing>
          <wp:inline distT="0" distB="0" distL="0" distR="0" wp14:anchorId="51465054" wp14:editId="1184806F">
            <wp:extent cx="4048125" cy="1876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1876425"/>
                    </a:xfrm>
                    <a:prstGeom prst="rect">
                      <a:avLst/>
                    </a:prstGeom>
                    <a:noFill/>
                    <a:ln>
                      <a:noFill/>
                    </a:ln>
                  </pic:spPr>
                </pic:pic>
              </a:graphicData>
            </a:graphic>
          </wp:inline>
        </w:drawing>
      </w:r>
    </w:p>
    <w:p w:rsidR="005B625A" w:rsidRDefault="00811D6F" w:rsidP="002E5342">
      <w:pPr>
        <w:pStyle w:val="af8"/>
      </w:pPr>
      <w:r>
        <w:rPr>
          <w:rFonts w:hint="eastAsia"/>
        </w:rPr>
        <w:t>图4-15  补考名单打印图</w:t>
      </w:r>
    </w:p>
    <w:p w:rsidR="005B625A" w:rsidRDefault="005B625A" w:rsidP="002E5342">
      <w:pPr>
        <w:pStyle w:val="af8"/>
      </w:pPr>
      <w:r>
        <w:br w:type="page"/>
      </w:r>
    </w:p>
    <w:p w:rsidR="0058646E" w:rsidRPr="0058646E" w:rsidRDefault="0058646E" w:rsidP="0058646E">
      <w:pPr>
        <w:pStyle w:val="1"/>
        <w:keepLines/>
        <w:spacing w:before="300" w:after="300" w:line="578" w:lineRule="auto"/>
        <w:rPr>
          <w:rFonts w:ascii="Arial" w:hAnsi="Arial"/>
          <w:bCs/>
          <w:color w:val="auto"/>
          <w:kern w:val="44"/>
          <w:sz w:val="44"/>
          <w:szCs w:val="44"/>
        </w:rPr>
      </w:pPr>
      <w:bookmarkStart w:id="28" w:name="_Toc534720807"/>
      <w:r w:rsidRPr="00B2570E">
        <w:rPr>
          <w:rFonts w:ascii="Arial" w:hAnsi="Arial" w:hint="eastAsia"/>
          <w:bCs/>
          <w:color w:val="auto"/>
          <w:kern w:val="44"/>
          <w:sz w:val="44"/>
          <w:szCs w:val="44"/>
        </w:rPr>
        <w:lastRenderedPageBreak/>
        <w:t>第</w:t>
      </w:r>
      <w:r>
        <w:rPr>
          <w:rFonts w:ascii="Arial" w:hAnsi="Arial" w:hint="eastAsia"/>
          <w:bCs/>
          <w:color w:val="auto"/>
          <w:kern w:val="44"/>
          <w:sz w:val="44"/>
          <w:szCs w:val="44"/>
        </w:rPr>
        <w:t>五</w:t>
      </w:r>
      <w:r w:rsidRPr="006934A3">
        <w:rPr>
          <w:rFonts w:ascii="Arial" w:hAnsi="Arial" w:hint="eastAsia"/>
          <w:bCs/>
          <w:color w:val="auto"/>
          <w:kern w:val="44"/>
          <w:sz w:val="44"/>
          <w:szCs w:val="44"/>
        </w:rPr>
        <w:t>章</w:t>
      </w:r>
      <w:r w:rsidRPr="0058646E">
        <w:rPr>
          <w:rFonts w:ascii="Arial" w:hAnsi="Arial" w:hint="eastAsia"/>
          <w:bCs/>
          <w:color w:val="auto"/>
          <w:kern w:val="44"/>
          <w:sz w:val="44"/>
          <w:szCs w:val="44"/>
        </w:rPr>
        <w:t>系统测试与维护</w:t>
      </w:r>
      <w:bookmarkEnd w:id="28"/>
    </w:p>
    <w:p w:rsidR="00811D6F" w:rsidRPr="0058646E" w:rsidRDefault="00811D6F" w:rsidP="00CD6DAA">
      <w:pPr>
        <w:pStyle w:val="23"/>
      </w:pPr>
      <w:bookmarkStart w:id="29" w:name="_Toc534720808"/>
      <w:r w:rsidRPr="0058646E">
        <w:rPr>
          <w:rFonts w:hint="eastAsia"/>
        </w:rPr>
        <w:t xml:space="preserve">5.1 </w:t>
      </w:r>
      <w:r w:rsidRPr="0058646E">
        <w:rPr>
          <w:rFonts w:hint="eastAsia"/>
        </w:rPr>
        <w:t>系统测试</w:t>
      </w:r>
      <w:bookmarkEnd w:id="29"/>
    </w:p>
    <w:p w:rsidR="00811D6F" w:rsidRPr="00E72AB4" w:rsidRDefault="00811D6F" w:rsidP="00FB7B4F">
      <w:pPr>
        <w:pStyle w:val="3"/>
      </w:pPr>
      <w:bookmarkStart w:id="30" w:name="_Toc534720809"/>
      <w:r w:rsidRPr="00E72AB4">
        <w:rPr>
          <w:rFonts w:hint="eastAsia"/>
        </w:rPr>
        <w:t>5.1.1</w:t>
      </w:r>
      <w:r w:rsidRPr="00E72AB4">
        <w:rPr>
          <w:rFonts w:hint="eastAsia"/>
        </w:rPr>
        <w:t>软件测试的目的</w:t>
      </w:r>
      <w:bookmarkEnd w:id="30"/>
    </w:p>
    <w:p w:rsidR="00811D6F" w:rsidRPr="00E97A5F" w:rsidRDefault="00811D6F" w:rsidP="00066264">
      <w:pPr>
        <w:pStyle w:val="a5"/>
      </w:pPr>
      <w:r w:rsidRPr="00E97A5F">
        <w:rPr>
          <w:rFonts w:hint="eastAsia"/>
        </w:rPr>
        <w:t>一个程序并不可能达到十分完美，难免存在一些错误。如果不能及时将其找出并修改，会造成系统崩溃并造成不必要的损失。通软件测试，尽可能多的找出系统中的错误，以便与及时修改。学生成绩管理系统是对学生成绩进行管理的系统，一旦系统无法运行，对学校的教学会有很多的影响。所以通过软件测试的手段，尽可能排除程序中的错误，已达到程序运行稳定的目的，使学校的教学不会因此受到影响。</w:t>
      </w:r>
    </w:p>
    <w:p w:rsidR="00811D6F" w:rsidRPr="00E72AB4" w:rsidRDefault="00811D6F" w:rsidP="00FB7B4F">
      <w:pPr>
        <w:pStyle w:val="3"/>
      </w:pPr>
      <w:bookmarkStart w:id="31" w:name="_Toc534720810"/>
      <w:r w:rsidRPr="00CD6DAA">
        <w:rPr>
          <w:rFonts w:hint="eastAsia"/>
        </w:rPr>
        <w:t>5.1.2</w:t>
      </w:r>
      <w:r w:rsidRPr="00E72AB4">
        <w:rPr>
          <w:rFonts w:hint="eastAsia"/>
        </w:rPr>
        <w:t>系统的测试环境</w:t>
      </w:r>
      <w:bookmarkEnd w:id="31"/>
    </w:p>
    <w:p w:rsidR="00811D6F" w:rsidRPr="00E97A5F" w:rsidRDefault="00811D6F" w:rsidP="00066264">
      <w:pPr>
        <w:pStyle w:val="a5"/>
      </w:pPr>
      <w:r w:rsidRPr="00E97A5F">
        <w:rPr>
          <w:rFonts w:hint="eastAsia"/>
        </w:rPr>
        <w:t>1. 系统测试的性能要求</w:t>
      </w:r>
    </w:p>
    <w:p w:rsidR="00811D6F" w:rsidRPr="00E97A5F" w:rsidRDefault="00811D6F" w:rsidP="00066264">
      <w:pPr>
        <w:pStyle w:val="a5"/>
      </w:pPr>
      <w:r w:rsidRPr="00E97A5F">
        <w:rPr>
          <w:rFonts w:hint="eastAsia"/>
        </w:rPr>
        <w:t xml:space="preserve">系统的性能要求通常指系统需要的存储容量以及后援存储，重新启动和安全性,运行效率等方面的考虑。 </w:t>
      </w:r>
    </w:p>
    <w:p w:rsidR="00811D6F" w:rsidRPr="00E97A5F" w:rsidRDefault="00811D6F" w:rsidP="00066264">
      <w:pPr>
        <w:pStyle w:val="a5"/>
      </w:pPr>
      <w:r w:rsidRPr="00E97A5F">
        <w:rPr>
          <w:rFonts w:hint="eastAsia"/>
        </w:rPr>
        <w:t>系统运行时对数据的保密性要求不高对一般的数据不要求进行加密。另外，该系统对其它运用软件几乎无依赖性，程序较稳定。</w:t>
      </w:r>
    </w:p>
    <w:p w:rsidR="00811D6F" w:rsidRPr="00E97A5F" w:rsidRDefault="0058646E" w:rsidP="00066264">
      <w:pPr>
        <w:pStyle w:val="a5"/>
      </w:pPr>
      <w:r w:rsidRPr="00E97A5F">
        <w:rPr>
          <w:rFonts w:hint="eastAsia"/>
        </w:rPr>
        <w:t>2．</w:t>
      </w:r>
      <w:r w:rsidR="00811D6F" w:rsidRPr="00E97A5F">
        <w:rPr>
          <w:rFonts w:hint="eastAsia"/>
        </w:rPr>
        <w:t xml:space="preserve"> 其他方面</w:t>
      </w:r>
    </w:p>
    <w:p w:rsidR="00811D6F" w:rsidRPr="00E97A5F" w:rsidRDefault="00811D6F" w:rsidP="00066264">
      <w:pPr>
        <w:pStyle w:val="a5"/>
      </w:pPr>
      <w:r w:rsidRPr="00E97A5F">
        <w:rPr>
          <w:rFonts w:hint="eastAsia"/>
        </w:rPr>
        <w:t xml:space="preserve">本系统有较好的可维护性、可靠性、可理解性、效率。但是，这两部分都调用的是同一数据库，只不过内部管理人员能实现所有管理功能，而外部学生访问数据库时，一些功能被屏蔽，只能进行查询。  </w:t>
      </w:r>
    </w:p>
    <w:p w:rsidR="00811D6F" w:rsidRPr="00E72AB4" w:rsidRDefault="00811D6F" w:rsidP="00FB7B4F">
      <w:pPr>
        <w:pStyle w:val="3"/>
      </w:pPr>
      <w:bookmarkStart w:id="32" w:name="_Toc534720811"/>
      <w:r w:rsidRPr="00E72AB4">
        <w:rPr>
          <w:rFonts w:hint="eastAsia"/>
        </w:rPr>
        <w:t>5.1.3</w:t>
      </w:r>
      <w:r w:rsidRPr="00E72AB4">
        <w:rPr>
          <w:rFonts w:hint="eastAsia"/>
        </w:rPr>
        <w:t>测试方案设计</w:t>
      </w:r>
      <w:bookmarkEnd w:id="32"/>
    </w:p>
    <w:p w:rsidR="00811D6F" w:rsidRPr="00DC5172" w:rsidRDefault="00811D6F" w:rsidP="00066264">
      <w:pPr>
        <w:pStyle w:val="a5"/>
      </w:pPr>
      <w:r w:rsidRPr="00DC5172">
        <w:rPr>
          <w:rFonts w:hint="eastAsia"/>
        </w:rPr>
        <w:t>1．测试方法：黑盒测试+</w:t>
      </w:r>
      <w:proofErr w:type="gramStart"/>
      <w:r w:rsidRPr="00DC5172">
        <w:rPr>
          <w:rFonts w:hint="eastAsia"/>
        </w:rPr>
        <w:t>白盒测试</w:t>
      </w:r>
      <w:proofErr w:type="gramEnd"/>
    </w:p>
    <w:p w:rsidR="00811D6F" w:rsidRPr="00E97A5F" w:rsidRDefault="00811D6F" w:rsidP="00066264">
      <w:pPr>
        <w:pStyle w:val="a5"/>
      </w:pPr>
      <w:r w:rsidRPr="00CD6DAA">
        <w:rPr>
          <w:rFonts w:hint="eastAsia"/>
        </w:rPr>
        <w:t>所有参与设计的人员</w:t>
      </w:r>
      <w:proofErr w:type="gramStart"/>
      <w:r w:rsidRPr="00CD6DAA">
        <w:rPr>
          <w:rFonts w:hint="eastAsia"/>
        </w:rPr>
        <w:t>都做白盒测试</w:t>
      </w:r>
      <w:proofErr w:type="gramEnd"/>
      <w:r w:rsidRPr="00CD6DAA">
        <w:rPr>
          <w:rFonts w:hint="eastAsia"/>
        </w:rPr>
        <w:t>来对系统按照内部逻辑的处理过程，对程序的所有逻辑路径进行测试，而对于没有参于本系统的人员采用黑盒测试方法来对按照系统的规格说明要求，输入适当的数据，来对系统进行测试。</w:t>
      </w:r>
    </w:p>
    <w:p w:rsidR="00811D6F" w:rsidRPr="00DC5172" w:rsidRDefault="00811D6F" w:rsidP="00066264">
      <w:pPr>
        <w:pStyle w:val="a5"/>
      </w:pPr>
      <w:r w:rsidRPr="00DC5172">
        <w:rPr>
          <w:rFonts w:hint="eastAsia"/>
        </w:rPr>
        <w:t>2．测试数据</w:t>
      </w:r>
    </w:p>
    <w:p w:rsidR="00811D6F" w:rsidRPr="00DC5172" w:rsidRDefault="00811D6F" w:rsidP="00066264">
      <w:pPr>
        <w:pStyle w:val="a5"/>
      </w:pPr>
      <w:r w:rsidRPr="00DC5172">
        <w:rPr>
          <w:rFonts w:hint="eastAsia"/>
        </w:rPr>
        <w:t>（1）信息输入</w:t>
      </w:r>
    </w:p>
    <w:p w:rsidR="00811D6F" w:rsidRPr="00DC5172" w:rsidRDefault="00811D6F" w:rsidP="00066264">
      <w:pPr>
        <w:pStyle w:val="a5"/>
      </w:pPr>
      <w:r w:rsidRPr="00DC5172">
        <w:rPr>
          <w:rFonts w:hint="eastAsia"/>
        </w:rPr>
        <w:t>选择几组数据进行添加、修改、删除等操作，实现其基本功能</w:t>
      </w:r>
    </w:p>
    <w:p w:rsidR="00811D6F" w:rsidRPr="00DC5172" w:rsidRDefault="00811D6F" w:rsidP="00066264">
      <w:pPr>
        <w:pStyle w:val="a5"/>
      </w:pPr>
      <w:r w:rsidRPr="00DC5172">
        <w:rPr>
          <w:rFonts w:hint="eastAsia"/>
        </w:rPr>
        <w:t>（2） 信息查询</w:t>
      </w:r>
    </w:p>
    <w:p w:rsidR="00811D6F" w:rsidRPr="00DC5172" w:rsidRDefault="00811D6F" w:rsidP="00066264">
      <w:pPr>
        <w:pStyle w:val="a5"/>
      </w:pPr>
      <w:r w:rsidRPr="00DC5172">
        <w:rPr>
          <w:rFonts w:hint="eastAsia"/>
        </w:rPr>
        <w:t>信息输入后，通过信息查询，查看结果是否和设计</w:t>
      </w:r>
      <w:proofErr w:type="gramStart"/>
      <w:r w:rsidRPr="00DC5172">
        <w:rPr>
          <w:rFonts w:hint="eastAsia"/>
        </w:rPr>
        <w:t>时数据</w:t>
      </w:r>
      <w:proofErr w:type="gramEnd"/>
      <w:r w:rsidRPr="00DC5172">
        <w:rPr>
          <w:rFonts w:hint="eastAsia"/>
        </w:rPr>
        <w:t>一致，以确认数据的正确性。，</w:t>
      </w:r>
    </w:p>
    <w:p w:rsidR="00811D6F" w:rsidRPr="00DC5172" w:rsidRDefault="00811D6F" w:rsidP="00066264">
      <w:pPr>
        <w:pStyle w:val="a5"/>
      </w:pPr>
      <w:r w:rsidRPr="00DC5172">
        <w:rPr>
          <w:rFonts w:hint="eastAsia"/>
        </w:rPr>
        <w:t>3．测试步骤</w:t>
      </w:r>
    </w:p>
    <w:p w:rsidR="00811D6F" w:rsidRPr="00DC5172" w:rsidRDefault="00811D6F" w:rsidP="00066264">
      <w:pPr>
        <w:pStyle w:val="a5"/>
      </w:pPr>
      <w:r w:rsidRPr="00DC5172">
        <w:rPr>
          <w:rFonts w:hint="eastAsia"/>
        </w:rPr>
        <w:t xml:space="preserve">它分为4 </w:t>
      </w:r>
      <w:proofErr w:type="gramStart"/>
      <w:r w:rsidRPr="00DC5172">
        <w:rPr>
          <w:rFonts w:hint="eastAsia"/>
        </w:rPr>
        <w:t>个</w:t>
      </w:r>
      <w:proofErr w:type="gramEnd"/>
      <w:r w:rsidRPr="00DC5172">
        <w:rPr>
          <w:rFonts w:hint="eastAsia"/>
        </w:rPr>
        <w:t>步骤进行，即</w:t>
      </w:r>
    </w:p>
    <w:p w:rsidR="00811D6F" w:rsidRPr="00DC5172" w:rsidRDefault="00811D6F" w:rsidP="00066264">
      <w:pPr>
        <w:pStyle w:val="a5"/>
      </w:pPr>
      <w:r w:rsidRPr="00DC5172">
        <w:rPr>
          <w:rFonts w:hint="eastAsia"/>
        </w:rPr>
        <w:t>（1）单元测试</w:t>
      </w:r>
    </w:p>
    <w:p w:rsidR="00811D6F" w:rsidRPr="00DC5172" w:rsidRDefault="00811D6F" w:rsidP="00066264">
      <w:pPr>
        <w:pStyle w:val="a5"/>
      </w:pPr>
      <w:r w:rsidRPr="00DC5172">
        <w:rPr>
          <w:rFonts w:hint="eastAsia"/>
        </w:rPr>
        <w:t>它是对程序的最小单位——模块进行的测试，又称为模块测试。它依据详细设计说明书和源程序代码，采用</w:t>
      </w:r>
      <w:proofErr w:type="gramStart"/>
      <w:r w:rsidRPr="00DC5172">
        <w:rPr>
          <w:rFonts w:hint="eastAsia"/>
        </w:rPr>
        <w:t>白盒法</w:t>
      </w:r>
      <w:proofErr w:type="gramEnd"/>
      <w:r w:rsidRPr="00DC5172">
        <w:rPr>
          <w:rFonts w:hint="eastAsia"/>
        </w:rPr>
        <w:t>进行测试，以便发现名模块内部可能存在的各种错误。</w:t>
      </w:r>
    </w:p>
    <w:p w:rsidR="00811D6F" w:rsidRPr="00DC5172" w:rsidRDefault="00811D6F" w:rsidP="00066264">
      <w:pPr>
        <w:pStyle w:val="a5"/>
      </w:pPr>
      <w:r w:rsidRPr="00DC5172">
        <w:rPr>
          <w:rFonts w:hint="eastAsia"/>
        </w:rPr>
        <w:t>（2）集成测试</w:t>
      </w:r>
    </w:p>
    <w:p w:rsidR="00811D6F" w:rsidRPr="00DC5172" w:rsidRDefault="00811D6F" w:rsidP="00066264">
      <w:pPr>
        <w:pStyle w:val="a5"/>
      </w:pPr>
      <w:r w:rsidRPr="00DC5172">
        <w:rPr>
          <w:rFonts w:hint="eastAsia"/>
        </w:rPr>
        <w:lastRenderedPageBreak/>
        <w:t>它是将各个模块组装在一起进行测试，它依据总体设计说明书进行。根据各模块组成方式不同可分为两种方法：一种称为非渐增式集成测试；另一种称为渐增式集成测试。</w:t>
      </w:r>
    </w:p>
    <w:p w:rsidR="00811D6F" w:rsidRPr="00DC5172" w:rsidRDefault="00811D6F" w:rsidP="00066264">
      <w:pPr>
        <w:pStyle w:val="a5"/>
      </w:pPr>
      <w:r w:rsidRPr="00DC5172">
        <w:rPr>
          <w:rFonts w:hint="eastAsia"/>
        </w:rPr>
        <w:t>（3）确认测试</w:t>
      </w:r>
    </w:p>
    <w:p w:rsidR="00811D6F" w:rsidRPr="00DC5172" w:rsidRDefault="00811D6F" w:rsidP="00066264">
      <w:pPr>
        <w:pStyle w:val="a5"/>
      </w:pPr>
      <w:r w:rsidRPr="00DC5172">
        <w:rPr>
          <w:rFonts w:hint="eastAsia"/>
        </w:rPr>
        <w:t>它是检验软件的功能和性能及其他特性是否与用户</w:t>
      </w:r>
      <w:proofErr w:type="gramStart"/>
      <w:r w:rsidRPr="00DC5172">
        <w:rPr>
          <w:rFonts w:hint="eastAsia"/>
        </w:rPr>
        <w:t>所合理</w:t>
      </w:r>
      <w:proofErr w:type="gramEnd"/>
      <w:r w:rsidRPr="00DC5172">
        <w:rPr>
          <w:rFonts w:hint="eastAsia"/>
        </w:rPr>
        <w:t>期待的要求一致。它又可称为有效性测试。它依据需求分析，使用</w:t>
      </w:r>
      <w:proofErr w:type="gramStart"/>
      <w:r w:rsidRPr="00DC5172">
        <w:rPr>
          <w:rFonts w:hint="eastAsia"/>
        </w:rPr>
        <w:t>黑盒法进行</w:t>
      </w:r>
      <w:proofErr w:type="gramEnd"/>
      <w:r w:rsidRPr="00DC5172">
        <w:rPr>
          <w:rFonts w:hint="eastAsia"/>
        </w:rPr>
        <w:t>测试。</w:t>
      </w:r>
    </w:p>
    <w:p w:rsidR="00811D6F" w:rsidRPr="00DC5172" w:rsidRDefault="00811D6F" w:rsidP="00066264">
      <w:pPr>
        <w:pStyle w:val="a5"/>
      </w:pPr>
      <w:r w:rsidRPr="00DC5172">
        <w:rPr>
          <w:rFonts w:hint="eastAsia"/>
        </w:rPr>
        <w:t>（4）系统测试</w:t>
      </w:r>
    </w:p>
    <w:p w:rsidR="00811D6F" w:rsidRPr="00DC5172" w:rsidRDefault="00811D6F" w:rsidP="00066264">
      <w:pPr>
        <w:pStyle w:val="a5"/>
      </w:pPr>
      <w:r w:rsidRPr="00DC5172">
        <w:rPr>
          <w:rFonts w:hint="eastAsia"/>
        </w:rPr>
        <w:t>它是将一个已经过确认测试的软件与计算机的硬件、外设、某些支持软件、数据和人员等其他系统元素结合在一起，在实际运行环境下，进行一系列的整体、有效性的测试。</w:t>
      </w:r>
    </w:p>
    <w:p w:rsidR="00811D6F" w:rsidRPr="00DC5172" w:rsidRDefault="00811D6F" w:rsidP="00066264">
      <w:pPr>
        <w:pStyle w:val="a5"/>
      </w:pPr>
      <w:r w:rsidRPr="00DC5172">
        <w:rPr>
          <w:rFonts w:hint="eastAsia"/>
        </w:rPr>
        <w:t>4．故障对策</w:t>
      </w:r>
    </w:p>
    <w:p w:rsidR="00811D6F" w:rsidRPr="00DC5172" w:rsidRDefault="00811D6F" w:rsidP="00066264">
      <w:pPr>
        <w:pStyle w:val="a5"/>
      </w:pPr>
      <w:r w:rsidRPr="00DC5172">
        <w:rPr>
          <w:rFonts w:hint="eastAsia"/>
        </w:rPr>
        <w:t>测试过程中的故障推测：</w:t>
      </w:r>
    </w:p>
    <w:p w:rsidR="00811D6F" w:rsidRPr="00DC5172" w:rsidRDefault="00811D6F" w:rsidP="00066264">
      <w:pPr>
        <w:pStyle w:val="a5"/>
      </w:pPr>
      <w:r w:rsidRPr="00DC5172">
        <w:rPr>
          <w:rFonts w:hint="eastAsia"/>
        </w:rPr>
        <w:t>测试中可能出现数据信息不能保存、 查询信息时候出现死机的现象措施：</w:t>
      </w:r>
    </w:p>
    <w:p w:rsidR="00811D6F" w:rsidRPr="00DC5172" w:rsidRDefault="00811D6F" w:rsidP="00066264">
      <w:pPr>
        <w:pStyle w:val="a5"/>
      </w:pPr>
      <w:r w:rsidRPr="00DC5172">
        <w:rPr>
          <w:rFonts w:hint="eastAsia"/>
        </w:rPr>
        <w:t>1．信息不能保存的原因可能是数据类型不一致</w:t>
      </w:r>
    </w:p>
    <w:p w:rsidR="00811D6F" w:rsidRPr="00DC5172" w:rsidRDefault="00811D6F" w:rsidP="00066264">
      <w:pPr>
        <w:pStyle w:val="a5"/>
      </w:pPr>
      <w:r w:rsidRPr="00DC5172">
        <w:rPr>
          <w:rFonts w:hint="eastAsia"/>
        </w:rPr>
        <w:t>2．查询信息时候死机可能是查询方式不正确</w:t>
      </w:r>
    </w:p>
    <w:p w:rsidR="00811D6F" w:rsidRPr="00BB3606" w:rsidRDefault="00811D6F" w:rsidP="00A13BD9">
      <w:pPr>
        <w:pStyle w:val="3"/>
      </w:pPr>
      <w:bookmarkStart w:id="33" w:name="_Toc534720812"/>
      <w:r w:rsidRPr="00E72AB4">
        <w:rPr>
          <w:rFonts w:hint="eastAsia"/>
        </w:rPr>
        <w:t>5.1.4</w:t>
      </w:r>
      <w:r w:rsidRPr="00BB3606">
        <w:rPr>
          <w:rFonts w:hint="eastAsia"/>
        </w:rPr>
        <w:t>测试结果的评价</w:t>
      </w:r>
      <w:bookmarkEnd w:id="33"/>
    </w:p>
    <w:p w:rsidR="007E0D8B" w:rsidRPr="00E97A5F" w:rsidRDefault="00811D6F" w:rsidP="00066264">
      <w:pPr>
        <w:pStyle w:val="a5"/>
      </w:pPr>
      <w:r w:rsidRPr="00E97A5F">
        <w:rPr>
          <w:rFonts w:hint="eastAsia"/>
        </w:rPr>
        <w:t>系统功能评价：此系统各模块都能实现各自的功能，符合学校对系统的要求，系统运行稳定。</w:t>
      </w:r>
    </w:p>
    <w:p w:rsidR="00811D6F" w:rsidRPr="00E97A5F" w:rsidRDefault="00811D6F" w:rsidP="00066264">
      <w:pPr>
        <w:pStyle w:val="a5"/>
      </w:pPr>
      <w:r w:rsidRPr="00E97A5F">
        <w:rPr>
          <w:rFonts w:hint="eastAsia"/>
        </w:rPr>
        <w:t>结论：该系统可运用于实际当中。</w:t>
      </w:r>
    </w:p>
    <w:p w:rsidR="00811D6F" w:rsidRPr="00EB1181" w:rsidRDefault="00811D6F" w:rsidP="00CD6DAA">
      <w:pPr>
        <w:pStyle w:val="23"/>
      </w:pPr>
      <w:bookmarkStart w:id="34" w:name="_Toc534720813"/>
      <w:r w:rsidRPr="00EB1181">
        <w:rPr>
          <w:rFonts w:hint="eastAsia"/>
        </w:rPr>
        <w:t xml:space="preserve">5.2 </w:t>
      </w:r>
      <w:r w:rsidRPr="00EB1181">
        <w:rPr>
          <w:rFonts w:hint="eastAsia"/>
        </w:rPr>
        <w:t>系统维护</w:t>
      </w:r>
      <w:bookmarkEnd w:id="34"/>
    </w:p>
    <w:p w:rsidR="00811D6F" w:rsidRPr="00DC5172" w:rsidRDefault="00811D6F" w:rsidP="00066264">
      <w:pPr>
        <w:pStyle w:val="a5"/>
      </w:pPr>
      <w:r w:rsidRPr="00DC5172">
        <w:rPr>
          <w:rFonts w:hint="eastAsia"/>
        </w:rPr>
        <w:t>我所开发的学生成绩管理系统力求适应各大学院的成绩管理，所以在开发上应具有通用性以及可移植性，所以对系统的要求很高。因此系统在维护上应做到可维护性强，在功能上具有可扩充性。为了便于功能扩充和修改，可对软件进行周期性的维护，跟踪软件的质量变化。为了改善软件的可维护性，应逐步提高软件的技术和工具。软件应采用模块化技术进行开发。模块开发时候，各个模块应该并行开发，以提高软件开发效率。系统在第一阶段开发的时，备好软件系统的文档，以便二次开发时候便于修改，并做好文档的及时更新。</w:t>
      </w:r>
    </w:p>
    <w:p w:rsidR="00A138A2" w:rsidRDefault="00A138A2">
      <w:pPr>
        <w:widowControl/>
        <w:jc w:val="left"/>
        <w:rPr>
          <w:rFonts w:ascii="宋体" w:hAnsi="宋体" w:cs="宋体"/>
          <w:sz w:val="24"/>
          <w:szCs w:val="20"/>
        </w:rPr>
      </w:pPr>
      <w:r>
        <w:br w:type="page"/>
      </w:r>
    </w:p>
    <w:p w:rsidR="00200644" w:rsidRPr="00200644" w:rsidRDefault="00EB1181" w:rsidP="00200644">
      <w:pPr>
        <w:pStyle w:val="1"/>
        <w:keepLines/>
        <w:spacing w:before="300" w:after="300" w:line="578" w:lineRule="auto"/>
        <w:rPr>
          <w:rFonts w:ascii="Arial" w:hAnsi="Arial"/>
          <w:bCs/>
          <w:color w:val="auto"/>
          <w:kern w:val="44"/>
          <w:sz w:val="44"/>
          <w:szCs w:val="44"/>
        </w:rPr>
      </w:pPr>
      <w:bookmarkStart w:id="35" w:name="_Toc534720814"/>
      <w:r w:rsidRPr="00B2570E">
        <w:rPr>
          <w:rFonts w:ascii="Arial" w:hAnsi="Arial" w:hint="eastAsia"/>
          <w:bCs/>
          <w:color w:val="auto"/>
          <w:kern w:val="44"/>
          <w:sz w:val="44"/>
          <w:szCs w:val="44"/>
        </w:rPr>
        <w:lastRenderedPageBreak/>
        <w:t>第</w:t>
      </w:r>
      <w:r>
        <w:rPr>
          <w:rFonts w:ascii="Arial" w:hAnsi="Arial" w:hint="eastAsia"/>
          <w:bCs/>
          <w:color w:val="auto"/>
          <w:kern w:val="44"/>
          <w:sz w:val="44"/>
          <w:szCs w:val="44"/>
        </w:rPr>
        <w:t>六</w:t>
      </w:r>
      <w:r w:rsidRPr="006934A3">
        <w:rPr>
          <w:rFonts w:ascii="Arial" w:hAnsi="Arial" w:hint="eastAsia"/>
          <w:bCs/>
          <w:color w:val="auto"/>
          <w:kern w:val="44"/>
          <w:sz w:val="44"/>
          <w:szCs w:val="44"/>
        </w:rPr>
        <w:t>章</w:t>
      </w:r>
      <w:r w:rsidRPr="00EB1181">
        <w:rPr>
          <w:rFonts w:ascii="Arial" w:hAnsi="Arial" w:hint="eastAsia"/>
          <w:bCs/>
          <w:color w:val="auto"/>
          <w:kern w:val="44"/>
          <w:sz w:val="44"/>
          <w:szCs w:val="44"/>
        </w:rPr>
        <w:t>用户手册</w:t>
      </w:r>
      <w:bookmarkEnd w:id="35"/>
    </w:p>
    <w:p w:rsidR="00811D6F" w:rsidRPr="00EB1181" w:rsidRDefault="00811D6F" w:rsidP="00CD6DAA">
      <w:pPr>
        <w:pStyle w:val="23"/>
      </w:pPr>
      <w:bookmarkStart w:id="36" w:name="_Toc534720815"/>
      <w:r w:rsidRPr="00EB1181">
        <w:rPr>
          <w:rFonts w:hint="eastAsia"/>
        </w:rPr>
        <w:t xml:space="preserve">6.1 </w:t>
      </w:r>
      <w:r w:rsidRPr="00EB1181">
        <w:rPr>
          <w:rFonts w:hint="eastAsia"/>
        </w:rPr>
        <w:t>软件的安装</w:t>
      </w:r>
      <w:bookmarkEnd w:id="36"/>
    </w:p>
    <w:p w:rsidR="00811D6F" w:rsidRPr="00E97A5F" w:rsidRDefault="00811D6F" w:rsidP="00066264">
      <w:pPr>
        <w:pStyle w:val="a5"/>
      </w:pPr>
      <w:r w:rsidRPr="00E97A5F">
        <w:rPr>
          <w:rFonts w:hint="eastAsia"/>
        </w:rPr>
        <w:t>本系统是由VB跟access做的设计，所以只需安装VB跟access就可以运行此系统了。</w:t>
      </w:r>
    </w:p>
    <w:p w:rsidR="00811D6F" w:rsidRDefault="00811D6F" w:rsidP="00CD6DAA">
      <w:pPr>
        <w:pStyle w:val="23"/>
      </w:pPr>
      <w:bookmarkStart w:id="37" w:name="_Toc534720816"/>
      <w:r w:rsidRPr="00EB1181">
        <w:rPr>
          <w:rFonts w:hint="eastAsia"/>
        </w:rPr>
        <w:t xml:space="preserve">6.2 </w:t>
      </w:r>
      <w:r w:rsidRPr="00EB1181">
        <w:rPr>
          <w:rFonts w:hint="eastAsia"/>
        </w:rPr>
        <w:t>登录界面</w:t>
      </w:r>
      <w:bookmarkEnd w:id="37"/>
    </w:p>
    <w:p w:rsidR="00E50AC0" w:rsidRPr="00DC5172" w:rsidRDefault="00E50AC0" w:rsidP="00066264">
      <w:pPr>
        <w:pStyle w:val="a5"/>
      </w:pPr>
      <w:r w:rsidRPr="00DC5172">
        <w:rPr>
          <w:rFonts w:hint="eastAsia"/>
        </w:rPr>
        <w:t>用户输入用户名和密码后，点击确定就可以进入系统。</w:t>
      </w:r>
    </w:p>
    <w:p w:rsidR="00E50AC0" w:rsidRPr="00066264" w:rsidRDefault="00E50AC0" w:rsidP="00066264">
      <w:pPr>
        <w:pStyle w:val="a5"/>
      </w:pPr>
    </w:p>
    <w:p w:rsidR="00811D6F" w:rsidRDefault="00811D6F" w:rsidP="00E97A5F">
      <w:pPr>
        <w:pStyle w:val="af9"/>
      </w:pPr>
      <w:r>
        <w:rPr>
          <w:rFonts w:hint="eastAsia"/>
          <w:noProof/>
        </w:rPr>
        <w:drawing>
          <wp:inline distT="0" distB="0" distL="0" distR="0" wp14:anchorId="233FD49A" wp14:editId="62CBED36">
            <wp:extent cx="3333750" cy="1962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962150"/>
                    </a:xfrm>
                    <a:prstGeom prst="rect">
                      <a:avLst/>
                    </a:prstGeom>
                    <a:noFill/>
                    <a:ln>
                      <a:noFill/>
                    </a:ln>
                  </pic:spPr>
                </pic:pic>
              </a:graphicData>
            </a:graphic>
          </wp:inline>
        </w:drawing>
      </w:r>
    </w:p>
    <w:p w:rsidR="00811D6F" w:rsidRDefault="00811D6F" w:rsidP="002E5342">
      <w:pPr>
        <w:pStyle w:val="af8"/>
      </w:pPr>
      <w:r>
        <w:rPr>
          <w:rFonts w:hint="eastAsia"/>
        </w:rPr>
        <w:t>图6-1  登陆界面</w:t>
      </w:r>
    </w:p>
    <w:p w:rsidR="00811D6F" w:rsidRDefault="00811D6F" w:rsidP="00CD6DAA">
      <w:pPr>
        <w:pStyle w:val="23"/>
      </w:pPr>
      <w:bookmarkStart w:id="38" w:name="_Toc534720817"/>
      <w:r w:rsidRPr="00EB1181">
        <w:rPr>
          <w:rFonts w:hint="eastAsia"/>
        </w:rPr>
        <w:t xml:space="preserve">6.3 </w:t>
      </w:r>
      <w:r w:rsidRPr="00EB1181">
        <w:rPr>
          <w:rFonts w:hint="eastAsia"/>
        </w:rPr>
        <w:t>系统主界面</w:t>
      </w:r>
      <w:bookmarkEnd w:id="38"/>
    </w:p>
    <w:p w:rsidR="00200644" w:rsidRPr="00DC5172" w:rsidRDefault="00200644" w:rsidP="00066264">
      <w:pPr>
        <w:pStyle w:val="a5"/>
      </w:pPr>
      <w:r w:rsidRPr="00DC5172">
        <w:rPr>
          <w:rFonts w:hint="eastAsia"/>
        </w:rPr>
        <w:t>主界面中有班级信息、学生信息、课程信息、成绩的录入、补考录入、还可以对班级的成绩及学生的成绩进行查询，相对的还可以对相应的信息进行打印。</w:t>
      </w:r>
    </w:p>
    <w:p w:rsidR="00811D6F" w:rsidRDefault="00811D6F" w:rsidP="00CD6DAA">
      <w:pPr>
        <w:pStyle w:val="af9"/>
      </w:pPr>
      <w:r>
        <w:rPr>
          <w:rFonts w:hint="eastAsia"/>
          <w:noProof/>
        </w:rPr>
        <w:drawing>
          <wp:inline distT="0" distB="0" distL="0" distR="0" wp14:anchorId="44582595" wp14:editId="04A68D5D">
            <wp:extent cx="5276850" cy="2409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rsidR="00811D6F" w:rsidRDefault="00811D6F" w:rsidP="002E5342">
      <w:pPr>
        <w:pStyle w:val="af8"/>
      </w:pPr>
      <w:r>
        <w:rPr>
          <w:rFonts w:hint="eastAsia"/>
        </w:rPr>
        <w:t xml:space="preserve">图6-2  </w:t>
      </w:r>
      <w:r w:rsidRPr="00C226DC">
        <w:rPr>
          <w:rFonts w:hint="eastAsia"/>
          <w:highlight w:val="yellow"/>
        </w:rPr>
        <w:t>系统主界面</w:t>
      </w:r>
    </w:p>
    <w:p w:rsidR="00811D6F" w:rsidRPr="00EB1181" w:rsidRDefault="00811D6F" w:rsidP="00CD6DAA">
      <w:pPr>
        <w:pStyle w:val="23"/>
      </w:pPr>
      <w:bookmarkStart w:id="39" w:name="_Toc534720818"/>
      <w:r w:rsidRPr="00EB1181">
        <w:rPr>
          <w:rFonts w:hint="eastAsia"/>
        </w:rPr>
        <w:lastRenderedPageBreak/>
        <w:t xml:space="preserve">6.4 </w:t>
      </w:r>
      <w:r w:rsidRPr="00EB1181">
        <w:rPr>
          <w:rFonts w:hint="eastAsia"/>
        </w:rPr>
        <w:t>信息的查询</w:t>
      </w:r>
      <w:bookmarkEnd w:id="39"/>
    </w:p>
    <w:p w:rsidR="00811D6F" w:rsidRPr="00E72AB4" w:rsidRDefault="00811D6F" w:rsidP="00066264">
      <w:pPr>
        <w:pStyle w:val="a5"/>
      </w:pPr>
      <w:r w:rsidRPr="00E72AB4">
        <w:rPr>
          <w:rFonts w:hint="eastAsia"/>
        </w:rPr>
        <w:t>点击班级信息可以出现以下界面，可以对班级的信息进行添加，修改，删除。</w:t>
      </w:r>
    </w:p>
    <w:p w:rsidR="00811D6F" w:rsidRPr="00CD6DAA" w:rsidRDefault="00811D6F" w:rsidP="00CD6DAA">
      <w:pPr>
        <w:pStyle w:val="af9"/>
      </w:pPr>
      <w:r>
        <w:rPr>
          <w:noProof/>
        </w:rPr>
        <w:drawing>
          <wp:inline distT="0" distB="0" distL="0" distR="0" wp14:anchorId="0489E029" wp14:editId="3869414A">
            <wp:extent cx="4019550" cy="1962150"/>
            <wp:effectExtent l="0" t="0" r="0" b="0"/>
            <wp:docPr id="3" name="图片 3" descr="D`V1SDY5~DV[KJO3%[E3P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V1SDY5~DV[KJO3%[E3P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1962150"/>
                    </a:xfrm>
                    <a:prstGeom prst="rect">
                      <a:avLst/>
                    </a:prstGeom>
                    <a:noFill/>
                    <a:ln>
                      <a:noFill/>
                    </a:ln>
                  </pic:spPr>
                </pic:pic>
              </a:graphicData>
            </a:graphic>
          </wp:inline>
        </w:drawing>
      </w:r>
    </w:p>
    <w:p w:rsidR="00811D6F" w:rsidRDefault="00811D6F" w:rsidP="002E5342">
      <w:pPr>
        <w:pStyle w:val="af8"/>
      </w:pPr>
      <w:r>
        <w:rPr>
          <w:rFonts w:hint="eastAsia"/>
        </w:rPr>
        <w:t>图6-3  班级信息图</w:t>
      </w:r>
    </w:p>
    <w:p w:rsidR="00811D6F" w:rsidRPr="00E72AB4" w:rsidRDefault="00811D6F" w:rsidP="00066264">
      <w:pPr>
        <w:pStyle w:val="a5"/>
      </w:pPr>
      <w:r w:rsidRPr="00E72AB4">
        <w:rPr>
          <w:rFonts w:hint="eastAsia"/>
        </w:rPr>
        <w:t>点击学生信息，出现如图6-4的界面</w:t>
      </w:r>
    </w:p>
    <w:p w:rsidR="00811D6F" w:rsidRPr="00CD6DAA" w:rsidRDefault="00811D6F" w:rsidP="00CD6DAA">
      <w:pPr>
        <w:pStyle w:val="af9"/>
      </w:pPr>
      <w:r>
        <w:rPr>
          <w:noProof/>
        </w:rPr>
        <w:drawing>
          <wp:inline distT="0" distB="0" distL="0" distR="0" wp14:anchorId="38FA76CB" wp14:editId="7BAC2B73">
            <wp:extent cx="4638675" cy="3181350"/>
            <wp:effectExtent l="0" t="0" r="9525" b="0"/>
            <wp:docPr id="2" name="图片 2" descr="$F7S)CP8A26W}K$XBEVCL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7S)CP8A26W}K$XBEVCL8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3181350"/>
                    </a:xfrm>
                    <a:prstGeom prst="rect">
                      <a:avLst/>
                    </a:prstGeom>
                    <a:noFill/>
                    <a:ln>
                      <a:noFill/>
                    </a:ln>
                  </pic:spPr>
                </pic:pic>
              </a:graphicData>
            </a:graphic>
          </wp:inline>
        </w:drawing>
      </w:r>
    </w:p>
    <w:p w:rsidR="00811D6F" w:rsidRDefault="00811D6F" w:rsidP="002E5342">
      <w:pPr>
        <w:pStyle w:val="af8"/>
      </w:pPr>
      <w:r>
        <w:rPr>
          <w:rFonts w:hint="eastAsia"/>
        </w:rPr>
        <w:t>图6-4  学生信息图</w:t>
      </w:r>
    </w:p>
    <w:p w:rsidR="00200644" w:rsidRPr="00E97A5F" w:rsidRDefault="00811D6F" w:rsidP="00066264">
      <w:pPr>
        <w:pStyle w:val="a5"/>
      </w:pPr>
      <w:r w:rsidRPr="00E97A5F">
        <w:rPr>
          <w:rFonts w:hint="eastAsia"/>
        </w:rPr>
        <w:t>学生的基本信息包含班级学号、姓名、性别、出生日期、文化程度、籍贯、民族、入学日期、身份证号等，主要是对学生信息的登记。在此界面可以对学生的基本信息进行填写，另外管理员还可以对学生的信息进行修改或删除，如果学生的信息比较多，而你要进行操作的学生的信息没有显示出来，你可以通过查找进行快速的定位，有按学号查找和姓名查找。</w:t>
      </w:r>
    </w:p>
    <w:p w:rsidR="00811D6F" w:rsidRDefault="00811D6F" w:rsidP="00E97A5F">
      <w:pPr>
        <w:pStyle w:val="af9"/>
      </w:pPr>
      <w:r>
        <w:rPr>
          <w:rFonts w:hint="eastAsia"/>
          <w:noProof/>
        </w:rPr>
        <w:lastRenderedPageBreak/>
        <w:drawing>
          <wp:inline distT="0" distB="0" distL="0" distR="0" wp14:anchorId="170BD596" wp14:editId="3C0DAA3E">
            <wp:extent cx="449580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2457450"/>
                    </a:xfrm>
                    <a:prstGeom prst="rect">
                      <a:avLst/>
                    </a:prstGeom>
                    <a:noFill/>
                    <a:ln>
                      <a:noFill/>
                    </a:ln>
                  </pic:spPr>
                </pic:pic>
              </a:graphicData>
            </a:graphic>
          </wp:inline>
        </w:drawing>
      </w:r>
    </w:p>
    <w:p w:rsidR="00811D6F" w:rsidRDefault="00811D6F" w:rsidP="002E5342">
      <w:pPr>
        <w:pStyle w:val="af8"/>
      </w:pPr>
      <w:r>
        <w:rPr>
          <w:rFonts w:hint="eastAsia"/>
        </w:rPr>
        <w:t>图6-5  课程设置图</w:t>
      </w:r>
    </w:p>
    <w:p w:rsidR="00200644" w:rsidRPr="00E97A5F" w:rsidRDefault="00200644" w:rsidP="00066264">
      <w:pPr>
        <w:pStyle w:val="a5"/>
      </w:pPr>
      <w:r w:rsidRPr="00E97A5F">
        <w:rPr>
          <w:rFonts w:hint="eastAsia"/>
        </w:rPr>
        <w:t>点击课程信息出现上面的界面。</w:t>
      </w:r>
    </w:p>
    <w:p w:rsidR="00811D6F" w:rsidRPr="00DC5172" w:rsidRDefault="00811D6F" w:rsidP="00066264">
      <w:pPr>
        <w:pStyle w:val="a5"/>
      </w:pPr>
      <w:r w:rsidRPr="00DC5172">
        <w:rPr>
          <w:rFonts w:hint="eastAsia"/>
        </w:rPr>
        <w:t>主要是对学生所学课程信息进行添加、修改和删除。管理员在课程名输入框中输入要添加的课程名称，在这里也可以选中右侧表格中的信息对课程信息进行修改或者删除，管理员也可以通过利用查找功能快速定位你想要操作的课程信息，便于管理。</w:t>
      </w:r>
    </w:p>
    <w:p w:rsidR="00811D6F" w:rsidRPr="00EB1181" w:rsidRDefault="00811D6F" w:rsidP="00CD6DAA">
      <w:pPr>
        <w:pStyle w:val="23"/>
      </w:pPr>
      <w:bookmarkStart w:id="40" w:name="_Toc534720819"/>
      <w:r w:rsidRPr="00EB1181">
        <w:rPr>
          <w:rFonts w:hint="eastAsia"/>
        </w:rPr>
        <w:t xml:space="preserve">6.5 </w:t>
      </w:r>
      <w:r w:rsidRPr="00EB1181">
        <w:rPr>
          <w:rFonts w:hint="eastAsia"/>
        </w:rPr>
        <w:t>各种信息的录入</w:t>
      </w:r>
      <w:bookmarkEnd w:id="40"/>
    </w:p>
    <w:p w:rsidR="00811D6F" w:rsidRPr="00DC5172" w:rsidRDefault="00811D6F" w:rsidP="00066264">
      <w:pPr>
        <w:pStyle w:val="a5"/>
      </w:pPr>
      <w:r w:rsidRPr="00DC5172">
        <w:rPr>
          <w:rFonts w:hint="eastAsia"/>
        </w:rPr>
        <w:t>在主界面点击成绩录入，管理员在此窗口输入要输入学生所属班级，学生所学的课程和学期后，点击“确定”按钮，在下面的表格中就会列出班级所有学生的学号和姓名，如果某位学生这门学科已经输入成绩则显示该学生的成绩情况。选中要进行成绩录入的学生，在窗口下面就会显示选中学生的“学号”和“姓名”，在后面的输入框中输入相应的信息，点击“确定并输入下一成绩”按钮，该学生的成绩就添加成功了。如果点击“对已输入成绩进行删除”按钮，则将已经输入的成绩信息删除。</w:t>
      </w:r>
    </w:p>
    <w:p w:rsidR="00811D6F" w:rsidRPr="00DC5172" w:rsidRDefault="00811D6F" w:rsidP="00066264">
      <w:pPr>
        <w:pStyle w:val="a5"/>
      </w:pPr>
      <w:r w:rsidRPr="00DC5172">
        <w:rPr>
          <w:rFonts w:hint="eastAsia"/>
        </w:rPr>
        <w:t>点击补考录入，管理员在此主要是对参加补考的学生的补考成绩进行录入，主要操作步骤是：</w:t>
      </w:r>
      <w:proofErr w:type="gramStart"/>
      <w:r w:rsidRPr="00DC5172">
        <w:rPr>
          <w:rFonts w:hint="eastAsia"/>
        </w:rPr>
        <w:t>在学号一</w:t>
      </w:r>
      <w:proofErr w:type="gramEnd"/>
      <w:r w:rsidRPr="00DC5172">
        <w:rPr>
          <w:rFonts w:hint="eastAsia"/>
        </w:rPr>
        <w:t>栏输入要添加补考成绩的</w:t>
      </w:r>
      <w:proofErr w:type="gramStart"/>
      <w:r w:rsidRPr="00DC5172">
        <w:rPr>
          <w:rFonts w:hint="eastAsia"/>
        </w:rPr>
        <w:t>的</w:t>
      </w:r>
      <w:proofErr w:type="gramEnd"/>
      <w:r w:rsidRPr="00DC5172">
        <w:rPr>
          <w:rFonts w:hint="eastAsia"/>
        </w:rPr>
        <w:t>学生的学号，选择其补考的科目，点击“确定”按钮，在窗口表格中就会显示学生的成绩信息，点击“修改成绩”按钮，对成绩进行修改，点击“确定”按钮，补考成绩就添加成功。</w:t>
      </w:r>
    </w:p>
    <w:p w:rsidR="00811D6F" w:rsidRPr="00EB1181" w:rsidRDefault="00811D6F" w:rsidP="00CD6DAA">
      <w:pPr>
        <w:pStyle w:val="23"/>
      </w:pPr>
      <w:bookmarkStart w:id="41" w:name="_Toc534720820"/>
      <w:r w:rsidRPr="00EB1181">
        <w:rPr>
          <w:rFonts w:hint="eastAsia"/>
        </w:rPr>
        <w:t xml:space="preserve">6.6 </w:t>
      </w:r>
      <w:r w:rsidRPr="00EB1181">
        <w:rPr>
          <w:rFonts w:hint="eastAsia"/>
        </w:rPr>
        <w:t>相关资料的打印</w:t>
      </w:r>
      <w:bookmarkEnd w:id="41"/>
    </w:p>
    <w:p w:rsidR="00811D6F" w:rsidRPr="00E72AB4" w:rsidRDefault="00811D6F" w:rsidP="00066264">
      <w:pPr>
        <w:pStyle w:val="a5"/>
      </w:pPr>
      <w:r w:rsidRPr="00E72AB4">
        <w:rPr>
          <w:rFonts w:hint="eastAsia"/>
        </w:rPr>
        <w:t>班级课程成绩打印，用户输入班级和所要打印的课程，点击“打印”按钮，可以通过打印功能打印某一</w:t>
      </w:r>
      <w:proofErr w:type="gramStart"/>
      <w:r w:rsidRPr="00E72AB4">
        <w:rPr>
          <w:rFonts w:hint="eastAsia"/>
        </w:rPr>
        <w:t>各</w:t>
      </w:r>
      <w:proofErr w:type="gramEnd"/>
      <w:r w:rsidRPr="00E72AB4">
        <w:rPr>
          <w:rFonts w:hint="eastAsia"/>
        </w:rPr>
        <w:t>班级的成绩。以Excel表格的形式打印出来，便于浏览。</w:t>
      </w:r>
    </w:p>
    <w:p w:rsidR="00811D6F" w:rsidRPr="00E72AB4" w:rsidRDefault="00811D6F" w:rsidP="00066264">
      <w:pPr>
        <w:pStyle w:val="a5"/>
      </w:pPr>
      <w:r w:rsidRPr="00E72AB4">
        <w:rPr>
          <w:rFonts w:hint="eastAsia"/>
        </w:rPr>
        <w:t>班级学期成绩打印，用户输入班级和所要打印的学期信息，点击“打印”按钮，可以通过打印功能打印某一</w:t>
      </w:r>
      <w:proofErr w:type="gramStart"/>
      <w:r w:rsidRPr="00E72AB4">
        <w:rPr>
          <w:rFonts w:hint="eastAsia"/>
        </w:rPr>
        <w:t>各</w:t>
      </w:r>
      <w:proofErr w:type="gramEnd"/>
      <w:r w:rsidRPr="00E72AB4">
        <w:rPr>
          <w:rFonts w:hint="eastAsia"/>
        </w:rPr>
        <w:t>班级的成绩。以Excel表格的形式打印出来，便于浏览。</w:t>
      </w:r>
    </w:p>
    <w:p w:rsidR="00A138A2" w:rsidRDefault="00811D6F" w:rsidP="00C226DC">
      <w:pPr>
        <w:pStyle w:val="a5"/>
      </w:pPr>
      <w:r w:rsidRPr="00E72AB4">
        <w:rPr>
          <w:rFonts w:hint="eastAsia"/>
        </w:rPr>
        <w:t>补考学生名单打印，这里的主要功能可以以班级为单位将某各班级的不及格学生的信息打印出来，也可以将某一门科目的不及格的学生打印出来。</w:t>
      </w:r>
      <w:r w:rsidR="00A138A2">
        <w:br w:type="page"/>
      </w:r>
    </w:p>
    <w:p w:rsidR="00EB1181" w:rsidRPr="00EB1181" w:rsidRDefault="00EB1181" w:rsidP="00EB1181">
      <w:pPr>
        <w:pStyle w:val="1"/>
        <w:keepLines/>
        <w:spacing w:before="300" w:after="300" w:line="578" w:lineRule="auto"/>
        <w:rPr>
          <w:rFonts w:ascii="Arial" w:hAnsi="Arial"/>
          <w:bCs/>
          <w:color w:val="auto"/>
          <w:kern w:val="44"/>
          <w:sz w:val="44"/>
          <w:szCs w:val="44"/>
        </w:rPr>
      </w:pPr>
      <w:bookmarkStart w:id="42" w:name="_Toc534720821"/>
      <w:r w:rsidRPr="00B2570E">
        <w:rPr>
          <w:rFonts w:ascii="Arial" w:hAnsi="Arial" w:hint="eastAsia"/>
          <w:bCs/>
          <w:color w:val="auto"/>
          <w:kern w:val="44"/>
          <w:sz w:val="44"/>
          <w:szCs w:val="44"/>
        </w:rPr>
        <w:lastRenderedPageBreak/>
        <w:t>第</w:t>
      </w:r>
      <w:r>
        <w:rPr>
          <w:rFonts w:ascii="Arial" w:hAnsi="Arial" w:hint="eastAsia"/>
          <w:bCs/>
          <w:color w:val="auto"/>
          <w:kern w:val="44"/>
          <w:sz w:val="44"/>
          <w:szCs w:val="44"/>
        </w:rPr>
        <w:t>七</w:t>
      </w:r>
      <w:r w:rsidRPr="006934A3">
        <w:rPr>
          <w:rFonts w:ascii="Arial" w:hAnsi="Arial" w:hint="eastAsia"/>
          <w:bCs/>
          <w:color w:val="auto"/>
          <w:kern w:val="44"/>
          <w:sz w:val="44"/>
          <w:szCs w:val="44"/>
        </w:rPr>
        <w:t>章</w:t>
      </w:r>
      <w:r>
        <w:rPr>
          <w:rFonts w:ascii="Arial" w:hAnsi="Arial" w:hint="eastAsia"/>
          <w:bCs/>
          <w:color w:val="auto"/>
          <w:kern w:val="44"/>
          <w:sz w:val="44"/>
          <w:szCs w:val="44"/>
        </w:rPr>
        <w:t>总结</w:t>
      </w:r>
      <w:bookmarkEnd w:id="42"/>
    </w:p>
    <w:p w:rsidR="00811D6F" w:rsidRPr="00DC5172" w:rsidRDefault="00811D6F" w:rsidP="00066264">
      <w:pPr>
        <w:pStyle w:val="a5"/>
      </w:pPr>
      <w:r w:rsidRPr="00DC5172">
        <w:rPr>
          <w:rFonts w:hint="eastAsia"/>
        </w:rPr>
        <w:t>系统运行时对数据的保密性要求不高,对一般的数据不要求进行加密。此外，对其它软件几乎没有依赖性，程序健壮性较好。</w:t>
      </w:r>
    </w:p>
    <w:p w:rsidR="00811D6F" w:rsidRPr="00DC5172" w:rsidRDefault="00811D6F" w:rsidP="00066264">
      <w:pPr>
        <w:pStyle w:val="a5"/>
      </w:pPr>
      <w:r w:rsidRPr="00DC5172">
        <w:rPr>
          <w:rFonts w:hint="eastAsia"/>
        </w:rPr>
        <w:t>通过对系统的需求分析，让我深深的意识到它的重要性，在老师的指导下，使我进一步增强了做需求分析的能力！把以前书本上学到的知识真正用到了实践中去，开阔了思路，强化了思维。</w:t>
      </w:r>
    </w:p>
    <w:p w:rsidR="00344194" w:rsidRDefault="00811D6F" w:rsidP="00066264">
      <w:pPr>
        <w:pStyle w:val="a5"/>
      </w:pPr>
      <w:r w:rsidRPr="00DC5172">
        <w:rPr>
          <w:rFonts w:hint="eastAsia"/>
        </w:rPr>
        <w:t>这次全面的系统设计，首先让我感到非常有成就感！。在今后的工作的过程中，这样的困难会常常遇到的，别人不会帮你的，只要靠自己来解决。学无止境，我们要学的知识很多。</w:t>
      </w:r>
    </w:p>
    <w:p w:rsidR="00811D6F" w:rsidRPr="00344194" w:rsidRDefault="00344194" w:rsidP="00344194">
      <w:pPr>
        <w:widowControl/>
        <w:jc w:val="left"/>
        <w:rPr>
          <w:rFonts w:ascii="宋体" w:hAnsi="宋体" w:cs="宋体"/>
          <w:sz w:val="24"/>
          <w:szCs w:val="20"/>
        </w:rPr>
      </w:pPr>
      <w:r>
        <w:br w:type="page"/>
      </w:r>
    </w:p>
    <w:p w:rsidR="00EB1181" w:rsidRPr="00EB1181" w:rsidRDefault="00EB1181" w:rsidP="00EB1181">
      <w:pPr>
        <w:pStyle w:val="1"/>
        <w:keepLines/>
        <w:spacing w:before="300" w:after="300" w:line="578" w:lineRule="auto"/>
        <w:rPr>
          <w:rFonts w:ascii="Arial" w:hAnsi="Arial"/>
          <w:bCs/>
          <w:color w:val="auto"/>
          <w:kern w:val="44"/>
          <w:sz w:val="44"/>
          <w:szCs w:val="44"/>
        </w:rPr>
      </w:pPr>
      <w:bookmarkStart w:id="43" w:name="_Toc534720822"/>
      <w:r>
        <w:rPr>
          <w:rFonts w:ascii="Arial" w:hAnsi="Arial" w:hint="eastAsia"/>
          <w:bCs/>
          <w:color w:val="auto"/>
          <w:kern w:val="44"/>
          <w:sz w:val="44"/>
          <w:szCs w:val="44"/>
        </w:rPr>
        <w:lastRenderedPageBreak/>
        <w:t>致谢</w:t>
      </w:r>
      <w:bookmarkEnd w:id="43"/>
    </w:p>
    <w:p w:rsidR="00344194" w:rsidRPr="00344194" w:rsidRDefault="00811D6F" w:rsidP="00344194">
      <w:r w:rsidRPr="00344194">
        <w:rPr>
          <w:rFonts w:hint="eastAsia"/>
        </w:rPr>
        <w:t>在本文完成之际，我由衷地感谢关怀、帮助、支持，鼓励我完成学业的老师。首先我使我深深体会到有付出才有收获，经过这么长时间的开发，我遇到许多难题，但是通过仔细研究查阅书籍许多问题都得到解决。再此要感谢我的导师，半年来她在学习、学习上一直对悉心指导，严格要求、热情鼓励，为我创造了很多锻炼提高的机会。</w:t>
      </w:r>
    </w:p>
    <w:p w:rsidR="00344194" w:rsidRDefault="00344194">
      <w:pPr>
        <w:widowControl/>
        <w:jc w:val="left"/>
        <w:rPr>
          <w:rFonts w:asciiTheme="minorEastAsia" w:hAnsiTheme="minorEastAsia"/>
          <w:color w:val="000000"/>
          <w:sz w:val="24"/>
          <w:szCs w:val="24"/>
        </w:rPr>
      </w:pPr>
      <w:r>
        <w:rPr>
          <w:rFonts w:asciiTheme="minorEastAsia" w:hAnsiTheme="minorEastAsia"/>
          <w:color w:val="000000"/>
          <w:sz w:val="24"/>
          <w:szCs w:val="24"/>
        </w:rPr>
        <w:br w:type="page"/>
      </w:r>
    </w:p>
    <w:p w:rsidR="00344194" w:rsidRPr="00344194" w:rsidRDefault="00344194" w:rsidP="00344194"/>
    <w:p w:rsidR="00811D6F" w:rsidRPr="000853DB" w:rsidRDefault="00811D6F" w:rsidP="000853DB">
      <w:pPr>
        <w:pStyle w:val="1"/>
        <w:keepLines/>
        <w:spacing w:before="300" w:after="300" w:line="578" w:lineRule="auto"/>
        <w:rPr>
          <w:rFonts w:ascii="Arial" w:hAnsi="Arial"/>
          <w:bCs/>
          <w:color w:val="auto"/>
          <w:kern w:val="44"/>
          <w:sz w:val="44"/>
          <w:szCs w:val="44"/>
        </w:rPr>
      </w:pPr>
      <w:bookmarkStart w:id="44" w:name="_Toc534720823"/>
      <w:r w:rsidRPr="000853DB">
        <w:rPr>
          <w:rFonts w:ascii="Arial" w:hAnsi="Arial" w:hint="eastAsia"/>
          <w:bCs/>
          <w:color w:val="auto"/>
          <w:kern w:val="44"/>
          <w:sz w:val="44"/>
          <w:szCs w:val="44"/>
        </w:rPr>
        <w:t>参考文献</w:t>
      </w:r>
      <w:bookmarkEnd w:id="44"/>
    </w:p>
    <w:p w:rsidR="00811D6F" w:rsidRPr="00066264" w:rsidRDefault="00811D6F" w:rsidP="00066264">
      <w:pPr>
        <w:pStyle w:val="a5"/>
      </w:pPr>
      <w:r w:rsidRPr="00066264">
        <w:rPr>
          <w:rFonts w:hint="eastAsia"/>
        </w:rPr>
        <w:t>[1]</w:t>
      </w:r>
      <w:r w:rsidR="000853DB" w:rsidRPr="00066264">
        <w:rPr>
          <w:rFonts w:hint="eastAsia"/>
        </w:rPr>
        <w:t xml:space="preserve"> 李俊民 </w:t>
      </w:r>
      <w:proofErr w:type="gramStart"/>
      <w:r w:rsidR="000853DB" w:rsidRPr="00066264">
        <w:rPr>
          <w:rFonts w:hint="eastAsia"/>
        </w:rPr>
        <w:t>许波</w:t>
      </w:r>
      <w:proofErr w:type="gramEnd"/>
      <w:r w:rsidR="000853DB" w:rsidRPr="00066264">
        <w:rPr>
          <w:rFonts w:hint="eastAsia"/>
        </w:rPr>
        <w:t xml:space="preserve"> 编著. </w:t>
      </w:r>
      <w:r w:rsidRPr="00066264">
        <w:rPr>
          <w:rFonts w:hint="eastAsia"/>
        </w:rPr>
        <w:t>《Visual Basic轻松入门》[M]</w:t>
      </w:r>
      <w:r w:rsidR="000853DB" w:rsidRPr="00066264">
        <w:rPr>
          <w:rFonts w:hint="eastAsia"/>
        </w:rPr>
        <w:t xml:space="preserve">. </w:t>
      </w:r>
      <w:r w:rsidRPr="00066264">
        <w:rPr>
          <w:rFonts w:hint="eastAsia"/>
        </w:rPr>
        <w:t>人民邮电出版</w:t>
      </w:r>
      <w:r w:rsidR="000853DB" w:rsidRPr="00066264">
        <w:rPr>
          <w:rFonts w:hint="eastAsia"/>
        </w:rPr>
        <w:t>社.</w:t>
      </w:r>
      <w:r w:rsidRPr="00066264">
        <w:rPr>
          <w:rFonts w:hint="eastAsia"/>
        </w:rPr>
        <w:t>2009年</w:t>
      </w:r>
      <w:r w:rsidR="00E25A68" w:rsidRPr="00066264">
        <w:rPr>
          <w:rFonts w:hint="eastAsia"/>
        </w:rPr>
        <w:t>.</w:t>
      </w:r>
    </w:p>
    <w:p w:rsidR="00E25A68" w:rsidRPr="00066264" w:rsidRDefault="00811D6F" w:rsidP="00066264">
      <w:pPr>
        <w:pStyle w:val="a5"/>
      </w:pPr>
      <w:r w:rsidRPr="00066264">
        <w:rPr>
          <w:rFonts w:hint="eastAsia"/>
        </w:rPr>
        <w:t>[2]</w:t>
      </w:r>
      <w:r w:rsidR="00E25A68" w:rsidRPr="00066264">
        <w:rPr>
          <w:rFonts w:hint="eastAsia"/>
        </w:rPr>
        <w:t xml:space="preserve">王珊 </w:t>
      </w:r>
      <w:proofErr w:type="gramStart"/>
      <w:r w:rsidR="000853DB" w:rsidRPr="00066264">
        <w:rPr>
          <w:rFonts w:hint="eastAsia"/>
        </w:rPr>
        <w:t>萨</w:t>
      </w:r>
      <w:proofErr w:type="gramEnd"/>
      <w:r w:rsidR="000853DB" w:rsidRPr="00066264">
        <w:rPr>
          <w:rFonts w:hint="eastAsia"/>
        </w:rPr>
        <w:t xml:space="preserve">师煊 主编. </w:t>
      </w:r>
      <w:r w:rsidRPr="00066264">
        <w:rPr>
          <w:rFonts w:hint="eastAsia"/>
        </w:rPr>
        <w:t>《数据库系统概论》</w:t>
      </w:r>
      <w:r w:rsidR="000853DB" w:rsidRPr="00066264">
        <w:rPr>
          <w:rFonts w:hint="eastAsia"/>
        </w:rPr>
        <w:t>第四版</w:t>
      </w:r>
      <w:r w:rsidRPr="00066264">
        <w:rPr>
          <w:rFonts w:hint="eastAsia"/>
        </w:rPr>
        <w:t>[M]</w:t>
      </w:r>
      <w:r w:rsidR="00E25A68" w:rsidRPr="00066264">
        <w:rPr>
          <w:rFonts w:hint="eastAsia"/>
        </w:rPr>
        <w:t xml:space="preserve">. </w:t>
      </w:r>
      <w:r w:rsidRPr="00066264">
        <w:rPr>
          <w:rFonts w:hint="eastAsia"/>
        </w:rPr>
        <w:t>第四版高等教育出版社，2006年</w:t>
      </w:r>
      <w:r w:rsidR="00E25A68" w:rsidRPr="00066264">
        <w:rPr>
          <w:rFonts w:hint="eastAsia"/>
        </w:rPr>
        <w:t>.</w:t>
      </w:r>
    </w:p>
    <w:p w:rsidR="00811D6F" w:rsidRPr="00066264" w:rsidRDefault="00811D6F" w:rsidP="00066264">
      <w:pPr>
        <w:pStyle w:val="a5"/>
      </w:pPr>
      <w:r w:rsidRPr="00066264">
        <w:rPr>
          <w:rFonts w:hint="eastAsia"/>
        </w:rPr>
        <w:t>[3]</w:t>
      </w:r>
      <w:r w:rsidR="00E25A68" w:rsidRPr="00066264">
        <w:rPr>
          <w:rFonts w:hint="eastAsia"/>
        </w:rPr>
        <w:t xml:space="preserve"> 李玉林. </w:t>
      </w:r>
      <w:r w:rsidRPr="00066264">
        <w:rPr>
          <w:rFonts w:hint="eastAsia"/>
        </w:rPr>
        <w:t>《</w:t>
      </w:r>
      <w:r w:rsidRPr="00066264">
        <w:t>Visual Basic</w:t>
      </w:r>
      <w:r w:rsidRPr="00066264">
        <w:rPr>
          <w:rFonts w:hint="eastAsia"/>
        </w:rPr>
        <w:t>毕业设计指南与项目实践》[M]</w:t>
      </w:r>
      <w:r w:rsidR="00E25A68" w:rsidRPr="00066264">
        <w:rPr>
          <w:rFonts w:hint="eastAsia"/>
        </w:rPr>
        <w:t>.北京科学出版社.</w:t>
      </w:r>
      <w:r w:rsidRPr="00066264">
        <w:rPr>
          <w:rFonts w:hint="eastAsia"/>
        </w:rPr>
        <w:t>2008</w:t>
      </w:r>
      <w:r w:rsidR="00E25A68" w:rsidRPr="00066264">
        <w:rPr>
          <w:rFonts w:hint="eastAsia"/>
        </w:rPr>
        <w:t>.</w:t>
      </w:r>
    </w:p>
    <w:p w:rsidR="00811D6F" w:rsidRPr="00066264" w:rsidRDefault="00811D6F" w:rsidP="00066264">
      <w:pPr>
        <w:pStyle w:val="a5"/>
      </w:pPr>
      <w:r w:rsidRPr="00066264">
        <w:rPr>
          <w:rFonts w:hint="eastAsia"/>
        </w:rPr>
        <w:t>[4]</w:t>
      </w:r>
      <w:r w:rsidR="00E25A68" w:rsidRPr="00066264">
        <w:rPr>
          <w:rFonts w:hint="eastAsia"/>
        </w:rPr>
        <w:t>李</w:t>
      </w:r>
      <w:proofErr w:type="gramStart"/>
      <w:r w:rsidR="00E25A68" w:rsidRPr="00066264">
        <w:rPr>
          <w:rFonts w:hint="eastAsia"/>
        </w:rPr>
        <w:t>春葆张植民</w:t>
      </w:r>
      <w:proofErr w:type="gramEnd"/>
      <w:r w:rsidR="00E25A68" w:rsidRPr="00066264">
        <w:rPr>
          <w:rFonts w:hint="eastAsia"/>
        </w:rPr>
        <w:t xml:space="preserve">. </w:t>
      </w:r>
      <w:r w:rsidRPr="00066264">
        <w:rPr>
          <w:rFonts w:hint="eastAsia"/>
        </w:rPr>
        <w:t>《Visual Basic 数据库系统设计与开发》[M]</w:t>
      </w:r>
      <w:r w:rsidR="00E25A68" w:rsidRPr="00066264">
        <w:rPr>
          <w:rFonts w:hint="eastAsia"/>
        </w:rPr>
        <w:t>.清华大学出版社.</w:t>
      </w:r>
    </w:p>
    <w:p w:rsidR="00811D6F" w:rsidRPr="00066264" w:rsidRDefault="00811D6F" w:rsidP="00066264">
      <w:pPr>
        <w:pStyle w:val="a5"/>
      </w:pPr>
      <w:r w:rsidRPr="00066264">
        <w:rPr>
          <w:rFonts w:hint="eastAsia"/>
        </w:rPr>
        <w:t>[5]《</w:t>
      </w:r>
      <w:r w:rsidRPr="00066264">
        <w:t>Visual Basic 6.0信息管理系统开发实例导航</w:t>
      </w:r>
      <w:r w:rsidRPr="00066264">
        <w:rPr>
          <w:rFonts w:hint="eastAsia"/>
        </w:rPr>
        <w:t>》[M]</w:t>
      </w:r>
      <w:r w:rsidR="00E25A68" w:rsidRPr="00066264">
        <w:rPr>
          <w:rFonts w:hint="eastAsia"/>
        </w:rPr>
        <w:t>. 北京人民邮电出版社.2005.</w:t>
      </w:r>
    </w:p>
    <w:p w:rsidR="00833DB3" w:rsidRDefault="00833DB3" w:rsidP="00066264">
      <w:pPr>
        <w:pStyle w:val="a5"/>
      </w:pPr>
    </w:p>
    <w:sectPr w:rsidR="00833DB3" w:rsidSect="00C95ACB">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E1C" w:rsidRDefault="00F16E1C" w:rsidP="00066264">
      <w:pPr>
        <w:ind w:firstLine="420"/>
      </w:pPr>
      <w:r>
        <w:separator/>
      </w:r>
    </w:p>
  </w:endnote>
  <w:endnote w:type="continuationSeparator" w:id="0">
    <w:p w:rsidR="00F16E1C" w:rsidRDefault="00F16E1C" w:rsidP="0006626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3C" w:rsidRDefault="00961D3C" w:rsidP="00A815D8">
    <w:pPr>
      <w:pStyle w:val="a6"/>
      <w:framePr w:wrap="around" w:vAnchor="text" w:hAnchor="margin" w:xAlign="right" w:y="1"/>
      <w:rPr>
        <w:rStyle w:val="a3"/>
      </w:rPr>
    </w:pPr>
    <w:r>
      <w:fldChar w:fldCharType="begin"/>
    </w:r>
    <w:r>
      <w:rPr>
        <w:rStyle w:val="a3"/>
      </w:rPr>
      <w:instrText xml:space="preserve">PAGE  </w:instrText>
    </w:r>
    <w:r>
      <w:fldChar w:fldCharType="end"/>
    </w:r>
  </w:p>
  <w:p w:rsidR="00961D3C" w:rsidRDefault="00961D3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D3C" w:rsidRPr="00DE6410" w:rsidRDefault="00961D3C">
    <w:pPr>
      <w:pStyle w:val="a6"/>
      <w:jc w:val="center"/>
    </w:pPr>
    <w:r w:rsidRPr="00DE6410">
      <w:rPr>
        <w:szCs w:val="18"/>
      </w:rPr>
      <w:t>第</w:t>
    </w:r>
    <w:sdt>
      <w:sdtPr>
        <w:rPr>
          <w:szCs w:val="18"/>
        </w:rPr>
        <w:id w:val="-286047661"/>
        <w:docPartObj>
          <w:docPartGallery w:val="Page Numbers (Bottom of Page)"/>
          <w:docPartUnique/>
        </w:docPartObj>
      </w:sdtPr>
      <w:sdtEndPr>
        <w:rPr>
          <w:szCs w:val="21"/>
        </w:rPr>
      </w:sdtEndPr>
      <w:sdtContent>
        <w:sdt>
          <w:sdtPr>
            <w:rPr>
              <w:szCs w:val="18"/>
            </w:rPr>
            <w:id w:val="1728636285"/>
            <w:docPartObj>
              <w:docPartGallery w:val="Page Numbers (Top of Page)"/>
              <w:docPartUnique/>
            </w:docPartObj>
          </w:sdtPr>
          <w:sdtEndPr>
            <w:rPr>
              <w:szCs w:val="21"/>
            </w:rPr>
          </w:sdtEndPr>
          <w:sdtContent>
            <w:r w:rsidRPr="00DE6410">
              <w:rPr>
                <w:szCs w:val="18"/>
                <w:lang w:val="zh-CN"/>
              </w:rPr>
              <w:t xml:space="preserve"> </w:t>
            </w:r>
            <w:r w:rsidRPr="00DE6410">
              <w:rPr>
                <w:bCs/>
                <w:szCs w:val="18"/>
              </w:rPr>
              <w:fldChar w:fldCharType="begin"/>
            </w:r>
            <w:r w:rsidRPr="00DE6410">
              <w:rPr>
                <w:bCs/>
                <w:szCs w:val="18"/>
              </w:rPr>
              <w:instrText>PAGE</w:instrText>
            </w:r>
            <w:r w:rsidRPr="00DE6410">
              <w:rPr>
                <w:bCs/>
                <w:szCs w:val="18"/>
              </w:rPr>
              <w:fldChar w:fldCharType="separate"/>
            </w:r>
            <w:r w:rsidR="00344194">
              <w:rPr>
                <w:bCs/>
                <w:noProof/>
                <w:szCs w:val="18"/>
              </w:rPr>
              <w:t>20</w:t>
            </w:r>
            <w:r w:rsidRPr="00DE6410">
              <w:rPr>
                <w:bCs/>
                <w:szCs w:val="18"/>
              </w:rPr>
              <w:fldChar w:fldCharType="end"/>
            </w:r>
            <w:r w:rsidRPr="00DE6410">
              <w:rPr>
                <w:szCs w:val="18"/>
                <w:lang w:val="zh-CN"/>
              </w:rPr>
              <w:t xml:space="preserve"> </w:t>
            </w:r>
            <w:r w:rsidRPr="00DE6410">
              <w:rPr>
                <w:szCs w:val="18"/>
                <w:lang w:val="zh-CN"/>
              </w:rPr>
              <w:t>页</w:t>
            </w:r>
            <w:r w:rsidRPr="00DE6410">
              <w:rPr>
                <w:rFonts w:hint="eastAsia"/>
                <w:szCs w:val="18"/>
                <w:lang w:val="zh-CN"/>
              </w:rPr>
              <w:t xml:space="preserve"> </w:t>
            </w:r>
            <w:r w:rsidRPr="00DE6410">
              <w:rPr>
                <w:szCs w:val="18"/>
                <w:lang w:val="zh-CN"/>
              </w:rPr>
              <w:t xml:space="preserve">/ </w:t>
            </w:r>
            <w:r w:rsidRPr="00DE6410">
              <w:rPr>
                <w:szCs w:val="18"/>
                <w:lang w:val="zh-CN"/>
              </w:rPr>
              <w:t>共</w:t>
            </w:r>
            <w:r w:rsidRPr="00DE6410">
              <w:rPr>
                <w:szCs w:val="18"/>
                <w:lang w:val="zh-CN"/>
              </w:rPr>
              <w:t xml:space="preserve"> </w:t>
            </w:r>
            <w:r w:rsidRPr="00DE6410">
              <w:rPr>
                <w:bCs/>
                <w:szCs w:val="18"/>
              </w:rPr>
              <w:fldChar w:fldCharType="begin"/>
            </w:r>
            <w:r w:rsidRPr="00DE6410">
              <w:rPr>
                <w:bCs/>
                <w:szCs w:val="18"/>
              </w:rPr>
              <w:instrText>NUMPAGES</w:instrText>
            </w:r>
            <w:r w:rsidRPr="00DE6410">
              <w:rPr>
                <w:bCs/>
                <w:szCs w:val="18"/>
              </w:rPr>
              <w:fldChar w:fldCharType="separate"/>
            </w:r>
            <w:r w:rsidR="00344194">
              <w:rPr>
                <w:bCs/>
                <w:noProof/>
                <w:szCs w:val="18"/>
              </w:rPr>
              <w:t>34</w:t>
            </w:r>
            <w:r w:rsidRPr="00DE6410">
              <w:rPr>
                <w:bCs/>
                <w:szCs w:val="18"/>
              </w:rPr>
              <w:fldChar w:fldCharType="end"/>
            </w:r>
            <w:r w:rsidRPr="00DE6410">
              <w:rPr>
                <w:bCs/>
                <w:szCs w:val="18"/>
              </w:rPr>
              <w:t xml:space="preserve"> </w:t>
            </w:r>
            <w:r w:rsidRPr="00DE6410">
              <w:rPr>
                <w:rFonts w:hint="eastAsia"/>
                <w:bCs/>
                <w:szCs w:val="18"/>
              </w:rPr>
              <w:t>页</w:t>
            </w:r>
          </w:sdtContent>
        </w:sdt>
      </w:sdtContent>
    </w:sdt>
  </w:p>
  <w:p w:rsidR="00961D3C" w:rsidRDefault="00961D3C" w:rsidP="00A815D8">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E1C" w:rsidRDefault="00F16E1C" w:rsidP="00066264">
      <w:pPr>
        <w:ind w:firstLine="420"/>
      </w:pPr>
      <w:r>
        <w:separator/>
      </w:r>
    </w:p>
  </w:footnote>
  <w:footnote w:type="continuationSeparator" w:id="0">
    <w:p w:rsidR="00F16E1C" w:rsidRDefault="00F16E1C" w:rsidP="0006626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num" w:pos="795"/>
        </w:tabs>
        <w:ind w:left="795" w:hanging="360"/>
      </w:pPr>
      <w:rPr>
        <w:rFonts w:hint="eastAsia"/>
        <w:b w:val="0"/>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 w15:restartNumberingAfterBreak="0">
    <w:nsid w:val="00000008"/>
    <w:multiLevelType w:val="multilevel"/>
    <w:tmpl w:val="00000008"/>
    <w:lvl w:ilvl="0">
      <w:start w:val="2"/>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A"/>
    <w:multiLevelType w:val="multilevel"/>
    <w:tmpl w:val="0000000A"/>
    <w:lvl w:ilvl="0">
      <w:start w:val="1"/>
      <w:numFmt w:val="decimal"/>
      <w:lvlText w:val="%1."/>
      <w:lvlJc w:val="left"/>
      <w:pPr>
        <w:tabs>
          <w:tab w:val="num" w:pos="601"/>
        </w:tabs>
        <w:ind w:left="601" w:hanging="360"/>
      </w:pPr>
      <w:rPr>
        <w:rFonts w:hint="eastAsia"/>
      </w:rPr>
    </w:lvl>
    <w:lvl w:ilvl="1">
      <w:start w:val="1"/>
      <w:numFmt w:val="lowerLetter"/>
      <w:lvlText w:val="%2)"/>
      <w:lvlJc w:val="left"/>
      <w:pPr>
        <w:tabs>
          <w:tab w:val="num" w:pos="1081"/>
        </w:tabs>
        <w:ind w:left="1081" w:hanging="420"/>
      </w:pPr>
    </w:lvl>
    <w:lvl w:ilvl="2">
      <w:start w:val="1"/>
      <w:numFmt w:val="lowerRoman"/>
      <w:lvlText w:val="%3."/>
      <w:lvlJc w:val="right"/>
      <w:pPr>
        <w:tabs>
          <w:tab w:val="num" w:pos="1501"/>
        </w:tabs>
        <w:ind w:left="1501" w:hanging="420"/>
      </w:pPr>
    </w:lvl>
    <w:lvl w:ilvl="3">
      <w:start w:val="1"/>
      <w:numFmt w:val="decimal"/>
      <w:lvlText w:val="%4."/>
      <w:lvlJc w:val="left"/>
      <w:pPr>
        <w:tabs>
          <w:tab w:val="num" w:pos="1921"/>
        </w:tabs>
        <w:ind w:left="1921" w:hanging="420"/>
      </w:pPr>
    </w:lvl>
    <w:lvl w:ilvl="4">
      <w:start w:val="1"/>
      <w:numFmt w:val="lowerLetter"/>
      <w:lvlText w:val="%5)"/>
      <w:lvlJc w:val="left"/>
      <w:pPr>
        <w:tabs>
          <w:tab w:val="num" w:pos="2341"/>
        </w:tabs>
        <w:ind w:left="2341" w:hanging="420"/>
      </w:pPr>
    </w:lvl>
    <w:lvl w:ilvl="5">
      <w:start w:val="1"/>
      <w:numFmt w:val="lowerRoman"/>
      <w:lvlText w:val="%6."/>
      <w:lvlJc w:val="right"/>
      <w:pPr>
        <w:tabs>
          <w:tab w:val="num" w:pos="2761"/>
        </w:tabs>
        <w:ind w:left="2761" w:hanging="420"/>
      </w:pPr>
    </w:lvl>
    <w:lvl w:ilvl="6">
      <w:start w:val="1"/>
      <w:numFmt w:val="decimal"/>
      <w:lvlText w:val="%7."/>
      <w:lvlJc w:val="left"/>
      <w:pPr>
        <w:tabs>
          <w:tab w:val="num" w:pos="3181"/>
        </w:tabs>
        <w:ind w:left="3181" w:hanging="420"/>
      </w:pPr>
    </w:lvl>
    <w:lvl w:ilvl="7">
      <w:start w:val="1"/>
      <w:numFmt w:val="lowerLetter"/>
      <w:lvlText w:val="%8)"/>
      <w:lvlJc w:val="left"/>
      <w:pPr>
        <w:tabs>
          <w:tab w:val="num" w:pos="3601"/>
        </w:tabs>
        <w:ind w:left="3601" w:hanging="420"/>
      </w:pPr>
    </w:lvl>
    <w:lvl w:ilvl="8">
      <w:start w:val="1"/>
      <w:numFmt w:val="lowerRoman"/>
      <w:lvlText w:val="%9."/>
      <w:lvlJc w:val="right"/>
      <w:pPr>
        <w:tabs>
          <w:tab w:val="num" w:pos="4021"/>
        </w:tabs>
        <w:ind w:left="4021" w:hanging="420"/>
      </w:pPr>
    </w:lvl>
  </w:abstractNum>
  <w:abstractNum w:abstractNumId="3" w15:restartNumberingAfterBreak="0">
    <w:nsid w:val="0000000D"/>
    <w:multiLevelType w:val="singleLevel"/>
    <w:tmpl w:val="0000000D"/>
    <w:lvl w:ilvl="0">
      <w:start w:val="1"/>
      <w:numFmt w:val="decimal"/>
      <w:suff w:val="nothing"/>
      <w:lvlText w:val="%1."/>
      <w:lvlJc w:val="left"/>
    </w:lvl>
  </w:abstractNum>
  <w:abstractNum w:abstractNumId="4" w15:restartNumberingAfterBreak="0">
    <w:nsid w:val="0000000E"/>
    <w:multiLevelType w:val="multilevel"/>
    <w:tmpl w:val="0000000E"/>
    <w:lvl w:ilvl="0">
      <w:start w:val="4"/>
      <w:numFmt w:val="decimal"/>
      <w:lvlText w:val="%1）"/>
      <w:lvlJc w:val="left"/>
      <w:pPr>
        <w:tabs>
          <w:tab w:val="num" w:pos="1260"/>
        </w:tabs>
        <w:ind w:left="1260" w:hanging="360"/>
      </w:pPr>
      <w:rPr>
        <w:rFonts w:hint="eastAsia"/>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5" w15:restartNumberingAfterBreak="0">
    <w:nsid w:val="00000010"/>
    <w:multiLevelType w:val="multilevel"/>
    <w:tmpl w:val="0000001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1"/>
    <w:multiLevelType w:val="multilevel"/>
    <w:tmpl w:val="00000011"/>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7" w15:restartNumberingAfterBreak="0">
    <w:nsid w:val="03260AAB"/>
    <w:multiLevelType w:val="hybridMultilevel"/>
    <w:tmpl w:val="0DE69628"/>
    <w:lvl w:ilvl="0" w:tplc="B0124F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87C5427"/>
    <w:multiLevelType w:val="multilevel"/>
    <w:tmpl w:val="00000000"/>
    <w:lvl w:ilvl="0">
      <w:start w:val="2"/>
      <w:numFmt w:val="decimal"/>
      <w:lvlText w:val="%1．"/>
      <w:lvlJc w:val="left"/>
      <w:pPr>
        <w:tabs>
          <w:tab w:val="num" w:pos="839"/>
        </w:tabs>
        <w:ind w:left="839" w:hanging="36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num w:numId="1">
    <w:abstractNumId w:val="1"/>
  </w:num>
  <w:num w:numId="2">
    <w:abstractNumId w:val="8"/>
  </w:num>
  <w:num w:numId="3">
    <w:abstractNumId w:val="4"/>
  </w:num>
  <w:num w:numId="4">
    <w:abstractNumId w:val="6"/>
  </w:num>
  <w:num w:numId="5">
    <w:abstractNumId w:val="3"/>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6777"/>
    <w:rsid w:val="00066264"/>
    <w:rsid w:val="000853DB"/>
    <w:rsid w:val="000F5F44"/>
    <w:rsid w:val="001B7950"/>
    <w:rsid w:val="00200644"/>
    <w:rsid w:val="00230691"/>
    <w:rsid w:val="0023199F"/>
    <w:rsid w:val="002A1A6C"/>
    <w:rsid w:val="002E5342"/>
    <w:rsid w:val="00310F4C"/>
    <w:rsid w:val="003166A4"/>
    <w:rsid w:val="00344194"/>
    <w:rsid w:val="00367667"/>
    <w:rsid w:val="003A7DFE"/>
    <w:rsid w:val="003B1831"/>
    <w:rsid w:val="003B3712"/>
    <w:rsid w:val="00400515"/>
    <w:rsid w:val="00437409"/>
    <w:rsid w:val="0044554A"/>
    <w:rsid w:val="00462567"/>
    <w:rsid w:val="004923D6"/>
    <w:rsid w:val="004A1F23"/>
    <w:rsid w:val="004C6F85"/>
    <w:rsid w:val="0058646E"/>
    <w:rsid w:val="005B625A"/>
    <w:rsid w:val="005E16D2"/>
    <w:rsid w:val="00600F4C"/>
    <w:rsid w:val="00622415"/>
    <w:rsid w:val="0068093C"/>
    <w:rsid w:val="006934A3"/>
    <w:rsid w:val="006B1F43"/>
    <w:rsid w:val="006C308F"/>
    <w:rsid w:val="006E513B"/>
    <w:rsid w:val="00781647"/>
    <w:rsid w:val="007E0D8B"/>
    <w:rsid w:val="007E4301"/>
    <w:rsid w:val="00811D6F"/>
    <w:rsid w:val="00830213"/>
    <w:rsid w:val="00833DB3"/>
    <w:rsid w:val="00872C70"/>
    <w:rsid w:val="00874832"/>
    <w:rsid w:val="00877B6B"/>
    <w:rsid w:val="00961D3C"/>
    <w:rsid w:val="00A138A2"/>
    <w:rsid w:val="00A13BD9"/>
    <w:rsid w:val="00A815D8"/>
    <w:rsid w:val="00A95FB7"/>
    <w:rsid w:val="00AC5789"/>
    <w:rsid w:val="00B2570E"/>
    <w:rsid w:val="00B5405F"/>
    <w:rsid w:val="00B56777"/>
    <w:rsid w:val="00BA5D76"/>
    <w:rsid w:val="00BB3606"/>
    <w:rsid w:val="00C204E7"/>
    <w:rsid w:val="00C226DC"/>
    <w:rsid w:val="00C301B5"/>
    <w:rsid w:val="00C634CC"/>
    <w:rsid w:val="00C81D6A"/>
    <w:rsid w:val="00C8356B"/>
    <w:rsid w:val="00C95ACB"/>
    <w:rsid w:val="00CA235E"/>
    <w:rsid w:val="00CB00F7"/>
    <w:rsid w:val="00CD6DAA"/>
    <w:rsid w:val="00CF4C54"/>
    <w:rsid w:val="00D82549"/>
    <w:rsid w:val="00DA7D36"/>
    <w:rsid w:val="00DC5172"/>
    <w:rsid w:val="00DE6410"/>
    <w:rsid w:val="00E25A68"/>
    <w:rsid w:val="00E50AC0"/>
    <w:rsid w:val="00E72AB4"/>
    <w:rsid w:val="00E97A5F"/>
    <w:rsid w:val="00EB1181"/>
    <w:rsid w:val="00ED5E15"/>
    <w:rsid w:val="00EF61FD"/>
    <w:rsid w:val="00F11999"/>
    <w:rsid w:val="00F16E1C"/>
    <w:rsid w:val="00F25E20"/>
    <w:rsid w:val="00F33524"/>
    <w:rsid w:val="00F547D2"/>
    <w:rsid w:val="00FB7B4F"/>
    <w:rsid w:val="00FC47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94842"/>
  <w15:docId w15:val="{1C0C01C3-FF63-440D-9679-1C640116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5E15"/>
    <w:pPr>
      <w:widowControl w:val="0"/>
      <w:jc w:val="both"/>
    </w:pPr>
  </w:style>
  <w:style w:type="paragraph" w:styleId="1">
    <w:name w:val="heading 1"/>
    <w:basedOn w:val="a"/>
    <w:next w:val="a"/>
    <w:link w:val="10"/>
    <w:uiPriority w:val="9"/>
    <w:qFormat/>
    <w:rsid w:val="00811D6F"/>
    <w:pPr>
      <w:keepNext/>
      <w:outlineLvl w:val="0"/>
    </w:pPr>
    <w:rPr>
      <w:b/>
      <w:color w:val="000000"/>
    </w:rPr>
  </w:style>
  <w:style w:type="paragraph" w:styleId="2">
    <w:name w:val="heading 2"/>
    <w:basedOn w:val="a"/>
    <w:next w:val="a"/>
    <w:link w:val="20"/>
    <w:uiPriority w:val="9"/>
    <w:qFormat/>
    <w:rsid w:val="00811D6F"/>
    <w:pPr>
      <w:keepNext/>
      <w:spacing w:line="336" w:lineRule="auto"/>
      <w:outlineLvl w:val="1"/>
    </w:pPr>
    <w:rPr>
      <w:b/>
      <w:color w:val="000000"/>
      <w:sz w:val="24"/>
    </w:rPr>
  </w:style>
  <w:style w:type="paragraph" w:styleId="3">
    <w:name w:val="heading 3"/>
    <w:basedOn w:val="a"/>
    <w:next w:val="a"/>
    <w:link w:val="30"/>
    <w:qFormat/>
    <w:rsid w:val="00811D6F"/>
    <w:pPr>
      <w:keepNext/>
      <w:spacing w:line="336" w:lineRule="auto"/>
      <w:outlineLvl w:val="2"/>
    </w:pPr>
    <w:rPr>
      <w:b/>
      <w:color w:val="000000"/>
      <w:sz w:val="28"/>
    </w:rPr>
  </w:style>
  <w:style w:type="paragraph" w:styleId="4">
    <w:name w:val="heading 4"/>
    <w:basedOn w:val="a"/>
    <w:next w:val="a"/>
    <w:link w:val="40"/>
    <w:qFormat/>
    <w:rsid w:val="00811D6F"/>
    <w:pPr>
      <w:keepNext/>
      <w:spacing w:line="336" w:lineRule="auto"/>
      <w:outlineLvl w:val="3"/>
    </w:pPr>
    <w:rPr>
      <w:b/>
      <w:sz w:val="24"/>
    </w:rPr>
  </w:style>
  <w:style w:type="paragraph" w:styleId="5">
    <w:name w:val="heading 5"/>
    <w:basedOn w:val="a"/>
    <w:next w:val="a"/>
    <w:link w:val="50"/>
    <w:qFormat/>
    <w:rsid w:val="00811D6F"/>
    <w:pPr>
      <w:keepNext/>
      <w:ind w:left="435"/>
      <w:outlineLvl w:val="4"/>
    </w:pPr>
    <w:rPr>
      <w:b/>
      <w:sz w:val="24"/>
    </w:rPr>
  </w:style>
  <w:style w:type="paragraph" w:styleId="6">
    <w:name w:val="heading 6"/>
    <w:basedOn w:val="a"/>
    <w:next w:val="a"/>
    <w:link w:val="60"/>
    <w:qFormat/>
    <w:rsid w:val="00811D6F"/>
    <w:pPr>
      <w:keepNext/>
      <w:spacing w:line="336" w:lineRule="auto"/>
      <w:ind w:firstLineChars="100" w:firstLine="281"/>
      <w:outlineLvl w:val="5"/>
    </w:pPr>
    <w:rPr>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1D6F"/>
    <w:rPr>
      <w:rFonts w:ascii="Times New Roman" w:eastAsia="宋体" w:hAnsi="Times New Roman" w:cs="Times New Roman"/>
      <w:b/>
      <w:color w:val="000000"/>
      <w:szCs w:val="20"/>
    </w:rPr>
  </w:style>
  <w:style w:type="character" w:customStyle="1" w:styleId="20">
    <w:name w:val="标题 2 字符"/>
    <w:basedOn w:val="a0"/>
    <w:link w:val="2"/>
    <w:uiPriority w:val="9"/>
    <w:rsid w:val="00811D6F"/>
    <w:rPr>
      <w:rFonts w:eastAsia="宋体" w:cs="Times New Roman"/>
      <w:b/>
      <w:color w:val="000000"/>
      <w:sz w:val="24"/>
      <w:szCs w:val="20"/>
    </w:rPr>
  </w:style>
  <w:style w:type="character" w:customStyle="1" w:styleId="30">
    <w:name w:val="标题 3 字符"/>
    <w:basedOn w:val="a0"/>
    <w:link w:val="3"/>
    <w:rsid w:val="00811D6F"/>
    <w:rPr>
      <w:rFonts w:eastAsia="宋体" w:cs="Times New Roman"/>
      <w:b/>
      <w:color w:val="000000"/>
      <w:sz w:val="28"/>
      <w:szCs w:val="20"/>
    </w:rPr>
  </w:style>
  <w:style w:type="character" w:customStyle="1" w:styleId="40">
    <w:name w:val="标题 4 字符"/>
    <w:basedOn w:val="a0"/>
    <w:link w:val="4"/>
    <w:rsid w:val="00811D6F"/>
    <w:rPr>
      <w:rFonts w:ascii="Times New Roman" w:eastAsia="宋体" w:hAnsi="Times New Roman" w:cs="Times New Roman"/>
      <w:b/>
      <w:sz w:val="24"/>
      <w:szCs w:val="20"/>
    </w:rPr>
  </w:style>
  <w:style w:type="character" w:customStyle="1" w:styleId="50">
    <w:name w:val="标题 5 字符"/>
    <w:basedOn w:val="a0"/>
    <w:link w:val="5"/>
    <w:rsid w:val="00811D6F"/>
    <w:rPr>
      <w:rFonts w:ascii="Times New Roman" w:eastAsia="宋体" w:hAnsi="Times New Roman" w:cs="Times New Roman"/>
      <w:b/>
      <w:sz w:val="24"/>
      <w:szCs w:val="20"/>
    </w:rPr>
  </w:style>
  <w:style w:type="character" w:customStyle="1" w:styleId="60">
    <w:name w:val="标题 6 字符"/>
    <w:basedOn w:val="a0"/>
    <w:link w:val="6"/>
    <w:rsid w:val="00811D6F"/>
    <w:rPr>
      <w:rFonts w:eastAsia="宋体" w:cs="Times New Roman"/>
      <w:b/>
      <w:color w:val="000000"/>
      <w:sz w:val="28"/>
      <w:szCs w:val="20"/>
    </w:rPr>
  </w:style>
  <w:style w:type="character" w:customStyle="1" w:styleId="shorttext1">
    <w:name w:val="short_text1"/>
    <w:basedOn w:val="a0"/>
    <w:rsid w:val="00811D6F"/>
    <w:rPr>
      <w:sz w:val="29"/>
    </w:rPr>
  </w:style>
  <w:style w:type="character" w:styleId="a3">
    <w:name w:val="page number"/>
    <w:basedOn w:val="a0"/>
    <w:rsid w:val="00811D6F"/>
  </w:style>
  <w:style w:type="character" w:customStyle="1" w:styleId="longtext1">
    <w:name w:val="long_text1"/>
    <w:basedOn w:val="a0"/>
    <w:rsid w:val="00811D6F"/>
    <w:rPr>
      <w:sz w:val="20"/>
    </w:rPr>
  </w:style>
  <w:style w:type="paragraph" w:customStyle="1" w:styleId="a4">
    <w:name w:val="目录"/>
    <w:basedOn w:val="a5"/>
    <w:rsid w:val="00E97A5F"/>
    <w:pPr>
      <w:ind w:firstLine="482"/>
    </w:pPr>
  </w:style>
  <w:style w:type="paragraph" w:styleId="31">
    <w:name w:val="Body Text Indent 3"/>
    <w:basedOn w:val="a"/>
    <w:link w:val="32"/>
    <w:rsid w:val="00811D6F"/>
    <w:pPr>
      <w:widowControl/>
      <w:spacing w:before="100" w:beforeAutospacing="1" w:after="100" w:afterAutospacing="1" w:line="360" w:lineRule="auto"/>
      <w:ind w:left="105" w:hangingChars="50" w:hanging="105"/>
      <w:jc w:val="left"/>
    </w:pPr>
  </w:style>
  <w:style w:type="character" w:customStyle="1" w:styleId="32">
    <w:name w:val="正文文本缩进 3 字符"/>
    <w:basedOn w:val="a0"/>
    <w:link w:val="31"/>
    <w:rsid w:val="00811D6F"/>
    <w:rPr>
      <w:rFonts w:ascii="Times New Roman" w:eastAsia="宋体" w:hAnsi="Times New Roman" w:cs="Times New Roman"/>
      <w:szCs w:val="20"/>
    </w:rPr>
  </w:style>
  <w:style w:type="paragraph" w:styleId="a6">
    <w:name w:val="footer"/>
    <w:basedOn w:val="a"/>
    <w:link w:val="a7"/>
    <w:uiPriority w:val="99"/>
    <w:rsid w:val="00811D6F"/>
    <w:pPr>
      <w:tabs>
        <w:tab w:val="center" w:pos="4153"/>
        <w:tab w:val="right" w:pos="8306"/>
      </w:tabs>
      <w:snapToGrid w:val="0"/>
      <w:jc w:val="left"/>
    </w:pPr>
    <w:rPr>
      <w:sz w:val="18"/>
    </w:rPr>
  </w:style>
  <w:style w:type="character" w:customStyle="1" w:styleId="a7">
    <w:name w:val="页脚 字符"/>
    <w:basedOn w:val="a0"/>
    <w:link w:val="a6"/>
    <w:uiPriority w:val="99"/>
    <w:rsid w:val="00811D6F"/>
    <w:rPr>
      <w:rFonts w:ascii="Times New Roman" w:eastAsia="宋体" w:hAnsi="Times New Roman" w:cs="Times New Roman"/>
      <w:sz w:val="18"/>
      <w:szCs w:val="20"/>
    </w:rPr>
  </w:style>
  <w:style w:type="paragraph" w:styleId="a8">
    <w:name w:val="Body Text Indent"/>
    <w:basedOn w:val="a"/>
    <w:link w:val="a9"/>
    <w:rsid w:val="00344194"/>
    <w:pPr>
      <w:ind w:firstLineChars="200" w:firstLine="480"/>
      <w:jc w:val="left"/>
    </w:pPr>
    <w:rPr>
      <w:rFonts w:asciiTheme="minorEastAsia" w:hAnsiTheme="minorEastAsia"/>
      <w:color w:val="000000"/>
      <w:sz w:val="24"/>
      <w:szCs w:val="24"/>
    </w:rPr>
  </w:style>
  <w:style w:type="character" w:customStyle="1" w:styleId="a9">
    <w:name w:val="正文文本缩进 字符"/>
    <w:basedOn w:val="a0"/>
    <w:link w:val="a8"/>
    <w:rsid w:val="00344194"/>
    <w:rPr>
      <w:rFonts w:asciiTheme="minorEastAsia" w:hAnsiTheme="minorEastAsia"/>
      <w:color w:val="000000"/>
      <w:sz w:val="24"/>
      <w:szCs w:val="24"/>
    </w:rPr>
  </w:style>
  <w:style w:type="paragraph" w:styleId="21">
    <w:name w:val="Body Text Indent 2"/>
    <w:basedOn w:val="a"/>
    <w:link w:val="22"/>
    <w:rsid w:val="00811D6F"/>
    <w:pPr>
      <w:spacing w:line="320" w:lineRule="exact"/>
      <w:ind w:firstLineChars="200" w:firstLine="504"/>
    </w:pPr>
    <w:rPr>
      <w:rFonts w:ascii="宋体" w:hAnsi="宋体"/>
      <w:color w:val="333300"/>
      <w:spacing w:val="6"/>
      <w:sz w:val="24"/>
    </w:rPr>
  </w:style>
  <w:style w:type="character" w:customStyle="1" w:styleId="22">
    <w:name w:val="正文文本缩进 2 字符"/>
    <w:basedOn w:val="a0"/>
    <w:link w:val="21"/>
    <w:rsid w:val="00811D6F"/>
    <w:rPr>
      <w:rFonts w:ascii="宋体" w:eastAsia="宋体" w:hAnsi="宋体" w:cs="Times New Roman"/>
      <w:color w:val="333300"/>
      <w:spacing w:val="6"/>
      <w:sz w:val="24"/>
      <w:szCs w:val="20"/>
    </w:rPr>
  </w:style>
  <w:style w:type="character" w:customStyle="1" w:styleId="2Char1">
    <w:name w:val="正文文本 2 Char1"/>
    <w:basedOn w:val="a0"/>
    <w:uiPriority w:val="99"/>
    <w:semiHidden/>
    <w:rsid w:val="00811D6F"/>
    <w:rPr>
      <w:rFonts w:ascii="Times New Roman" w:eastAsia="宋体" w:hAnsi="Times New Roman" w:cs="Times New Roman"/>
      <w:szCs w:val="20"/>
    </w:rPr>
  </w:style>
  <w:style w:type="paragraph" w:styleId="aa">
    <w:name w:val="header"/>
    <w:basedOn w:val="a"/>
    <w:link w:val="ab"/>
    <w:rsid w:val="00811D6F"/>
    <w:pPr>
      <w:pBdr>
        <w:bottom w:val="single" w:sz="6" w:space="1" w:color="auto"/>
      </w:pBdr>
      <w:tabs>
        <w:tab w:val="center" w:pos="4153"/>
        <w:tab w:val="right" w:pos="8306"/>
      </w:tabs>
      <w:snapToGrid w:val="0"/>
      <w:jc w:val="center"/>
    </w:pPr>
    <w:rPr>
      <w:sz w:val="18"/>
    </w:rPr>
  </w:style>
  <w:style w:type="character" w:customStyle="1" w:styleId="ab">
    <w:name w:val="页眉 字符"/>
    <w:basedOn w:val="a0"/>
    <w:link w:val="aa"/>
    <w:rsid w:val="00811D6F"/>
    <w:rPr>
      <w:rFonts w:ascii="Times New Roman" w:eastAsia="宋体" w:hAnsi="Times New Roman" w:cs="Times New Roman"/>
      <w:sz w:val="18"/>
      <w:szCs w:val="20"/>
    </w:rPr>
  </w:style>
  <w:style w:type="paragraph" w:styleId="ac">
    <w:name w:val="Document Map"/>
    <w:basedOn w:val="a"/>
    <w:link w:val="ad"/>
    <w:rsid w:val="00811D6F"/>
    <w:pPr>
      <w:shd w:val="clear" w:color="auto" w:fill="000080"/>
    </w:pPr>
  </w:style>
  <w:style w:type="character" w:customStyle="1" w:styleId="ad">
    <w:name w:val="文档结构图 字符"/>
    <w:basedOn w:val="a0"/>
    <w:link w:val="ac"/>
    <w:rsid w:val="00811D6F"/>
    <w:rPr>
      <w:rFonts w:ascii="Times New Roman" w:eastAsia="宋体" w:hAnsi="Times New Roman" w:cs="Times New Roman"/>
      <w:szCs w:val="20"/>
      <w:shd w:val="clear" w:color="auto" w:fill="000080"/>
    </w:rPr>
  </w:style>
  <w:style w:type="paragraph" w:styleId="ae">
    <w:name w:val="Plain Text"/>
    <w:basedOn w:val="a"/>
    <w:link w:val="af"/>
    <w:rsid w:val="00811D6F"/>
    <w:rPr>
      <w:rFonts w:ascii="宋体" w:hAnsi="Courier New"/>
    </w:rPr>
  </w:style>
  <w:style w:type="character" w:customStyle="1" w:styleId="af">
    <w:name w:val="纯文本 字符"/>
    <w:basedOn w:val="a0"/>
    <w:link w:val="ae"/>
    <w:rsid w:val="00811D6F"/>
    <w:rPr>
      <w:rFonts w:ascii="宋体" w:eastAsia="宋体" w:hAnsi="Courier New" w:cs="Times New Roman"/>
      <w:szCs w:val="20"/>
    </w:rPr>
  </w:style>
  <w:style w:type="paragraph" w:styleId="af0">
    <w:name w:val="Balloon Text"/>
    <w:basedOn w:val="a"/>
    <w:link w:val="af1"/>
    <w:uiPriority w:val="99"/>
    <w:semiHidden/>
    <w:unhideWhenUsed/>
    <w:rsid w:val="00811D6F"/>
    <w:rPr>
      <w:sz w:val="18"/>
      <w:szCs w:val="18"/>
    </w:rPr>
  </w:style>
  <w:style w:type="character" w:customStyle="1" w:styleId="af1">
    <w:name w:val="批注框文本 字符"/>
    <w:basedOn w:val="a0"/>
    <w:link w:val="af0"/>
    <w:uiPriority w:val="99"/>
    <w:semiHidden/>
    <w:rsid w:val="00811D6F"/>
    <w:rPr>
      <w:rFonts w:ascii="Times New Roman" w:eastAsia="宋体" w:hAnsi="Times New Roman" w:cs="Times New Roman"/>
      <w:sz w:val="18"/>
      <w:szCs w:val="18"/>
    </w:rPr>
  </w:style>
  <w:style w:type="paragraph" w:styleId="af2">
    <w:name w:val="No Spacing"/>
    <w:link w:val="af3"/>
    <w:uiPriority w:val="1"/>
    <w:qFormat/>
    <w:rsid w:val="00781647"/>
    <w:rPr>
      <w:kern w:val="0"/>
    </w:rPr>
  </w:style>
  <w:style w:type="character" w:customStyle="1" w:styleId="af3">
    <w:name w:val="无间隔 字符"/>
    <w:basedOn w:val="a0"/>
    <w:link w:val="af2"/>
    <w:uiPriority w:val="1"/>
    <w:rsid w:val="00781647"/>
    <w:rPr>
      <w:kern w:val="0"/>
      <w:szCs w:val="21"/>
    </w:rPr>
  </w:style>
  <w:style w:type="paragraph" w:customStyle="1" w:styleId="af4">
    <w:name w:val="摘要"/>
    <w:basedOn w:val="a"/>
    <w:rsid w:val="00A815D8"/>
    <w:pPr>
      <w:ind w:firstLineChars="200" w:firstLine="480"/>
    </w:pPr>
    <w:rPr>
      <w:rFonts w:ascii="楷体" w:eastAsia="楷体" w:hAnsi="楷体" w:cs="宋体"/>
      <w:sz w:val="24"/>
    </w:rPr>
  </w:style>
  <w:style w:type="paragraph" w:styleId="TOC1">
    <w:name w:val="toc 1"/>
    <w:basedOn w:val="a"/>
    <w:next w:val="a"/>
    <w:autoRedefine/>
    <w:uiPriority w:val="39"/>
    <w:unhideWhenUsed/>
    <w:qFormat/>
    <w:rsid w:val="006934A3"/>
    <w:pPr>
      <w:widowControl/>
      <w:spacing w:after="100" w:line="276" w:lineRule="auto"/>
      <w:jc w:val="left"/>
    </w:pPr>
    <w:rPr>
      <w:kern w:val="0"/>
      <w:sz w:val="22"/>
      <w:szCs w:val="22"/>
    </w:rPr>
  </w:style>
  <w:style w:type="character" w:styleId="af5">
    <w:name w:val="Hyperlink"/>
    <w:basedOn w:val="a0"/>
    <w:uiPriority w:val="99"/>
    <w:unhideWhenUsed/>
    <w:rsid w:val="006934A3"/>
    <w:rPr>
      <w:color w:val="D9BE02" w:themeColor="hyperlink"/>
      <w:u w:val="single"/>
    </w:rPr>
  </w:style>
  <w:style w:type="paragraph" w:styleId="af6">
    <w:name w:val="List Paragraph"/>
    <w:basedOn w:val="a"/>
    <w:uiPriority w:val="34"/>
    <w:qFormat/>
    <w:rsid w:val="0058646E"/>
    <w:pPr>
      <w:ind w:firstLineChars="200" w:firstLine="420"/>
    </w:pPr>
  </w:style>
  <w:style w:type="paragraph" w:styleId="TOC">
    <w:name w:val="TOC Heading"/>
    <w:basedOn w:val="1"/>
    <w:next w:val="a"/>
    <w:uiPriority w:val="39"/>
    <w:semiHidden/>
    <w:unhideWhenUsed/>
    <w:qFormat/>
    <w:rsid w:val="00FB7B4F"/>
    <w:pPr>
      <w:keepLines/>
      <w:widowControl/>
      <w:spacing w:before="480" w:line="276" w:lineRule="auto"/>
      <w:jc w:val="left"/>
      <w:outlineLvl w:val="9"/>
    </w:pPr>
    <w:rPr>
      <w:rFonts w:asciiTheme="majorHAnsi" w:eastAsiaTheme="majorEastAsia" w:hAnsiTheme="majorHAnsi" w:cstheme="majorBidi"/>
      <w:bCs/>
      <w:color w:val="3B5623" w:themeColor="accent1" w:themeShade="BF"/>
      <w:kern w:val="0"/>
      <w:sz w:val="28"/>
      <w:szCs w:val="28"/>
    </w:rPr>
  </w:style>
  <w:style w:type="paragraph" w:styleId="TOC2">
    <w:name w:val="toc 2"/>
    <w:basedOn w:val="a"/>
    <w:next w:val="a"/>
    <w:autoRedefine/>
    <w:uiPriority w:val="39"/>
    <w:unhideWhenUsed/>
    <w:rsid w:val="00FB7B4F"/>
    <w:pPr>
      <w:ind w:leftChars="200" w:left="420"/>
    </w:pPr>
  </w:style>
  <w:style w:type="paragraph" w:styleId="TOC3">
    <w:name w:val="toc 3"/>
    <w:basedOn w:val="a"/>
    <w:next w:val="a"/>
    <w:autoRedefine/>
    <w:uiPriority w:val="39"/>
    <w:unhideWhenUsed/>
    <w:rsid w:val="00CF4C54"/>
    <w:pPr>
      <w:ind w:leftChars="400" w:left="840"/>
    </w:pPr>
  </w:style>
  <w:style w:type="paragraph" w:customStyle="1" w:styleId="25252">
    <w:name w:val="样式 +中文正文 (宋体) 小四 段前: 2.5 磅 段后: 2.5 磅 首行缩进:  2 字符"/>
    <w:basedOn w:val="a"/>
    <w:rsid w:val="0068093C"/>
    <w:pPr>
      <w:ind w:firstLineChars="200" w:firstLine="200"/>
    </w:pPr>
    <w:rPr>
      <w:rFonts w:asciiTheme="minorEastAsia" w:hAnsiTheme="minorEastAsia" w:cs="宋体"/>
      <w:sz w:val="24"/>
      <w:szCs w:val="20"/>
    </w:rPr>
  </w:style>
  <w:style w:type="paragraph" w:customStyle="1" w:styleId="1142">
    <w:name w:val="样式 +中文正文 (宋体) 小四 黑色 左  1.14 字符 首行缩进:  2 字符"/>
    <w:basedOn w:val="a"/>
    <w:rsid w:val="00DA7D36"/>
    <w:pPr>
      <w:ind w:firstLineChars="200" w:firstLine="200"/>
      <w:jc w:val="left"/>
    </w:pPr>
    <w:rPr>
      <w:rFonts w:asciiTheme="minorEastAsia" w:hAnsiTheme="minorEastAsia" w:cs="宋体"/>
      <w:color w:val="000000"/>
      <w:sz w:val="24"/>
      <w:szCs w:val="20"/>
    </w:rPr>
  </w:style>
  <w:style w:type="character" w:customStyle="1" w:styleId="af7">
    <w:name w:val="样式 加粗 黄色"/>
    <w:basedOn w:val="a0"/>
    <w:rsid w:val="005E16D2"/>
    <w:rPr>
      <w:b/>
      <w:bCs/>
      <w:color w:val="auto"/>
    </w:rPr>
  </w:style>
  <w:style w:type="character" w:customStyle="1" w:styleId="GB2312">
    <w:name w:val="样式 楷体_GB2312 黑色"/>
    <w:basedOn w:val="a0"/>
    <w:rsid w:val="002E5342"/>
    <w:rPr>
      <w:rFonts w:ascii="楷体_GB2312" w:eastAsia="楷体_GB2312" w:hAnsi="楷体_GB2312"/>
      <w:color w:val="auto"/>
    </w:rPr>
  </w:style>
  <w:style w:type="paragraph" w:customStyle="1" w:styleId="af8">
    <w:name w:val="图片标题居中"/>
    <w:basedOn w:val="a"/>
    <w:rsid w:val="002E5342"/>
    <w:pPr>
      <w:jc w:val="center"/>
    </w:pPr>
    <w:rPr>
      <w:rFonts w:ascii="楷体_GB2312" w:eastAsia="楷体_GB2312" w:cs="宋体"/>
      <w:szCs w:val="20"/>
    </w:rPr>
  </w:style>
  <w:style w:type="paragraph" w:customStyle="1" w:styleId="af9">
    <w:name w:val="图片 居中"/>
    <w:basedOn w:val="a"/>
    <w:rsid w:val="002E5342"/>
    <w:pPr>
      <w:jc w:val="center"/>
    </w:pPr>
    <w:rPr>
      <w:rFonts w:ascii="楷体_GB2312" w:eastAsia="楷体_GB2312" w:hAnsi="楷体_GB2312" w:cs="宋体"/>
      <w:color w:val="000000"/>
      <w:szCs w:val="20"/>
    </w:rPr>
  </w:style>
  <w:style w:type="paragraph" w:customStyle="1" w:styleId="a5">
    <w:name w:val="文章段落"/>
    <w:basedOn w:val="a"/>
    <w:rsid w:val="00CD6DAA"/>
    <w:pPr>
      <w:ind w:firstLineChars="200" w:firstLine="480"/>
      <w:jc w:val="left"/>
    </w:pPr>
    <w:rPr>
      <w:rFonts w:ascii="宋体" w:hAnsi="宋体" w:cs="宋体"/>
      <w:sz w:val="24"/>
      <w:szCs w:val="20"/>
    </w:rPr>
  </w:style>
  <w:style w:type="paragraph" w:customStyle="1" w:styleId="Arial">
    <w:name w:val="样式 Arial 小四 居中"/>
    <w:basedOn w:val="a"/>
    <w:rsid w:val="004A1F23"/>
    <w:pPr>
      <w:jc w:val="left"/>
    </w:pPr>
    <w:rPr>
      <w:rFonts w:ascii="Arial" w:hAnsi="Arial" w:cs="宋体"/>
      <w:sz w:val="24"/>
      <w:szCs w:val="20"/>
    </w:rPr>
  </w:style>
  <w:style w:type="paragraph" w:customStyle="1" w:styleId="afa">
    <w:name w:val="代码格式"/>
    <w:basedOn w:val="a"/>
    <w:rsid w:val="004A1F23"/>
    <w:pPr>
      <w:spacing w:line="240" w:lineRule="exact"/>
      <w:jc w:val="left"/>
    </w:pPr>
    <w:rPr>
      <w:rFonts w:ascii="Arial" w:hAnsi="Arial" w:cs="宋体"/>
      <w:szCs w:val="20"/>
    </w:rPr>
  </w:style>
  <w:style w:type="paragraph" w:customStyle="1" w:styleId="afb">
    <w:name w:val="样式 纯文本 + +中文正文 (宋体) 小四"/>
    <w:basedOn w:val="ae"/>
    <w:rsid w:val="004A1F23"/>
    <w:pPr>
      <w:ind w:firstLineChars="200" w:firstLine="200"/>
    </w:pPr>
    <w:rPr>
      <w:rFonts w:asciiTheme="minorEastAsia" w:hAnsiTheme="minorEastAsia"/>
      <w:sz w:val="24"/>
    </w:rPr>
  </w:style>
  <w:style w:type="paragraph" w:customStyle="1" w:styleId="23">
    <w:name w:val="标题2"/>
    <w:basedOn w:val="2"/>
    <w:rsid w:val="00CD6DAA"/>
    <w:pPr>
      <w:spacing w:before="200" w:after="200" w:line="240" w:lineRule="auto"/>
    </w:pPr>
    <w:rPr>
      <w:rFonts w:ascii="Arial" w:eastAsiaTheme="majorEastAsia" w:hAnsi="Arial" w:cs="宋体"/>
      <w:bCs/>
      <w:color w:val="auto"/>
      <w:sz w:val="32"/>
      <w:szCs w:val="20"/>
    </w:rPr>
  </w:style>
  <w:style w:type="paragraph" w:customStyle="1" w:styleId="afc">
    <w:name w:val="表格中字体  居中"/>
    <w:basedOn w:val="a"/>
    <w:rsid w:val="00E97A5F"/>
    <w:pPr>
      <w:jc w:val="center"/>
    </w:pPr>
    <w:rPr>
      <w:rFonts w:ascii="宋体" w:hAnsi="宋体" w:cs="宋体"/>
      <w:color w:val="000000"/>
      <w:szCs w:val="20"/>
    </w:rPr>
  </w:style>
  <w:style w:type="paragraph" w:customStyle="1" w:styleId="afd">
    <w:name w:val="摘要 + 楷体"/>
    <w:basedOn w:val="a5"/>
    <w:rsid w:val="00DE6410"/>
    <w:rPr>
      <w:rFonts w:ascii="楷体" w:eastAsia="楷体" w:hAnsi="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指导教师：华康</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1EB47C-F1EF-4DBC-B7F1-8C209607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34</Pages>
  <Words>3451</Words>
  <Characters>19674</Characters>
  <Application>Microsoft Office Word</Application>
  <DocSecurity>0</DocSecurity>
  <Lines>163</Lines>
  <Paragraphs>46</Paragraphs>
  <ScaleCrop>false</ScaleCrop>
  <Company>Sky123.Org</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鑫 李</cp:lastModifiedBy>
  <cp:revision>21</cp:revision>
  <dcterms:created xsi:type="dcterms:W3CDTF">2018-12-24T01:56:00Z</dcterms:created>
  <dcterms:modified xsi:type="dcterms:W3CDTF">2019-03-28T06:43:00Z</dcterms:modified>
</cp:coreProperties>
</file>